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6E6B" w:rsidRPr="00065FB6" w:rsidRDefault="00367B7E">
      <w:pPr>
        <w:spacing w:line="200" w:lineRule="exact"/>
        <w:rPr>
          <w:rFonts w:ascii="Times New Roman" w:eastAsia="Times New Roman" w:hAnsi="Times New Roman" w:cs="Times New Roman"/>
          <w:sz w:val="24"/>
        </w:rPr>
      </w:pPr>
      <w:bookmarkStart w:id="0" w:name="page1"/>
      <w:bookmarkEnd w:id="0"/>
      <w:r w:rsidRPr="00065FB6">
        <w:rPr>
          <w:rFonts w:ascii="Times New Roman" w:hAnsi="Times New Roman" w:cs="Times New Roman"/>
          <w:noProof/>
        </w:rPr>
        <w:drawing>
          <wp:anchor distT="0" distB="0" distL="114300" distR="114300" simplePos="0" relativeHeight="251655168"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5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1345" cy="10082530"/>
                    </a:xfrm>
                    <a:prstGeom prst="rect">
                      <a:avLst/>
                    </a:prstGeom>
                    <a:noFill/>
                  </pic:spPr>
                </pic:pic>
              </a:graphicData>
            </a:graphic>
            <wp14:sizeRelH relativeFrom="page">
              <wp14:pctWidth>0</wp14:pctWidth>
            </wp14:sizeRelH>
            <wp14:sizeRelV relativeFrom="page">
              <wp14:pctHeight>0</wp14:pctHeight>
            </wp14:sizeRelV>
          </wp:anchor>
        </w:drawing>
      </w: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398" w:lineRule="exact"/>
        <w:rPr>
          <w:rFonts w:ascii="Times New Roman" w:eastAsia="Times New Roman" w:hAnsi="Times New Roman" w:cs="Times New Roman"/>
          <w:sz w:val="24"/>
        </w:rPr>
      </w:pPr>
    </w:p>
    <w:p w:rsidR="006B6E6B" w:rsidRPr="00065FB6" w:rsidRDefault="002B1D9B">
      <w:pPr>
        <w:spacing w:line="373" w:lineRule="auto"/>
        <w:ind w:left="1380" w:right="1620"/>
        <w:jc w:val="center"/>
        <w:rPr>
          <w:rFonts w:ascii="Times New Roman" w:hAnsi="Times New Roman" w:cs="Times New Roman"/>
          <w:b/>
          <w:sz w:val="32"/>
        </w:rPr>
      </w:pPr>
      <w:r w:rsidRPr="00065FB6">
        <w:rPr>
          <w:rFonts w:ascii="Times New Roman" w:hAnsi="Times New Roman" w:cs="Times New Roman"/>
          <w:b/>
          <w:sz w:val="32"/>
        </w:rPr>
        <w:t>BURSA TEKNİK ÜNİVERSİTESİ MÜHENDİSLİK VE DOĞA BİLİMLERİ FAKÜLTESİ BİLGİSAYAR MÜHENDİSLİĞİ BÖLÜMÜ</w:t>
      </w: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88" w:lineRule="exact"/>
        <w:rPr>
          <w:rFonts w:ascii="Times New Roman" w:eastAsia="Times New Roman" w:hAnsi="Times New Roman" w:cs="Times New Roman"/>
          <w:sz w:val="24"/>
        </w:rPr>
      </w:pPr>
    </w:p>
    <w:p w:rsidR="006B6E6B" w:rsidRPr="00065FB6" w:rsidRDefault="002B1D9B">
      <w:pPr>
        <w:spacing w:line="0" w:lineRule="atLeast"/>
        <w:ind w:right="-359"/>
        <w:jc w:val="center"/>
        <w:rPr>
          <w:rFonts w:ascii="Times New Roman" w:hAnsi="Times New Roman" w:cs="Times New Roman"/>
          <w:b/>
          <w:sz w:val="32"/>
        </w:rPr>
      </w:pPr>
      <w:r w:rsidRPr="00065FB6">
        <w:rPr>
          <w:rFonts w:ascii="Times New Roman" w:hAnsi="Times New Roman" w:cs="Times New Roman"/>
          <w:b/>
          <w:sz w:val="32"/>
        </w:rPr>
        <w:t>MKT0211 – ELEKTRONİK I</w:t>
      </w:r>
    </w:p>
    <w:p w:rsidR="006B6E6B" w:rsidRPr="00065FB6" w:rsidRDefault="006B6E6B">
      <w:pPr>
        <w:spacing w:line="190" w:lineRule="exact"/>
        <w:rPr>
          <w:rFonts w:ascii="Times New Roman" w:eastAsia="Times New Roman" w:hAnsi="Times New Roman" w:cs="Times New Roman"/>
          <w:sz w:val="24"/>
        </w:rPr>
      </w:pPr>
    </w:p>
    <w:p w:rsidR="006B6E6B" w:rsidRPr="00065FB6" w:rsidRDefault="002B1D9B">
      <w:pPr>
        <w:spacing w:line="0" w:lineRule="atLeast"/>
        <w:ind w:right="-359"/>
        <w:jc w:val="center"/>
        <w:rPr>
          <w:rFonts w:ascii="Times New Roman" w:hAnsi="Times New Roman" w:cs="Times New Roman"/>
          <w:b/>
          <w:sz w:val="32"/>
        </w:rPr>
      </w:pPr>
      <w:r w:rsidRPr="00065FB6">
        <w:rPr>
          <w:rFonts w:ascii="Times New Roman" w:hAnsi="Times New Roman" w:cs="Times New Roman"/>
          <w:b/>
          <w:sz w:val="32"/>
        </w:rPr>
        <w:t>(GÜZ 20</w:t>
      </w:r>
      <w:r w:rsidR="005806B1" w:rsidRPr="00065FB6">
        <w:rPr>
          <w:rFonts w:ascii="Times New Roman" w:hAnsi="Times New Roman" w:cs="Times New Roman"/>
          <w:b/>
          <w:sz w:val="32"/>
        </w:rPr>
        <w:t>2</w:t>
      </w:r>
      <w:r w:rsidR="00FF0585">
        <w:rPr>
          <w:rFonts w:ascii="Times New Roman" w:hAnsi="Times New Roman" w:cs="Times New Roman"/>
          <w:b/>
          <w:sz w:val="32"/>
        </w:rPr>
        <w:t>1</w:t>
      </w:r>
      <w:r w:rsidRPr="00065FB6">
        <w:rPr>
          <w:rFonts w:ascii="Times New Roman" w:hAnsi="Times New Roman" w:cs="Times New Roman"/>
          <w:b/>
          <w:sz w:val="32"/>
        </w:rPr>
        <w:t>)</w:t>
      </w: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373" w:lineRule="exact"/>
        <w:rPr>
          <w:rFonts w:ascii="Times New Roman" w:eastAsia="Times New Roman" w:hAnsi="Times New Roman" w:cs="Times New Roman"/>
          <w:sz w:val="24"/>
        </w:rPr>
      </w:pPr>
    </w:p>
    <w:p w:rsidR="006B6E6B" w:rsidRPr="00065FB6" w:rsidRDefault="002B1D9B">
      <w:pPr>
        <w:spacing w:line="0" w:lineRule="atLeast"/>
        <w:ind w:right="-339"/>
        <w:jc w:val="center"/>
        <w:rPr>
          <w:rFonts w:ascii="Times New Roman" w:hAnsi="Times New Roman" w:cs="Times New Roman"/>
          <w:b/>
          <w:sz w:val="32"/>
        </w:rPr>
      </w:pPr>
      <w:r w:rsidRPr="00065FB6">
        <w:rPr>
          <w:rFonts w:ascii="Times New Roman" w:hAnsi="Times New Roman" w:cs="Times New Roman"/>
          <w:b/>
          <w:sz w:val="32"/>
        </w:rPr>
        <w:t>DENEY I</w:t>
      </w:r>
    </w:p>
    <w:p w:rsidR="006B6E6B" w:rsidRPr="00065FB6" w:rsidRDefault="006B6E6B">
      <w:pPr>
        <w:spacing w:line="190" w:lineRule="exact"/>
        <w:rPr>
          <w:rFonts w:ascii="Times New Roman" w:eastAsia="Times New Roman" w:hAnsi="Times New Roman" w:cs="Times New Roman"/>
          <w:sz w:val="24"/>
        </w:rPr>
      </w:pPr>
    </w:p>
    <w:p w:rsidR="006B6E6B" w:rsidRPr="00065FB6" w:rsidRDefault="005806B1">
      <w:pPr>
        <w:spacing w:line="0" w:lineRule="atLeast"/>
        <w:ind w:right="-359"/>
        <w:jc w:val="center"/>
        <w:rPr>
          <w:rFonts w:ascii="Times New Roman" w:hAnsi="Times New Roman" w:cs="Times New Roman"/>
          <w:b/>
          <w:sz w:val="32"/>
        </w:rPr>
      </w:pPr>
      <w:r w:rsidRPr="00065FB6">
        <w:rPr>
          <w:rFonts w:ascii="Times New Roman" w:hAnsi="Times New Roman" w:cs="Times New Roman"/>
          <w:b/>
          <w:sz w:val="32"/>
        </w:rPr>
        <w:t>ÖLÇÜ ALETLERİNİN TANITILMASI</w:t>
      </w: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00" w:lineRule="exact"/>
        <w:rPr>
          <w:rFonts w:ascii="Times New Roman" w:eastAsia="Times New Roman" w:hAnsi="Times New Roman" w:cs="Times New Roman"/>
          <w:sz w:val="24"/>
        </w:rPr>
      </w:pPr>
    </w:p>
    <w:p w:rsidR="006B6E6B" w:rsidRPr="00065FB6" w:rsidRDefault="006B6E6B">
      <w:pPr>
        <w:spacing w:line="224" w:lineRule="exact"/>
        <w:rPr>
          <w:rFonts w:ascii="Times New Roman" w:eastAsia="Times New Roman" w:hAnsi="Times New Roman" w:cs="Times New Roman"/>
          <w:sz w:val="24"/>
        </w:rPr>
      </w:pPr>
    </w:p>
    <w:tbl>
      <w:tblPr>
        <w:tblW w:w="0" w:type="auto"/>
        <w:tblLayout w:type="fixed"/>
        <w:tblCellMar>
          <w:left w:w="0" w:type="dxa"/>
          <w:right w:w="0" w:type="dxa"/>
        </w:tblCellMar>
        <w:tblLook w:val="0000" w:firstRow="0" w:lastRow="0" w:firstColumn="0" w:lastColumn="0" w:noHBand="0" w:noVBand="0"/>
      </w:tblPr>
      <w:tblGrid>
        <w:gridCol w:w="2060"/>
        <w:gridCol w:w="780"/>
        <w:gridCol w:w="2700"/>
        <w:gridCol w:w="100"/>
        <w:gridCol w:w="3320"/>
        <w:gridCol w:w="580"/>
        <w:gridCol w:w="120"/>
      </w:tblGrid>
      <w:tr w:rsidR="006B6E6B" w:rsidRPr="00065FB6">
        <w:trPr>
          <w:trHeight w:val="358"/>
        </w:trPr>
        <w:tc>
          <w:tcPr>
            <w:tcW w:w="5640" w:type="dxa"/>
            <w:gridSpan w:val="4"/>
            <w:shd w:val="clear" w:color="auto" w:fill="auto"/>
            <w:vAlign w:val="bottom"/>
          </w:tcPr>
          <w:p w:rsidR="006B6E6B" w:rsidRPr="00065FB6" w:rsidRDefault="002B1D9B">
            <w:pPr>
              <w:spacing w:line="0" w:lineRule="atLeast"/>
              <w:ind w:left="120"/>
              <w:rPr>
                <w:rFonts w:ascii="Times New Roman" w:hAnsi="Times New Roman" w:cs="Times New Roman"/>
                <w:b/>
                <w:sz w:val="26"/>
              </w:rPr>
            </w:pPr>
            <w:r w:rsidRPr="00065FB6">
              <w:rPr>
                <w:rFonts w:ascii="Times New Roman" w:hAnsi="Times New Roman" w:cs="Times New Roman"/>
                <w:b/>
                <w:sz w:val="26"/>
              </w:rPr>
              <w:t>Deneyi Yapanın</w:t>
            </w:r>
          </w:p>
        </w:tc>
        <w:tc>
          <w:tcPr>
            <w:tcW w:w="4020" w:type="dxa"/>
            <w:gridSpan w:val="3"/>
            <w:shd w:val="clear" w:color="auto" w:fill="auto"/>
            <w:vAlign w:val="bottom"/>
          </w:tcPr>
          <w:p w:rsidR="006B6E6B" w:rsidRPr="00065FB6" w:rsidRDefault="002B1D9B">
            <w:pPr>
              <w:spacing w:line="0" w:lineRule="atLeast"/>
              <w:rPr>
                <w:rFonts w:ascii="Times New Roman" w:hAnsi="Times New Roman" w:cs="Times New Roman"/>
                <w:b/>
                <w:sz w:val="26"/>
              </w:rPr>
            </w:pPr>
            <w:r w:rsidRPr="00065FB6">
              <w:rPr>
                <w:rFonts w:ascii="Times New Roman" w:hAnsi="Times New Roman" w:cs="Times New Roman"/>
                <w:b/>
                <w:sz w:val="26"/>
              </w:rPr>
              <w:t>Değerlendirme</w:t>
            </w:r>
          </w:p>
        </w:tc>
      </w:tr>
      <w:tr w:rsidR="006B6E6B" w:rsidRPr="00065FB6">
        <w:trPr>
          <w:trHeight w:val="62"/>
        </w:trPr>
        <w:tc>
          <w:tcPr>
            <w:tcW w:w="5540" w:type="dxa"/>
            <w:gridSpan w:val="3"/>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5"/>
              </w:rPr>
            </w:pPr>
          </w:p>
        </w:tc>
        <w:tc>
          <w:tcPr>
            <w:tcW w:w="100" w:type="dxa"/>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5"/>
              </w:rPr>
            </w:pPr>
          </w:p>
        </w:tc>
        <w:tc>
          <w:tcPr>
            <w:tcW w:w="3320" w:type="dxa"/>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5"/>
              </w:rPr>
            </w:pPr>
          </w:p>
        </w:tc>
        <w:tc>
          <w:tcPr>
            <w:tcW w:w="580" w:type="dxa"/>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5"/>
              </w:rPr>
            </w:pPr>
          </w:p>
        </w:tc>
        <w:tc>
          <w:tcPr>
            <w:tcW w:w="120" w:type="dxa"/>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5"/>
              </w:rPr>
            </w:pPr>
          </w:p>
        </w:tc>
      </w:tr>
      <w:tr w:rsidR="006B6E6B" w:rsidRPr="00065FB6">
        <w:trPr>
          <w:trHeight w:val="331"/>
        </w:trPr>
        <w:tc>
          <w:tcPr>
            <w:tcW w:w="5540" w:type="dxa"/>
            <w:gridSpan w:val="3"/>
            <w:tcBorders>
              <w:left w:val="single" w:sz="8" w:space="0" w:color="auto"/>
              <w:right w:val="single" w:sz="8" w:space="0" w:color="auto"/>
            </w:tcBorders>
            <w:shd w:val="clear" w:color="auto" w:fill="auto"/>
            <w:vAlign w:val="bottom"/>
          </w:tcPr>
          <w:p w:rsidR="006B6E6B" w:rsidRPr="00065FB6" w:rsidRDefault="002B1D9B">
            <w:pPr>
              <w:spacing w:line="0" w:lineRule="atLeast"/>
              <w:ind w:left="120"/>
              <w:rPr>
                <w:rFonts w:ascii="Times New Roman" w:hAnsi="Times New Roman" w:cs="Times New Roman"/>
                <w:b/>
                <w:sz w:val="24"/>
              </w:rPr>
            </w:pPr>
            <w:r w:rsidRPr="00065FB6">
              <w:rPr>
                <w:rFonts w:ascii="Times New Roman" w:hAnsi="Times New Roman" w:cs="Times New Roman"/>
                <w:b/>
                <w:sz w:val="24"/>
              </w:rPr>
              <w:t>Ad ve Soyadı:</w:t>
            </w:r>
          </w:p>
        </w:tc>
        <w:tc>
          <w:tcPr>
            <w:tcW w:w="100" w:type="dxa"/>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3320" w:type="dxa"/>
            <w:shd w:val="clear" w:color="auto" w:fill="auto"/>
            <w:vAlign w:val="bottom"/>
          </w:tcPr>
          <w:p w:rsidR="006B6E6B" w:rsidRPr="00065FB6" w:rsidRDefault="006B6E6B">
            <w:pPr>
              <w:spacing w:line="0" w:lineRule="atLeast"/>
              <w:rPr>
                <w:rFonts w:ascii="Times New Roman" w:hAnsi="Times New Roman" w:cs="Times New Roman"/>
                <w:b/>
                <w:strike/>
                <w:color w:val="A5A5A5"/>
                <w:sz w:val="24"/>
              </w:rPr>
            </w:pPr>
          </w:p>
        </w:tc>
        <w:tc>
          <w:tcPr>
            <w:tcW w:w="580" w:type="dxa"/>
            <w:vMerge w:val="restart"/>
            <w:shd w:val="clear" w:color="auto" w:fill="auto"/>
            <w:vAlign w:val="bottom"/>
          </w:tcPr>
          <w:p w:rsidR="006B6E6B" w:rsidRPr="00065FB6" w:rsidRDefault="006B6E6B">
            <w:pPr>
              <w:spacing w:line="0" w:lineRule="atLeast"/>
              <w:jc w:val="right"/>
              <w:rPr>
                <w:rFonts w:ascii="Times New Roman" w:hAnsi="Times New Roman" w:cs="Times New Roman"/>
                <w:b/>
                <w:strike/>
                <w:color w:val="A5A5A5"/>
                <w:w w:val="97"/>
                <w:sz w:val="24"/>
              </w:rPr>
            </w:pPr>
          </w:p>
        </w:tc>
        <w:tc>
          <w:tcPr>
            <w:tcW w:w="120" w:type="dxa"/>
            <w:tcBorders>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r>
      <w:tr w:rsidR="006B6E6B" w:rsidRPr="00065FB6">
        <w:trPr>
          <w:trHeight w:val="272"/>
        </w:trPr>
        <w:tc>
          <w:tcPr>
            <w:tcW w:w="2060" w:type="dxa"/>
            <w:tcBorders>
              <w:lef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3"/>
              </w:rPr>
            </w:pPr>
          </w:p>
        </w:tc>
        <w:tc>
          <w:tcPr>
            <w:tcW w:w="780" w:type="dxa"/>
            <w:shd w:val="clear" w:color="auto" w:fill="auto"/>
            <w:vAlign w:val="bottom"/>
          </w:tcPr>
          <w:p w:rsidR="006B6E6B" w:rsidRPr="00065FB6" w:rsidRDefault="006B6E6B">
            <w:pPr>
              <w:spacing w:line="0" w:lineRule="atLeast"/>
              <w:rPr>
                <w:rFonts w:ascii="Times New Roman" w:eastAsia="Times New Roman" w:hAnsi="Times New Roman" w:cs="Times New Roman"/>
                <w:sz w:val="23"/>
              </w:rPr>
            </w:pPr>
          </w:p>
        </w:tc>
        <w:tc>
          <w:tcPr>
            <w:tcW w:w="2700" w:type="dxa"/>
            <w:tcBorders>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3"/>
              </w:rPr>
            </w:pPr>
          </w:p>
        </w:tc>
        <w:tc>
          <w:tcPr>
            <w:tcW w:w="100" w:type="dxa"/>
            <w:shd w:val="clear" w:color="auto" w:fill="auto"/>
            <w:vAlign w:val="bottom"/>
          </w:tcPr>
          <w:p w:rsidR="006B6E6B" w:rsidRPr="00065FB6" w:rsidRDefault="006B6E6B">
            <w:pPr>
              <w:spacing w:line="0" w:lineRule="atLeast"/>
              <w:rPr>
                <w:rFonts w:ascii="Times New Roman" w:eastAsia="Times New Roman" w:hAnsi="Times New Roman" w:cs="Times New Roman"/>
                <w:sz w:val="23"/>
              </w:rPr>
            </w:pPr>
          </w:p>
        </w:tc>
        <w:tc>
          <w:tcPr>
            <w:tcW w:w="3320" w:type="dxa"/>
            <w:shd w:val="clear" w:color="auto" w:fill="auto"/>
            <w:vAlign w:val="bottom"/>
          </w:tcPr>
          <w:p w:rsidR="006B6E6B" w:rsidRPr="00065FB6" w:rsidRDefault="006B6E6B">
            <w:pPr>
              <w:spacing w:line="0" w:lineRule="atLeast"/>
              <w:rPr>
                <w:rFonts w:ascii="Times New Roman" w:eastAsia="Times New Roman" w:hAnsi="Times New Roman" w:cs="Times New Roman"/>
                <w:sz w:val="23"/>
              </w:rPr>
            </w:pPr>
          </w:p>
        </w:tc>
        <w:tc>
          <w:tcPr>
            <w:tcW w:w="580" w:type="dxa"/>
            <w:vMerge/>
            <w:shd w:val="clear" w:color="auto" w:fill="auto"/>
            <w:vAlign w:val="bottom"/>
          </w:tcPr>
          <w:p w:rsidR="006B6E6B" w:rsidRPr="00065FB6" w:rsidRDefault="006B6E6B">
            <w:pPr>
              <w:spacing w:line="0" w:lineRule="atLeast"/>
              <w:rPr>
                <w:rFonts w:ascii="Times New Roman" w:eastAsia="Times New Roman" w:hAnsi="Times New Roman" w:cs="Times New Roman"/>
                <w:sz w:val="23"/>
              </w:rPr>
            </w:pPr>
          </w:p>
        </w:tc>
        <w:tc>
          <w:tcPr>
            <w:tcW w:w="120" w:type="dxa"/>
            <w:tcBorders>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3"/>
              </w:rPr>
            </w:pPr>
          </w:p>
        </w:tc>
      </w:tr>
      <w:tr w:rsidR="006B6E6B" w:rsidRPr="00065FB6">
        <w:trPr>
          <w:trHeight w:val="162"/>
        </w:trPr>
        <w:tc>
          <w:tcPr>
            <w:tcW w:w="5540" w:type="dxa"/>
            <w:gridSpan w:val="3"/>
            <w:tcBorders>
              <w:left w:val="single" w:sz="8" w:space="0" w:color="auto"/>
              <w:bottom w:val="single" w:sz="8" w:space="0" w:color="auto"/>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4"/>
              </w:rPr>
            </w:pPr>
          </w:p>
        </w:tc>
        <w:tc>
          <w:tcPr>
            <w:tcW w:w="100" w:type="dxa"/>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4"/>
              </w:rPr>
            </w:pPr>
          </w:p>
        </w:tc>
        <w:tc>
          <w:tcPr>
            <w:tcW w:w="4020" w:type="dxa"/>
            <w:gridSpan w:val="3"/>
            <w:tcBorders>
              <w:bottom w:val="single" w:sz="8" w:space="0" w:color="auto"/>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4"/>
              </w:rPr>
            </w:pPr>
          </w:p>
        </w:tc>
      </w:tr>
      <w:tr w:rsidR="006B6E6B" w:rsidRPr="00065FB6">
        <w:trPr>
          <w:trHeight w:val="260"/>
        </w:trPr>
        <w:tc>
          <w:tcPr>
            <w:tcW w:w="5540" w:type="dxa"/>
            <w:gridSpan w:val="3"/>
            <w:tcBorders>
              <w:left w:val="single" w:sz="8" w:space="0" w:color="auto"/>
              <w:right w:val="single" w:sz="8" w:space="0" w:color="auto"/>
            </w:tcBorders>
            <w:shd w:val="clear" w:color="auto" w:fill="auto"/>
            <w:vAlign w:val="bottom"/>
          </w:tcPr>
          <w:p w:rsidR="006B6E6B" w:rsidRPr="00065FB6" w:rsidRDefault="002B1D9B">
            <w:pPr>
              <w:spacing w:line="259" w:lineRule="exact"/>
              <w:ind w:left="120"/>
              <w:rPr>
                <w:rFonts w:ascii="Times New Roman" w:hAnsi="Times New Roman" w:cs="Times New Roman"/>
                <w:b/>
                <w:sz w:val="24"/>
              </w:rPr>
            </w:pPr>
            <w:r w:rsidRPr="00065FB6">
              <w:rPr>
                <w:rFonts w:ascii="Times New Roman" w:hAnsi="Times New Roman" w:cs="Times New Roman"/>
                <w:b/>
                <w:sz w:val="24"/>
              </w:rPr>
              <w:t>Öğrenci Numarası:</w:t>
            </w:r>
          </w:p>
        </w:tc>
        <w:tc>
          <w:tcPr>
            <w:tcW w:w="100" w:type="dxa"/>
            <w:shd w:val="clear" w:color="auto" w:fill="auto"/>
            <w:vAlign w:val="bottom"/>
          </w:tcPr>
          <w:p w:rsidR="006B6E6B" w:rsidRPr="00065FB6" w:rsidRDefault="006B6E6B">
            <w:pPr>
              <w:spacing w:line="0" w:lineRule="atLeast"/>
              <w:rPr>
                <w:rFonts w:ascii="Times New Roman" w:eastAsia="Times New Roman" w:hAnsi="Times New Roman" w:cs="Times New Roman"/>
                <w:sz w:val="22"/>
              </w:rPr>
            </w:pPr>
          </w:p>
        </w:tc>
        <w:tc>
          <w:tcPr>
            <w:tcW w:w="4020" w:type="dxa"/>
            <w:gridSpan w:val="3"/>
            <w:tcBorders>
              <w:right w:val="single" w:sz="8" w:space="0" w:color="auto"/>
            </w:tcBorders>
            <w:shd w:val="clear" w:color="auto" w:fill="auto"/>
            <w:vAlign w:val="bottom"/>
          </w:tcPr>
          <w:p w:rsidR="006B6E6B" w:rsidRPr="00065FB6" w:rsidRDefault="002B1D9B">
            <w:pPr>
              <w:spacing w:line="259" w:lineRule="exact"/>
              <w:rPr>
                <w:rFonts w:ascii="Times New Roman" w:hAnsi="Times New Roman" w:cs="Times New Roman"/>
                <w:b/>
                <w:sz w:val="24"/>
              </w:rPr>
            </w:pPr>
            <w:r w:rsidRPr="00065FB6">
              <w:rPr>
                <w:rFonts w:ascii="Times New Roman" w:hAnsi="Times New Roman" w:cs="Times New Roman"/>
                <w:b/>
                <w:sz w:val="24"/>
              </w:rPr>
              <w:t>Deney Performansı:</w:t>
            </w:r>
          </w:p>
        </w:tc>
      </w:tr>
      <w:tr w:rsidR="006B6E6B" w:rsidRPr="00065FB6">
        <w:trPr>
          <w:trHeight w:val="331"/>
        </w:trPr>
        <w:tc>
          <w:tcPr>
            <w:tcW w:w="2060" w:type="dxa"/>
            <w:tcBorders>
              <w:lef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780" w:type="dxa"/>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2700" w:type="dxa"/>
            <w:tcBorders>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100" w:type="dxa"/>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3900" w:type="dxa"/>
            <w:gridSpan w:val="2"/>
            <w:shd w:val="clear" w:color="auto" w:fill="auto"/>
            <w:vAlign w:val="bottom"/>
          </w:tcPr>
          <w:p w:rsidR="006B6E6B" w:rsidRPr="00065FB6" w:rsidRDefault="006B6E6B">
            <w:pPr>
              <w:spacing w:line="0" w:lineRule="atLeast"/>
              <w:jc w:val="right"/>
              <w:rPr>
                <w:rFonts w:ascii="Times New Roman" w:hAnsi="Times New Roman" w:cs="Times New Roman"/>
                <w:b/>
                <w:sz w:val="24"/>
              </w:rPr>
            </w:pPr>
          </w:p>
        </w:tc>
        <w:tc>
          <w:tcPr>
            <w:tcW w:w="120" w:type="dxa"/>
            <w:tcBorders>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r>
      <w:tr w:rsidR="006B6E6B" w:rsidRPr="00065FB6">
        <w:trPr>
          <w:trHeight w:val="183"/>
        </w:trPr>
        <w:tc>
          <w:tcPr>
            <w:tcW w:w="2060" w:type="dxa"/>
            <w:tcBorders>
              <w:left w:val="single" w:sz="8" w:space="0" w:color="auto"/>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5"/>
              </w:rPr>
            </w:pPr>
          </w:p>
        </w:tc>
        <w:tc>
          <w:tcPr>
            <w:tcW w:w="780" w:type="dxa"/>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5"/>
              </w:rPr>
            </w:pPr>
          </w:p>
        </w:tc>
        <w:tc>
          <w:tcPr>
            <w:tcW w:w="2700" w:type="dxa"/>
            <w:tcBorders>
              <w:bottom w:val="single" w:sz="8" w:space="0" w:color="auto"/>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5"/>
              </w:rPr>
            </w:pPr>
          </w:p>
        </w:tc>
        <w:tc>
          <w:tcPr>
            <w:tcW w:w="100" w:type="dxa"/>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5"/>
              </w:rPr>
            </w:pPr>
          </w:p>
        </w:tc>
        <w:tc>
          <w:tcPr>
            <w:tcW w:w="4020" w:type="dxa"/>
            <w:gridSpan w:val="3"/>
            <w:tcBorders>
              <w:bottom w:val="single" w:sz="8" w:space="0" w:color="auto"/>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5"/>
              </w:rPr>
            </w:pPr>
          </w:p>
        </w:tc>
      </w:tr>
      <w:tr w:rsidR="006B6E6B" w:rsidRPr="00065FB6">
        <w:trPr>
          <w:trHeight w:val="260"/>
        </w:trPr>
        <w:tc>
          <w:tcPr>
            <w:tcW w:w="2060" w:type="dxa"/>
            <w:tcBorders>
              <w:left w:val="single" w:sz="8" w:space="0" w:color="auto"/>
            </w:tcBorders>
            <w:shd w:val="clear" w:color="auto" w:fill="auto"/>
            <w:vAlign w:val="bottom"/>
          </w:tcPr>
          <w:p w:rsidR="006B6E6B" w:rsidRPr="00065FB6" w:rsidRDefault="006B6E6B">
            <w:pPr>
              <w:spacing w:line="261" w:lineRule="exact"/>
              <w:ind w:left="120"/>
              <w:rPr>
                <w:rFonts w:ascii="Times New Roman" w:hAnsi="Times New Roman" w:cs="Times New Roman"/>
                <w:b/>
                <w:strike/>
                <w:color w:val="A5A5A5"/>
                <w:sz w:val="24"/>
              </w:rPr>
            </w:pPr>
          </w:p>
        </w:tc>
        <w:tc>
          <w:tcPr>
            <w:tcW w:w="780" w:type="dxa"/>
            <w:shd w:val="clear" w:color="auto" w:fill="auto"/>
            <w:vAlign w:val="bottom"/>
          </w:tcPr>
          <w:p w:rsidR="006B6E6B" w:rsidRPr="00065FB6" w:rsidRDefault="006B6E6B">
            <w:pPr>
              <w:spacing w:line="0" w:lineRule="atLeast"/>
              <w:rPr>
                <w:rFonts w:ascii="Times New Roman" w:hAnsi="Times New Roman" w:cs="Times New Roman"/>
                <w:b/>
                <w:strike/>
                <w:color w:val="A5A5A5"/>
                <w:w w:val="96"/>
                <w:sz w:val="21"/>
              </w:rPr>
            </w:pPr>
          </w:p>
        </w:tc>
        <w:tc>
          <w:tcPr>
            <w:tcW w:w="2700" w:type="dxa"/>
            <w:tcBorders>
              <w:right w:val="single" w:sz="8" w:space="0" w:color="auto"/>
            </w:tcBorders>
            <w:shd w:val="clear" w:color="auto" w:fill="auto"/>
            <w:vAlign w:val="bottom"/>
          </w:tcPr>
          <w:p w:rsidR="006B6E6B" w:rsidRPr="00065FB6" w:rsidRDefault="006B6E6B">
            <w:pPr>
              <w:spacing w:line="0" w:lineRule="atLeast"/>
              <w:ind w:right="2540"/>
              <w:jc w:val="right"/>
              <w:rPr>
                <w:rFonts w:ascii="Times New Roman" w:hAnsi="Times New Roman" w:cs="Times New Roman"/>
                <w:b/>
                <w:strike/>
                <w:color w:val="A5A5A5"/>
                <w:w w:val="71"/>
              </w:rPr>
            </w:pPr>
          </w:p>
        </w:tc>
        <w:tc>
          <w:tcPr>
            <w:tcW w:w="100" w:type="dxa"/>
            <w:shd w:val="clear" w:color="auto" w:fill="auto"/>
            <w:vAlign w:val="bottom"/>
          </w:tcPr>
          <w:p w:rsidR="006B6E6B" w:rsidRPr="00065FB6" w:rsidRDefault="006B6E6B">
            <w:pPr>
              <w:spacing w:line="0" w:lineRule="atLeast"/>
              <w:rPr>
                <w:rFonts w:ascii="Times New Roman" w:eastAsia="Times New Roman" w:hAnsi="Times New Roman" w:cs="Times New Roman"/>
                <w:sz w:val="22"/>
              </w:rPr>
            </w:pPr>
          </w:p>
        </w:tc>
        <w:tc>
          <w:tcPr>
            <w:tcW w:w="4020" w:type="dxa"/>
            <w:gridSpan w:val="3"/>
            <w:tcBorders>
              <w:right w:val="single" w:sz="8" w:space="0" w:color="auto"/>
            </w:tcBorders>
            <w:shd w:val="clear" w:color="auto" w:fill="auto"/>
            <w:vAlign w:val="bottom"/>
          </w:tcPr>
          <w:p w:rsidR="006B6E6B" w:rsidRPr="00065FB6" w:rsidRDefault="002B1D9B">
            <w:pPr>
              <w:spacing w:line="261" w:lineRule="exact"/>
              <w:rPr>
                <w:rFonts w:ascii="Times New Roman" w:hAnsi="Times New Roman" w:cs="Times New Roman"/>
                <w:b/>
                <w:sz w:val="24"/>
              </w:rPr>
            </w:pPr>
            <w:r w:rsidRPr="00065FB6">
              <w:rPr>
                <w:rFonts w:ascii="Times New Roman" w:hAnsi="Times New Roman" w:cs="Times New Roman"/>
                <w:b/>
                <w:sz w:val="24"/>
              </w:rPr>
              <w:t>Sonuçlar:</w:t>
            </w:r>
          </w:p>
        </w:tc>
      </w:tr>
      <w:tr w:rsidR="006B6E6B" w:rsidRPr="00065FB6">
        <w:trPr>
          <w:trHeight w:val="331"/>
        </w:trPr>
        <w:tc>
          <w:tcPr>
            <w:tcW w:w="2060" w:type="dxa"/>
            <w:tcBorders>
              <w:lef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780" w:type="dxa"/>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2700" w:type="dxa"/>
            <w:tcBorders>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100" w:type="dxa"/>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3900" w:type="dxa"/>
            <w:gridSpan w:val="2"/>
            <w:shd w:val="clear" w:color="auto" w:fill="auto"/>
            <w:vAlign w:val="bottom"/>
          </w:tcPr>
          <w:p w:rsidR="006B6E6B" w:rsidRPr="00065FB6" w:rsidRDefault="006B6E6B">
            <w:pPr>
              <w:spacing w:line="0" w:lineRule="atLeast"/>
              <w:jc w:val="right"/>
              <w:rPr>
                <w:rFonts w:ascii="Times New Roman" w:hAnsi="Times New Roman" w:cs="Times New Roman"/>
                <w:b/>
                <w:sz w:val="24"/>
              </w:rPr>
            </w:pPr>
          </w:p>
        </w:tc>
        <w:tc>
          <w:tcPr>
            <w:tcW w:w="120" w:type="dxa"/>
            <w:tcBorders>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r>
      <w:tr w:rsidR="006B6E6B" w:rsidRPr="00065FB6">
        <w:trPr>
          <w:trHeight w:val="203"/>
        </w:trPr>
        <w:tc>
          <w:tcPr>
            <w:tcW w:w="5540" w:type="dxa"/>
            <w:gridSpan w:val="3"/>
            <w:tcBorders>
              <w:left w:val="single" w:sz="8" w:space="0" w:color="auto"/>
              <w:bottom w:val="single" w:sz="8" w:space="0" w:color="auto"/>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7"/>
              </w:rPr>
            </w:pPr>
          </w:p>
        </w:tc>
        <w:tc>
          <w:tcPr>
            <w:tcW w:w="100" w:type="dxa"/>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7"/>
              </w:rPr>
            </w:pPr>
          </w:p>
        </w:tc>
        <w:tc>
          <w:tcPr>
            <w:tcW w:w="4020" w:type="dxa"/>
            <w:gridSpan w:val="3"/>
            <w:tcBorders>
              <w:bottom w:val="single" w:sz="8" w:space="0" w:color="auto"/>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7"/>
              </w:rPr>
            </w:pPr>
          </w:p>
        </w:tc>
      </w:tr>
      <w:tr w:rsidR="006B6E6B" w:rsidRPr="00065FB6">
        <w:trPr>
          <w:trHeight w:val="260"/>
        </w:trPr>
        <w:tc>
          <w:tcPr>
            <w:tcW w:w="5540" w:type="dxa"/>
            <w:gridSpan w:val="3"/>
            <w:tcBorders>
              <w:left w:val="single" w:sz="8" w:space="0" w:color="auto"/>
              <w:right w:val="single" w:sz="8" w:space="0" w:color="auto"/>
            </w:tcBorders>
            <w:shd w:val="clear" w:color="auto" w:fill="auto"/>
            <w:vAlign w:val="bottom"/>
          </w:tcPr>
          <w:p w:rsidR="006B6E6B" w:rsidRPr="00065FB6" w:rsidRDefault="002B1D9B">
            <w:pPr>
              <w:spacing w:line="259" w:lineRule="exact"/>
              <w:ind w:left="120"/>
              <w:rPr>
                <w:rFonts w:ascii="Times New Roman" w:hAnsi="Times New Roman" w:cs="Times New Roman"/>
                <w:b/>
                <w:sz w:val="24"/>
              </w:rPr>
            </w:pPr>
            <w:r w:rsidRPr="00065FB6">
              <w:rPr>
                <w:rFonts w:ascii="Times New Roman" w:hAnsi="Times New Roman" w:cs="Times New Roman"/>
                <w:b/>
                <w:sz w:val="24"/>
              </w:rPr>
              <w:t>Tarih:</w:t>
            </w:r>
          </w:p>
        </w:tc>
        <w:tc>
          <w:tcPr>
            <w:tcW w:w="100" w:type="dxa"/>
            <w:shd w:val="clear" w:color="auto" w:fill="auto"/>
            <w:vAlign w:val="bottom"/>
          </w:tcPr>
          <w:p w:rsidR="006B6E6B" w:rsidRPr="00065FB6" w:rsidRDefault="006B6E6B">
            <w:pPr>
              <w:spacing w:line="0" w:lineRule="atLeast"/>
              <w:rPr>
                <w:rFonts w:ascii="Times New Roman" w:eastAsia="Times New Roman" w:hAnsi="Times New Roman" w:cs="Times New Roman"/>
                <w:sz w:val="22"/>
              </w:rPr>
            </w:pPr>
          </w:p>
        </w:tc>
        <w:tc>
          <w:tcPr>
            <w:tcW w:w="4020" w:type="dxa"/>
            <w:gridSpan w:val="3"/>
            <w:tcBorders>
              <w:right w:val="single" w:sz="8" w:space="0" w:color="auto"/>
            </w:tcBorders>
            <w:shd w:val="clear" w:color="auto" w:fill="auto"/>
            <w:vAlign w:val="bottom"/>
          </w:tcPr>
          <w:p w:rsidR="006B6E6B" w:rsidRPr="00065FB6" w:rsidRDefault="002B1D9B">
            <w:pPr>
              <w:spacing w:line="259" w:lineRule="exact"/>
              <w:rPr>
                <w:rFonts w:ascii="Times New Roman" w:hAnsi="Times New Roman" w:cs="Times New Roman"/>
                <w:b/>
                <w:sz w:val="24"/>
              </w:rPr>
            </w:pPr>
            <w:r w:rsidRPr="00065FB6">
              <w:rPr>
                <w:rFonts w:ascii="Times New Roman" w:hAnsi="Times New Roman" w:cs="Times New Roman"/>
                <w:b/>
                <w:sz w:val="24"/>
              </w:rPr>
              <w:t>TOPLAM:</w:t>
            </w:r>
          </w:p>
        </w:tc>
      </w:tr>
      <w:tr w:rsidR="006B6E6B" w:rsidRPr="00065FB6">
        <w:trPr>
          <w:trHeight w:val="331"/>
        </w:trPr>
        <w:tc>
          <w:tcPr>
            <w:tcW w:w="2060" w:type="dxa"/>
            <w:tcBorders>
              <w:lef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780" w:type="dxa"/>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2700" w:type="dxa"/>
            <w:tcBorders>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100" w:type="dxa"/>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4020" w:type="dxa"/>
            <w:gridSpan w:val="3"/>
            <w:tcBorders>
              <w:right w:val="single" w:sz="8" w:space="0" w:color="auto"/>
            </w:tcBorders>
            <w:shd w:val="clear" w:color="auto" w:fill="auto"/>
            <w:vAlign w:val="bottom"/>
          </w:tcPr>
          <w:p w:rsidR="006B6E6B" w:rsidRPr="00065FB6" w:rsidRDefault="006B6E6B">
            <w:pPr>
              <w:spacing w:line="0" w:lineRule="atLeast"/>
              <w:ind w:right="120"/>
              <w:jc w:val="right"/>
              <w:rPr>
                <w:rFonts w:ascii="Times New Roman" w:hAnsi="Times New Roman" w:cs="Times New Roman"/>
                <w:b/>
                <w:sz w:val="24"/>
              </w:rPr>
            </w:pPr>
          </w:p>
        </w:tc>
      </w:tr>
      <w:tr w:rsidR="006B6E6B" w:rsidRPr="00065FB6">
        <w:trPr>
          <w:trHeight w:val="183"/>
        </w:trPr>
        <w:tc>
          <w:tcPr>
            <w:tcW w:w="5540" w:type="dxa"/>
            <w:gridSpan w:val="3"/>
            <w:tcBorders>
              <w:left w:val="single" w:sz="8" w:space="0" w:color="auto"/>
              <w:bottom w:val="single" w:sz="8" w:space="0" w:color="auto"/>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5"/>
              </w:rPr>
            </w:pPr>
          </w:p>
        </w:tc>
        <w:tc>
          <w:tcPr>
            <w:tcW w:w="100" w:type="dxa"/>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5"/>
              </w:rPr>
            </w:pPr>
          </w:p>
        </w:tc>
        <w:tc>
          <w:tcPr>
            <w:tcW w:w="4020" w:type="dxa"/>
            <w:gridSpan w:val="3"/>
            <w:tcBorders>
              <w:bottom w:val="single" w:sz="8" w:space="0" w:color="auto"/>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15"/>
              </w:rPr>
            </w:pPr>
          </w:p>
        </w:tc>
      </w:tr>
      <w:tr w:rsidR="006B6E6B" w:rsidRPr="00065FB6">
        <w:trPr>
          <w:trHeight w:val="308"/>
        </w:trPr>
        <w:tc>
          <w:tcPr>
            <w:tcW w:w="5540" w:type="dxa"/>
            <w:gridSpan w:val="3"/>
            <w:tcBorders>
              <w:left w:val="single" w:sz="8" w:space="0" w:color="auto"/>
              <w:right w:val="single" w:sz="8" w:space="0" w:color="auto"/>
            </w:tcBorders>
            <w:shd w:val="clear" w:color="auto" w:fill="auto"/>
            <w:vAlign w:val="bottom"/>
          </w:tcPr>
          <w:p w:rsidR="006B6E6B" w:rsidRPr="00065FB6" w:rsidRDefault="002B1D9B">
            <w:pPr>
              <w:spacing w:line="0" w:lineRule="atLeast"/>
              <w:ind w:left="120"/>
              <w:rPr>
                <w:rFonts w:ascii="Times New Roman" w:hAnsi="Times New Roman" w:cs="Times New Roman"/>
                <w:b/>
                <w:sz w:val="24"/>
              </w:rPr>
            </w:pPr>
            <w:r w:rsidRPr="00065FB6">
              <w:rPr>
                <w:rFonts w:ascii="Times New Roman" w:hAnsi="Times New Roman" w:cs="Times New Roman"/>
                <w:b/>
                <w:sz w:val="24"/>
              </w:rPr>
              <w:t>İmza:</w:t>
            </w:r>
          </w:p>
        </w:tc>
        <w:tc>
          <w:tcPr>
            <w:tcW w:w="100" w:type="dxa"/>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4020" w:type="dxa"/>
            <w:gridSpan w:val="3"/>
            <w:tcBorders>
              <w:right w:val="single" w:sz="8" w:space="0" w:color="auto"/>
            </w:tcBorders>
            <w:shd w:val="clear" w:color="auto" w:fill="auto"/>
            <w:vAlign w:val="bottom"/>
          </w:tcPr>
          <w:p w:rsidR="006B6E6B" w:rsidRPr="00065FB6" w:rsidRDefault="002B1D9B">
            <w:pPr>
              <w:spacing w:line="0" w:lineRule="atLeast"/>
              <w:rPr>
                <w:rFonts w:ascii="Times New Roman" w:hAnsi="Times New Roman" w:cs="Times New Roman"/>
                <w:b/>
                <w:sz w:val="23"/>
              </w:rPr>
            </w:pPr>
            <w:r w:rsidRPr="00065FB6">
              <w:rPr>
                <w:rFonts w:ascii="Times New Roman" w:hAnsi="Times New Roman" w:cs="Times New Roman"/>
                <w:b/>
                <w:sz w:val="23"/>
              </w:rPr>
              <w:t>Tarih + Değerlendiren / İmza / Paraf:</w:t>
            </w:r>
          </w:p>
        </w:tc>
      </w:tr>
      <w:tr w:rsidR="006B6E6B" w:rsidRPr="00065FB6">
        <w:trPr>
          <w:trHeight w:val="455"/>
        </w:trPr>
        <w:tc>
          <w:tcPr>
            <w:tcW w:w="2060" w:type="dxa"/>
            <w:tcBorders>
              <w:left w:val="single" w:sz="8" w:space="0" w:color="auto"/>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780" w:type="dxa"/>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2700" w:type="dxa"/>
            <w:tcBorders>
              <w:bottom w:val="single" w:sz="8" w:space="0" w:color="auto"/>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100" w:type="dxa"/>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3320" w:type="dxa"/>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580" w:type="dxa"/>
            <w:tcBorders>
              <w:bottom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c>
          <w:tcPr>
            <w:tcW w:w="120" w:type="dxa"/>
            <w:tcBorders>
              <w:bottom w:val="single" w:sz="8" w:space="0" w:color="auto"/>
              <w:right w:val="single" w:sz="8" w:space="0" w:color="auto"/>
            </w:tcBorders>
            <w:shd w:val="clear" w:color="auto" w:fill="auto"/>
            <w:vAlign w:val="bottom"/>
          </w:tcPr>
          <w:p w:rsidR="006B6E6B" w:rsidRPr="00065FB6" w:rsidRDefault="006B6E6B">
            <w:pPr>
              <w:spacing w:line="0" w:lineRule="atLeast"/>
              <w:rPr>
                <w:rFonts w:ascii="Times New Roman" w:eastAsia="Times New Roman" w:hAnsi="Times New Roman" w:cs="Times New Roman"/>
                <w:sz w:val="24"/>
              </w:rPr>
            </w:pPr>
          </w:p>
        </w:tc>
      </w:tr>
    </w:tbl>
    <w:p w:rsidR="006B6E6B" w:rsidRPr="00065FB6" w:rsidRDefault="006B6E6B">
      <w:pPr>
        <w:rPr>
          <w:rFonts w:ascii="Times New Roman" w:eastAsia="Times New Roman" w:hAnsi="Times New Roman" w:cs="Times New Roman"/>
          <w:sz w:val="24"/>
        </w:rPr>
        <w:sectPr w:rsidR="006B6E6B" w:rsidRPr="00065FB6">
          <w:pgSz w:w="11900" w:h="16838"/>
          <w:pgMar w:top="1440" w:right="1226" w:bottom="577" w:left="1020" w:header="0" w:footer="0" w:gutter="0"/>
          <w:cols w:space="0" w:equalWidth="0">
            <w:col w:w="9660"/>
          </w:cols>
          <w:docGrid w:linePitch="360"/>
        </w:sectPr>
      </w:pPr>
    </w:p>
    <w:p w:rsidR="006B6E6B" w:rsidRPr="00065FB6" w:rsidRDefault="002B1D9B">
      <w:pPr>
        <w:spacing w:line="0" w:lineRule="atLeast"/>
        <w:ind w:right="53"/>
        <w:jc w:val="center"/>
        <w:rPr>
          <w:rFonts w:ascii="Times New Roman" w:hAnsi="Times New Roman" w:cs="Times New Roman"/>
          <w:color w:val="585858"/>
          <w:sz w:val="22"/>
        </w:rPr>
      </w:pPr>
      <w:bookmarkStart w:id="1" w:name="page2"/>
      <w:bookmarkEnd w:id="1"/>
      <w:r w:rsidRPr="00065FB6">
        <w:rPr>
          <w:rFonts w:ascii="Times New Roman" w:hAnsi="Times New Roman" w:cs="Times New Roman"/>
          <w:color w:val="585858"/>
          <w:sz w:val="22"/>
        </w:rPr>
        <w:lastRenderedPageBreak/>
        <w:t>GÜZ 2019</w:t>
      </w:r>
    </w:p>
    <w:p w:rsidR="006B6E6B" w:rsidRPr="00065FB6" w:rsidRDefault="00367B7E">
      <w:pPr>
        <w:spacing w:line="20" w:lineRule="exact"/>
        <w:rPr>
          <w:rFonts w:ascii="Times New Roman" w:eastAsia="Times New Roman" w:hAnsi="Times New Roman" w:cs="Times New Roman"/>
        </w:rPr>
      </w:pPr>
      <w:r w:rsidRPr="00065FB6">
        <w:rPr>
          <w:rFonts w:ascii="Times New Roman" w:hAnsi="Times New Roman" w:cs="Times New Roman"/>
          <w:noProof/>
          <w:color w:val="585858"/>
          <w:sz w:val="22"/>
        </w:rPr>
        <w:drawing>
          <wp:anchor distT="0" distB="0" distL="114300" distR="114300" simplePos="0" relativeHeight="251656192" behindDoc="1" locked="0" layoutInCell="1" allowOverlap="1">
            <wp:simplePos x="0" y="0"/>
            <wp:positionH relativeFrom="column">
              <wp:posOffset>-414655</wp:posOffset>
            </wp:positionH>
            <wp:positionV relativeFrom="paragraph">
              <wp:posOffset>18415</wp:posOffset>
            </wp:positionV>
            <wp:extent cx="6951345" cy="10082530"/>
            <wp:effectExtent l="0" t="0" r="0" b="0"/>
            <wp:wrapNone/>
            <wp:docPr id="5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1345" cy="10082530"/>
                    </a:xfrm>
                    <a:prstGeom prst="rect">
                      <a:avLst/>
                    </a:prstGeom>
                    <a:noFill/>
                  </pic:spPr>
                </pic:pic>
              </a:graphicData>
            </a:graphic>
            <wp14:sizeRelH relativeFrom="page">
              <wp14:pctWidth>0</wp14:pctWidth>
            </wp14:sizeRelH>
            <wp14:sizeRelV relativeFrom="page">
              <wp14:pctHeight>0</wp14:pctHeight>
            </wp14:sizeRelV>
          </wp:anchor>
        </w:drawing>
      </w:r>
    </w:p>
    <w:p w:rsidR="006B6E6B" w:rsidRPr="00065FB6" w:rsidRDefault="006B6E6B">
      <w:pPr>
        <w:spacing w:line="20" w:lineRule="exact"/>
        <w:rPr>
          <w:rFonts w:ascii="Times New Roman" w:eastAsia="Times New Roman" w:hAnsi="Times New Roman" w:cs="Times New Roman"/>
        </w:rPr>
        <w:sectPr w:rsidR="006B6E6B" w:rsidRPr="00065FB6">
          <w:pgSz w:w="11900" w:h="16838"/>
          <w:pgMar w:top="182" w:right="946" w:bottom="0" w:left="1133" w:header="0" w:footer="0" w:gutter="0"/>
          <w:cols w:space="0" w:equalWidth="0">
            <w:col w:w="9827"/>
          </w:cols>
          <w:docGrid w:linePitch="360"/>
        </w:sectPr>
      </w:pPr>
    </w:p>
    <w:p w:rsidR="006B6E6B" w:rsidRPr="00065FB6" w:rsidRDefault="006B6E6B">
      <w:pPr>
        <w:spacing w:line="374" w:lineRule="exact"/>
        <w:rPr>
          <w:rFonts w:ascii="Times New Roman" w:eastAsia="Times New Roman" w:hAnsi="Times New Roman" w:cs="Times New Roman"/>
        </w:rPr>
      </w:pPr>
    </w:p>
    <w:p w:rsidR="006B6E6B" w:rsidRPr="00065FB6" w:rsidRDefault="002B1D9B">
      <w:pPr>
        <w:spacing w:line="0" w:lineRule="atLeast"/>
        <w:ind w:right="33"/>
        <w:jc w:val="center"/>
        <w:rPr>
          <w:rFonts w:ascii="Times New Roman" w:hAnsi="Times New Roman" w:cs="Times New Roman"/>
          <w:b/>
          <w:sz w:val="28"/>
        </w:rPr>
      </w:pPr>
      <w:r w:rsidRPr="00065FB6">
        <w:rPr>
          <w:rFonts w:ascii="Times New Roman" w:hAnsi="Times New Roman" w:cs="Times New Roman"/>
          <w:b/>
          <w:sz w:val="28"/>
        </w:rPr>
        <w:t>LABORATUVAR KURALLARI</w:t>
      </w:r>
    </w:p>
    <w:p w:rsidR="006B6E6B" w:rsidRPr="00065FB6" w:rsidRDefault="006B6E6B">
      <w:pPr>
        <w:spacing w:line="366" w:lineRule="exact"/>
        <w:rPr>
          <w:rFonts w:ascii="Times New Roman" w:eastAsia="Times New Roman" w:hAnsi="Times New Roman" w:cs="Times New Roman"/>
        </w:rPr>
      </w:pPr>
    </w:p>
    <w:p w:rsidR="006B6E6B" w:rsidRPr="00065FB6" w:rsidRDefault="002B1D9B">
      <w:pPr>
        <w:numPr>
          <w:ilvl w:val="0"/>
          <w:numId w:val="1"/>
        </w:numPr>
        <w:tabs>
          <w:tab w:val="left" w:pos="367"/>
        </w:tabs>
        <w:spacing w:line="269" w:lineRule="auto"/>
        <w:ind w:left="367" w:hanging="367"/>
        <w:jc w:val="both"/>
        <w:rPr>
          <w:rFonts w:ascii="Times New Roman" w:hAnsi="Times New Roman" w:cs="Times New Roman"/>
          <w:b/>
          <w:sz w:val="24"/>
        </w:rPr>
      </w:pPr>
      <w:r w:rsidRPr="00065FB6">
        <w:rPr>
          <w:rFonts w:ascii="Times New Roman" w:hAnsi="Times New Roman" w:cs="Times New Roman"/>
          <w:sz w:val="24"/>
        </w:rPr>
        <w:t xml:space="preserve">Laboratuvar çalışmaları 09:00 itibariyle başlar. </w:t>
      </w:r>
      <w:r w:rsidRPr="00065FB6">
        <w:rPr>
          <w:rFonts w:ascii="Times New Roman" w:hAnsi="Times New Roman" w:cs="Times New Roman"/>
          <w:sz w:val="24"/>
          <w:u w:val="single"/>
        </w:rPr>
        <w:t>Her öğrenci kendi grubunda deneye girmekle</w:t>
      </w:r>
      <w:r w:rsidRPr="00065FB6">
        <w:rPr>
          <w:rFonts w:ascii="Times New Roman" w:hAnsi="Times New Roman" w:cs="Times New Roman"/>
          <w:sz w:val="24"/>
        </w:rPr>
        <w:t xml:space="preserve"> </w:t>
      </w:r>
      <w:r w:rsidRPr="00065FB6">
        <w:rPr>
          <w:rFonts w:ascii="Times New Roman" w:hAnsi="Times New Roman" w:cs="Times New Roman"/>
          <w:sz w:val="24"/>
          <w:u w:val="single"/>
        </w:rPr>
        <w:t>yükümlüdür</w:t>
      </w:r>
      <w:r w:rsidRPr="00065FB6">
        <w:rPr>
          <w:rFonts w:ascii="Times New Roman" w:hAnsi="Times New Roman" w:cs="Times New Roman"/>
          <w:sz w:val="24"/>
        </w:rPr>
        <w:t>. Grubuna geç kalan öğrencinin (ya da başka bir mazeretle) diğer grup ile ya da başka bir saatte uygulamaya girmesine izin verilmez.</w:t>
      </w:r>
    </w:p>
    <w:p w:rsidR="006B6E6B" w:rsidRPr="00065FB6" w:rsidRDefault="006B6E6B">
      <w:pPr>
        <w:spacing w:line="82" w:lineRule="exact"/>
        <w:rPr>
          <w:rFonts w:ascii="Times New Roman" w:hAnsi="Times New Roman" w:cs="Times New Roman"/>
          <w:b/>
          <w:sz w:val="24"/>
        </w:rPr>
      </w:pPr>
    </w:p>
    <w:p w:rsidR="006B6E6B" w:rsidRPr="00065FB6" w:rsidRDefault="002B1D9B">
      <w:pPr>
        <w:numPr>
          <w:ilvl w:val="0"/>
          <w:numId w:val="1"/>
        </w:numPr>
        <w:tabs>
          <w:tab w:val="left" w:pos="367"/>
        </w:tabs>
        <w:spacing w:line="0" w:lineRule="atLeast"/>
        <w:ind w:left="367" w:hanging="367"/>
        <w:rPr>
          <w:rFonts w:ascii="Times New Roman" w:hAnsi="Times New Roman" w:cs="Times New Roman"/>
          <w:b/>
          <w:sz w:val="24"/>
        </w:rPr>
      </w:pPr>
      <w:r w:rsidRPr="00065FB6">
        <w:rPr>
          <w:rFonts w:ascii="Times New Roman" w:hAnsi="Times New Roman" w:cs="Times New Roman"/>
          <w:sz w:val="24"/>
        </w:rPr>
        <w:t>Geçerli bir mazereti olmaksızın laboratuvar çalışmalarına katılmayan öğrenciler o deneyden sıfır</w:t>
      </w:r>
    </w:p>
    <w:p w:rsidR="006B6E6B" w:rsidRPr="00065FB6" w:rsidRDefault="006B6E6B">
      <w:pPr>
        <w:spacing w:line="23" w:lineRule="exact"/>
        <w:rPr>
          <w:rFonts w:ascii="Times New Roman" w:hAnsi="Times New Roman" w:cs="Times New Roman"/>
          <w:b/>
          <w:sz w:val="24"/>
        </w:rPr>
      </w:pPr>
    </w:p>
    <w:p w:rsidR="006B6E6B" w:rsidRPr="00065FB6" w:rsidRDefault="002B1D9B">
      <w:pPr>
        <w:numPr>
          <w:ilvl w:val="1"/>
          <w:numId w:val="1"/>
        </w:numPr>
        <w:tabs>
          <w:tab w:val="left" w:pos="758"/>
        </w:tabs>
        <w:spacing w:line="281" w:lineRule="auto"/>
        <w:ind w:left="367" w:hanging="10"/>
        <w:rPr>
          <w:rFonts w:ascii="Times New Roman" w:hAnsi="Times New Roman" w:cs="Times New Roman"/>
          <w:sz w:val="24"/>
        </w:rPr>
      </w:pPr>
      <w:proofErr w:type="gramStart"/>
      <w:r w:rsidRPr="00065FB6">
        <w:rPr>
          <w:rFonts w:ascii="Times New Roman" w:hAnsi="Times New Roman" w:cs="Times New Roman"/>
          <w:sz w:val="24"/>
        </w:rPr>
        <w:t>puan</w:t>
      </w:r>
      <w:proofErr w:type="gramEnd"/>
      <w:r w:rsidRPr="00065FB6">
        <w:rPr>
          <w:rFonts w:ascii="Times New Roman" w:hAnsi="Times New Roman" w:cs="Times New Roman"/>
          <w:sz w:val="24"/>
        </w:rPr>
        <w:t xml:space="preserve"> alırlar. Mazereti olan öğrenciler bu durumunu gösterir resmi onaylı bir belge ile (örneğin sağlık raporu gibi) başvurarak o deneyden MUAF sayılabilirler.</w:t>
      </w:r>
    </w:p>
    <w:p w:rsidR="006B6E6B" w:rsidRPr="00065FB6" w:rsidRDefault="006B6E6B">
      <w:pPr>
        <w:spacing w:line="65" w:lineRule="exact"/>
        <w:rPr>
          <w:rFonts w:ascii="Times New Roman" w:hAnsi="Times New Roman" w:cs="Times New Roman"/>
          <w:sz w:val="24"/>
        </w:rPr>
      </w:pPr>
    </w:p>
    <w:p w:rsidR="006B6E6B" w:rsidRPr="00065FB6" w:rsidRDefault="002B1D9B">
      <w:pPr>
        <w:numPr>
          <w:ilvl w:val="0"/>
          <w:numId w:val="1"/>
        </w:numPr>
        <w:tabs>
          <w:tab w:val="left" w:pos="367"/>
        </w:tabs>
        <w:spacing w:line="266" w:lineRule="auto"/>
        <w:ind w:left="367" w:hanging="367"/>
        <w:jc w:val="both"/>
        <w:rPr>
          <w:rFonts w:ascii="Times New Roman" w:hAnsi="Times New Roman" w:cs="Times New Roman"/>
          <w:b/>
          <w:sz w:val="24"/>
        </w:rPr>
      </w:pPr>
      <w:r w:rsidRPr="00065FB6">
        <w:rPr>
          <w:rFonts w:ascii="Times New Roman" w:hAnsi="Times New Roman" w:cs="Times New Roman"/>
          <w:sz w:val="24"/>
        </w:rPr>
        <w:t xml:space="preserve">Öğrenciler deneye kendine ait güncel (GÜZ 2019) föy ile gelmelidir. Deney föyü olmadan gelen öğrenciler deneye alınmazlar. Her öğrenci deneye gelmeden önce ilgili föyü dikkatlice okumalı ve gerekli ön hazırlık çalışmalarını yapmalıdır. </w:t>
      </w:r>
      <w:r w:rsidRPr="00065FB6">
        <w:rPr>
          <w:rFonts w:ascii="Times New Roman" w:hAnsi="Times New Roman" w:cs="Times New Roman"/>
          <w:strike/>
          <w:color w:val="A5A5A5"/>
          <w:sz w:val="24"/>
        </w:rPr>
        <w:t>Ön hazırlık adı altında yapılan çalışmalar deney</w:t>
      </w:r>
      <w:r w:rsidRPr="00065FB6">
        <w:rPr>
          <w:rFonts w:ascii="Times New Roman" w:hAnsi="Times New Roman" w:cs="Times New Roman"/>
          <w:sz w:val="24"/>
        </w:rPr>
        <w:t xml:space="preserve"> </w:t>
      </w:r>
      <w:r w:rsidRPr="00065FB6">
        <w:rPr>
          <w:rFonts w:ascii="Times New Roman" w:hAnsi="Times New Roman" w:cs="Times New Roman"/>
          <w:strike/>
          <w:color w:val="A5A5A5"/>
          <w:sz w:val="24"/>
        </w:rPr>
        <w:t xml:space="preserve">esnasında deney sorumluları tarafından değerlendirilecektir. </w:t>
      </w:r>
      <w:r w:rsidRPr="00065FB6">
        <w:rPr>
          <w:rFonts w:ascii="Times New Roman" w:hAnsi="Times New Roman" w:cs="Times New Roman"/>
          <w:i/>
          <w:strike/>
          <w:color w:val="A5A5A5"/>
        </w:rPr>
        <w:t>(Bakınız Değerlendirme bölümü Kısım I)</w:t>
      </w:r>
    </w:p>
    <w:p w:rsidR="006B6E6B" w:rsidRPr="00065FB6" w:rsidRDefault="006B6E6B">
      <w:pPr>
        <w:spacing w:line="85" w:lineRule="exact"/>
        <w:rPr>
          <w:rFonts w:ascii="Times New Roman" w:hAnsi="Times New Roman" w:cs="Times New Roman"/>
          <w:b/>
          <w:sz w:val="24"/>
        </w:rPr>
      </w:pPr>
    </w:p>
    <w:p w:rsidR="006B6E6B" w:rsidRPr="00065FB6" w:rsidRDefault="002B1D9B">
      <w:pPr>
        <w:numPr>
          <w:ilvl w:val="0"/>
          <w:numId w:val="1"/>
        </w:numPr>
        <w:tabs>
          <w:tab w:val="left" w:pos="367"/>
        </w:tabs>
        <w:spacing w:line="259" w:lineRule="auto"/>
        <w:ind w:left="367" w:hanging="367"/>
        <w:jc w:val="both"/>
        <w:rPr>
          <w:rFonts w:ascii="Times New Roman" w:hAnsi="Times New Roman" w:cs="Times New Roman"/>
          <w:b/>
          <w:sz w:val="24"/>
        </w:rPr>
      </w:pPr>
      <w:r w:rsidRPr="00065FB6">
        <w:rPr>
          <w:rFonts w:ascii="Times New Roman" w:hAnsi="Times New Roman" w:cs="Times New Roman"/>
          <w:sz w:val="24"/>
        </w:rPr>
        <w:t>Öğrenciler deneyin yapılışı esnasında mutlaka föylerinde belirtilmiş olan adımları takip etmelidir. Laboratuvar saatleri içerisinde yardımlaşmada bulunulması ve her türden materyal paylaşımı</w:t>
      </w:r>
    </w:p>
    <w:p w:rsidR="006B6E6B" w:rsidRPr="00065FB6" w:rsidRDefault="006B6E6B">
      <w:pPr>
        <w:spacing w:line="1" w:lineRule="exact"/>
        <w:rPr>
          <w:rFonts w:ascii="Times New Roman" w:eastAsia="Times New Roman" w:hAnsi="Times New Roman" w:cs="Times New Roman"/>
        </w:rPr>
      </w:pPr>
    </w:p>
    <w:p w:rsidR="006B6E6B" w:rsidRPr="00065FB6" w:rsidRDefault="002B1D9B">
      <w:pPr>
        <w:spacing w:line="0" w:lineRule="atLeast"/>
        <w:ind w:left="367"/>
        <w:rPr>
          <w:rFonts w:ascii="Times New Roman" w:hAnsi="Times New Roman" w:cs="Times New Roman"/>
          <w:sz w:val="24"/>
        </w:rPr>
      </w:pPr>
      <w:proofErr w:type="gramStart"/>
      <w:r w:rsidRPr="00065FB6">
        <w:rPr>
          <w:rFonts w:ascii="Times New Roman" w:hAnsi="Times New Roman" w:cs="Times New Roman"/>
          <w:sz w:val="24"/>
        </w:rPr>
        <w:t>yasaktır</w:t>
      </w:r>
      <w:proofErr w:type="gramEnd"/>
      <w:r w:rsidRPr="00065FB6">
        <w:rPr>
          <w:rFonts w:ascii="Times New Roman" w:hAnsi="Times New Roman" w:cs="Times New Roman"/>
          <w:sz w:val="24"/>
        </w:rPr>
        <w:t>. Her öğrenci deneyin yapılışında gösterdiği performans ölçüsünde değerlendirilecektir.</w:t>
      </w:r>
    </w:p>
    <w:p w:rsidR="006B6E6B" w:rsidRPr="00065FB6" w:rsidRDefault="006B6E6B">
      <w:pPr>
        <w:spacing w:line="24" w:lineRule="exact"/>
        <w:rPr>
          <w:rFonts w:ascii="Times New Roman" w:eastAsia="Times New Roman" w:hAnsi="Times New Roman" w:cs="Times New Roman"/>
        </w:rPr>
      </w:pPr>
    </w:p>
    <w:p w:rsidR="006B6E6B" w:rsidRPr="00065FB6" w:rsidRDefault="002B1D9B">
      <w:pPr>
        <w:spacing w:line="0" w:lineRule="atLeast"/>
        <w:ind w:left="367"/>
        <w:rPr>
          <w:rFonts w:ascii="Times New Roman" w:hAnsi="Times New Roman" w:cs="Times New Roman"/>
          <w:i/>
          <w:sz w:val="21"/>
        </w:rPr>
      </w:pPr>
      <w:r w:rsidRPr="00065FB6">
        <w:rPr>
          <w:rFonts w:ascii="Times New Roman" w:hAnsi="Times New Roman" w:cs="Times New Roman"/>
          <w:i/>
          <w:sz w:val="21"/>
        </w:rPr>
        <w:t>(Bakınız Değerlendirme bölümü Kısım II)</w:t>
      </w:r>
    </w:p>
    <w:p w:rsidR="006B6E6B" w:rsidRPr="00065FB6" w:rsidRDefault="006B6E6B">
      <w:pPr>
        <w:spacing w:line="139" w:lineRule="exact"/>
        <w:rPr>
          <w:rFonts w:ascii="Times New Roman" w:eastAsia="Times New Roman" w:hAnsi="Times New Roman" w:cs="Times New Roman"/>
        </w:rPr>
      </w:pPr>
    </w:p>
    <w:p w:rsidR="006B6E6B" w:rsidRPr="00065FB6" w:rsidRDefault="002B1D9B">
      <w:pPr>
        <w:numPr>
          <w:ilvl w:val="0"/>
          <w:numId w:val="2"/>
        </w:numPr>
        <w:tabs>
          <w:tab w:val="left" w:pos="367"/>
        </w:tabs>
        <w:spacing w:line="279" w:lineRule="auto"/>
        <w:ind w:left="367" w:hanging="367"/>
        <w:rPr>
          <w:rFonts w:ascii="Times New Roman" w:hAnsi="Times New Roman" w:cs="Times New Roman"/>
          <w:b/>
          <w:sz w:val="24"/>
        </w:rPr>
      </w:pPr>
      <w:r w:rsidRPr="00065FB6">
        <w:rPr>
          <w:rFonts w:ascii="Times New Roman" w:hAnsi="Times New Roman" w:cs="Times New Roman"/>
          <w:sz w:val="24"/>
        </w:rPr>
        <w:t>Laboratuvar saatleri içerisinde mobil telefon, tablet ve (izin verilmedikçe) dizüstü bilgisayar vb. kullanılması yasaktır. Aynı zamanda ders notu, kitap vb. gibi materyaller de kullanılmamalıdır.</w:t>
      </w:r>
    </w:p>
    <w:p w:rsidR="006B6E6B" w:rsidRPr="00065FB6" w:rsidRDefault="006B6E6B">
      <w:pPr>
        <w:spacing w:line="70" w:lineRule="exact"/>
        <w:rPr>
          <w:rFonts w:ascii="Times New Roman" w:hAnsi="Times New Roman" w:cs="Times New Roman"/>
          <w:b/>
          <w:sz w:val="24"/>
        </w:rPr>
      </w:pPr>
    </w:p>
    <w:p w:rsidR="006B6E6B" w:rsidRPr="00065FB6" w:rsidRDefault="002B1D9B">
      <w:pPr>
        <w:numPr>
          <w:ilvl w:val="0"/>
          <w:numId w:val="2"/>
        </w:numPr>
        <w:tabs>
          <w:tab w:val="left" w:pos="367"/>
        </w:tabs>
        <w:spacing w:line="259" w:lineRule="auto"/>
        <w:ind w:left="367" w:hanging="367"/>
        <w:jc w:val="both"/>
        <w:rPr>
          <w:rFonts w:ascii="Times New Roman" w:hAnsi="Times New Roman" w:cs="Times New Roman"/>
          <w:b/>
          <w:sz w:val="24"/>
        </w:rPr>
      </w:pPr>
      <w:r w:rsidRPr="00065FB6">
        <w:rPr>
          <w:rFonts w:ascii="Times New Roman" w:hAnsi="Times New Roman" w:cs="Times New Roman"/>
          <w:sz w:val="24"/>
        </w:rPr>
        <w:t>Deneylerden elde edilen sonuçlar föylerde belirtilmiş olan alanlara düzenli olarak kaydedilmelidir. Bu esnada deney sorumluları deney hakkında sorular yöneltebilir. Öğrenciler bu</w:t>
      </w:r>
    </w:p>
    <w:p w:rsidR="006B6E6B" w:rsidRPr="00065FB6" w:rsidRDefault="006B6E6B">
      <w:pPr>
        <w:spacing w:line="1" w:lineRule="exact"/>
        <w:rPr>
          <w:rFonts w:ascii="Times New Roman" w:eastAsia="Times New Roman" w:hAnsi="Times New Roman" w:cs="Times New Roman"/>
        </w:rPr>
      </w:pPr>
    </w:p>
    <w:p w:rsidR="006B6E6B" w:rsidRPr="00065FB6" w:rsidRDefault="002B1D9B">
      <w:pPr>
        <w:spacing w:line="241" w:lineRule="auto"/>
        <w:ind w:left="367"/>
        <w:rPr>
          <w:rFonts w:ascii="Times New Roman" w:hAnsi="Times New Roman" w:cs="Times New Roman"/>
          <w:i/>
        </w:rPr>
      </w:pPr>
      <w:proofErr w:type="gramStart"/>
      <w:r w:rsidRPr="00065FB6">
        <w:rPr>
          <w:rFonts w:ascii="Times New Roman" w:hAnsi="Times New Roman" w:cs="Times New Roman"/>
          <w:sz w:val="24"/>
        </w:rPr>
        <w:t>sorulara</w:t>
      </w:r>
      <w:proofErr w:type="gramEnd"/>
      <w:r w:rsidRPr="00065FB6">
        <w:rPr>
          <w:rFonts w:ascii="Times New Roman" w:hAnsi="Times New Roman" w:cs="Times New Roman"/>
          <w:sz w:val="24"/>
        </w:rPr>
        <w:t xml:space="preserve"> ve elde ettikleri sonuçlara göre bir değerlendirme puanı alacaklardır. </w:t>
      </w:r>
      <w:r w:rsidRPr="00065FB6">
        <w:rPr>
          <w:rFonts w:ascii="Times New Roman" w:hAnsi="Times New Roman" w:cs="Times New Roman"/>
          <w:i/>
        </w:rPr>
        <w:t>(Bakınız</w:t>
      </w:r>
      <w:r w:rsidRPr="00065FB6">
        <w:rPr>
          <w:rFonts w:ascii="Times New Roman" w:hAnsi="Times New Roman" w:cs="Times New Roman"/>
          <w:sz w:val="24"/>
        </w:rPr>
        <w:t xml:space="preserve"> </w:t>
      </w:r>
      <w:r w:rsidRPr="00065FB6">
        <w:rPr>
          <w:rFonts w:ascii="Times New Roman" w:hAnsi="Times New Roman" w:cs="Times New Roman"/>
          <w:i/>
        </w:rPr>
        <w:t>Değerlendirme bölümü Kısım III)</w:t>
      </w:r>
    </w:p>
    <w:p w:rsidR="006B6E6B" w:rsidRPr="00065FB6" w:rsidRDefault="006B6E6B">
      <w:pPr>
        <w:spacing w:line="122" w:lineRule="exact"/>
        <w:rPr>
          <w:rFonts w:ascii="Times New Roman" w:eastAsia="Times New Roman" w:hAnsi="Times New Roman" w:cs="Times New Roman"/>
        </w:rPr>
      </w:pPr>
    </w:p>
    <w:p w:rsidR="006B6E6B" w:rsidRPr="00065FB6" w:rsidRDefault="002B1D9B">
      <w:pPr>
        <w:numPr>
          <w:ilvl w:val="0"/>
          <w:numId w:val="3"/>
        </w:numPr>
        <w:tabs>
          <w:tab w:val="left" w:pos="367"/>
        </w:tabs>
        <w:spacing w:line="270" w:lineRule="auto"/>
        <w:ind w:left="367" w:hanging="367"/>
        <w:jc w:val="both"/>
        <w:rPr>
          <w:rFonts w:ascii="Times New Roman" w:hAnsi="Times New Roman" w:cs="Times New Roman"/>
          <w:b/>
          <w:sz w:val="24"/>
        </w:rPr>
      </w:pPr>
      <w:r w:rsidRPr="00065FB6">
        <w:rPr>
          <w:rFonts w:ascii="Times New Roman" w:hAnsi="Times New Roman" w:cs="Times New Roman"/>
          <w:sz w:val="24"/>
        </w:rPr>
        <w:t>Deneyde yapılacakların tamamlanması ve sonuçların kaydedilmesi için verilen süre 60 dakikadır. Bu süre sonunda deneye ilişkin tamamlanmayan kısımlar yapılmamış sayılacak ve sıfır (0) not ile değerlendirileceklerdir.</w:t>
      </w:r>
    </w:p>
    <w:p w:rsidR="006B6E6B" w:rsidRPr="00065FB6" w:rsidRDefault="006B6E6B">
      <w:pPr>
        <w:spacing w:line="81" w:lineRule="exact"/>
        <w:rPr>
          <w:rFonts w:ascii="Times New Roman" w:hAnsi="Times New Roman" w:cs="Times New Roman"/>
          <w:b/>
          <w:sz w:val="24"/>
        </w:rPr>
      </w:pPr>
    </w:p>
    <w:p w:rsidR="006B6E6B" w:rsidRPr="00065FB6" w:rsidRDefault="002B1D9B">
      <w:pPr>
        <w:numPr>
          <w:ilvl w:val="0"/>
          <w:numId w:val="3"/>
        </w:numPr>
        <w:tabs>
          <w:tab w:val="left" w:pos="367"/>
        </w:tabs>
        <w:spacing w:line="281" w:lineRule="auto"/>
        <w:ind w:left="367" w:hanging="367"/>
        <w:rPr>
          <w:rFonts w:ascii="Times New Roman" w:hAnsi="Times New Roman" w:cs="Times New Roman"/>
          <w:b/>
          <w:sz w:val="24"/>
        </w:rPr>
      </w:pPr>
      <w:r w:rsidRPr="00065FB6">
        <w:rPr>
          <w:rFonts w:ascii="Times New Roman" w:hAnsi="Times New Roman" w:cs="Times New Roman"/>
          <w:sz w:val="24"/>
        </w:rPr>
        <w:t>Deney sonunda ilgili tüm alanları doldurulup tamamlanmış föyler deney sorumlusuna teslim edilecektir. Föy teslim etmeden ya da izin almaksızın laboratuvardan ayrılmak yasaktır.</w:t>
      </w:r>
    </w:p>
    <w:p w:rsidR="006B6E6B" w:rsidRPr="00065FB6" w:rsidRDefault="006B6E6B">
      <w:pPr>
        <w:spacing w:line="65" w:lineRule="exact"/>
        <w:rPr>
          <w:rFonts w:ascii="Times New Roman" w:hAnsi="Times New Roman" w:cs="Times New Roman"/>
          <w:b/>
          <w:sz w:val="24"/>
        </w:rPr>
      </w:pPr>
    </w:p>
    <w:p w:rsidR="006B6E6B" w:rsidRPr="00065FB6" w:rsidRDefault="002B1D9B">
      <w:pPr>
        <w:numPr>
          <w:ilvl w:val="0"/>
          <w:numId w:val="3"/>
        </w:numPr>
        <w:tabs>
          <w:tab w:val="left" w:pos="367"/>
        </w:tabs>
        <w:spacing w:line="270" w:lineRule="auto"/>
        <w:ind w:left="367" w:hanging="367"/>
        <w:jc w:val="both"/>
        <w:rPr>
          <w:rFonts w:ascii="Times New Roman" w:hAnsi="Times New Roman" w:cs="Times New Roman"/>
          <w:b/>
          <w:sz w:val="24"/>
        </w:rPr>
      </w:pPr>
      <w:r w:rsidRPr="00065FB6">
        <w:rPr>
          <w:rFonts w:ascii="Times New Roman" w:hAnsi="Times New Roman" w:cs="Times New Roman"/>
          <w:sz w:val="24"/>
        </w:rPr>
        <w:t>Her öğrenci kendisine atanmış olan masa ve üzerindekileri (cihazlar ve elemanlar) temiz ve eksiksiz olarak kullanmakla yükümlüdür. Bu durum deney sonunda deney sorumluları tarafından ayrıca denetlenmektedir. Eksik cihaz ya da eleman olmasından öğrenci sorumlu tutulacaktır.</w:t>
      </w:r>
    </w:p>
    <w:p w:rsidR="006B6E6B" w:rsidRPr="00065FB6" w:rsidRDefault="006B6E6B">
      <w:pPr>
        <w:spacing w:line="81" w:lineRule="exact"/>
        <w:rPr>
          <w:rFonts w:ascii="Times New Roman" w:hAnsi="Times New Roman" w:cs="Times New Roman"/>
          <w:b/>
          <w:sz w:val="24"/>
        </w:rPr>
      </w:pPr>
    </w:p>
    <w:p w:rsidR="006B6E6B" w:rsidRPr="00065FB6" w:rsidRDefault="002B1D9B">
      <w:pPr>
        <w:numPr>
          <w:ilvl w:val="0"/>
          <w:numId w:val="3"/>
        </w:numPr>
        <w:tabs>
          <w:tab w:val="left" w:pos="367"/>
        </w:tabs>
        <w:spacing w:line="279" w:lineRule="auto"/>
        <w:ind w:left="367" w:hanging="367"/>
        <w:rPr>
          <w:rFonts w:ascii="Times New Roman" w:hAnsi="Times New Roman" w:cs="Times New Roman"/>
          <w:b/>
          <w:sz w:val="24"/>
        </w:rPr>
      </w:pPr>
      <w:r w:rsidRPr="00065FB6">
        <w:rPr>
          <w:rFonts w:ascii="Times New Roman" w:hAnsi="Times New Roman" w:cs="Times New Roman"/>
          <w:sz w:val="24"/>
        </w:rPr>
        <w:t>Gerekli görülmesi durumunda deney sorumluları laboratuvar oturma düzenini (yer değiştirme, gruplama vb.) ve deney sırasını değiştirme hakkına sahiptir.</w:t>
      </w:r>
    </w:p>
    <w:p w:rsidR="006B6E6B" w:rsidRPr="00065FB6" w:rsidRDefault="006B6E6B">
      <w:pPr>
        <w:spacing w:line="70" w:lineRule="exact"/>
        <w:rPr>
          <w:rFonts w:ascii="Times New Roman" w:hAnsi="Times New Roman" w:cs="Times New Roman"/>
          <w:b/>
          <w:sz w:val="24"/>
        </w:rPr>
      </w:pPr>
    </w:p>
    <w:p w:rsidR="006B6E6B" w:rsidRPr="00065FB6" w:rsidRDefault="002B1D9B">
      <w:pPr>
        <w:numPr>
          <w:ilvl w:val="0"/>
          <w:numId w:val="3"/>
        </w:numPr>
        <w:tabs>
          <w:tab w:val="left" w:pos="367"/>
        </w:tabs>
        <w:spacing w:line="269" w:lineRule="auto"/>
        <w:ind w:left="367" w:hanging="367"/>
        <w:jc w:val="both"/>
        <w:rPr>
          <w:rFonts w:ascii="Times New Roman" w:hAnsi="Times New Roman" w:cs="Times New Roman"/>
          <w:b/>
          <w:sz w:val="24"/>
        </w:rPr>
      </w:pPr>
      <w:r w:rsidRPr="00065FB6">
        <w:rPr>
          <w:rFonts w:ascii="Times New Roman" w:hAnsi="Times New Roman" w:cs="Times New Roman"/>
          <w:sz w:val="24"/>
        </w:rPr>
        <w:t>Öğrenciler tüm yarıyıl boyunca laboratuvar çalışmaları esnasında bu kurallara uymakla yükümlüdür. MKT0211 – Elektronik I dersine kayıt yaptıran her öğrenci bu kuralları kabul etmiş sayılır.</w:t>
      </w:r>
    </w:p>
    <w:p w:rsidR="006B6E6B" w:rsidRPr="00065FB6" w:rsidRDefault="006B6E6B">
      <w:pPr>
        <w:spacing w:line="358" w:lineRule="exact"/>
        <w:rPr>
          <w:rFonts w:ascii="Times New Roman" w:eastAsia="Times New Roman" w:hAnsi="Times New Roman" w:cs="Times New Roman"/>
        </w:rPr>
      </w:pPr>
    </w:p>
    <w:p w:rsidR="006B6E6B" w:rsidRPr="00065FB6" w:rsidRDefault="002B1D9B">
      <w:pPr>
        <w:spacing w:line="0" w:lineRule="atLeast"/>
        <w:ind w:left="7"/>
        <w:rPr>
          <w:rFonts w:ascii="Times New Roman" w:hAnsi="Times New Roman" w:cs="Times New Roman"/>
          <w:b/>
          <w:sz w:val="24"/>
        </w:rPr>
      </w:pPr>
      <w:r w:rsidRPr="00065FB6">
        <w:rPr>
          <w:rFonts w:ascii="Times New Roman" w:hAnsi="Times New Roman" w:cs="Times New Roman"/>
          <w:b/>
          <w:sz w:val="24"/>
        </w:rPr>
        <w:t>Laboratuvar ile ilgili her konuda aşağıda belirtilen iletişim kaynaklarından bağlantı kurabilirsiniz:</w:t>
      </w:r>
    </w:p>
    <w:p w:rsidR="006B6E6B" w:rsidRPr="00065FB6" w:rsidRDefault="006B6E6B">
      <w:pPr>
        <w:spacing w:line="127" w:lineRule="exact"/>
        <w:rPr>
          <w:rFonts w:ascii="Times New Roman" w:eastAsia="Times New Roman" w:hAnsi="Times New Roman" w:cs="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4529"/>
        <w:gridCol w:w="2040"/>
        <w:gridCol w:w="440"/>
        <w:gridCol w:w="100"/>
        <w:gridCol w:w="300"/>
        <w:gridCol w:w="2020"/>
      </w:tblGrid>
      <w:tr w:rsidR="006B6E6B" w:rsidRPr="00065FB6" w:rsidTr="00DF2C6A">
        <w:trPr>
          <w:trHeight w:val="293"/>
        </w:trPr>
        <w:tc>
          <w:tcPr>
            <w:tcW w:w="4529" w:type="dxa"/>
            <w:shd w:val="clear" w:color="auto" w:fill="auto"/>
            <w:vAlign w:val="bottom"/>
          </w:tcPr>
          <w:p w:rsidR="006B6E6B" w:rsidRPr="00065FB6" w:rsidRDefault="00A226F6">
            <w:pPr>
              <w:spacing w:line="0" w:lineRule="atLeast"/>
              <w:rPr>
                <w:rFonts w:ascii="Times New Roman" w:hAnsi="Times New Roman" w:cs="Times New Roman"/>
                <w:sz w:val="24"/>
              </w:rPr>
            </w:pPr>
            <w:r>
              <w:rPr>
                <w:rFonts w:ascii="Times New Roman" w:hAnsi="Times New Roman" w:cs="Times New Roman"/>
                <w:sz w:val="24"/>
              </w:rPr>
              <w:t>Doç. Dr. Haydar ÖZKAN</w:t>
            </w:r>
          </w:p>
        </w:tc>
        <w:tc>
          <w:tcPr>
            <w:tcW w:w="2880" w:type="dxa"/>
            <w:gridSpan w:val="4"/>
            <w:shd w:val="clear" w:color="auto" w:fill="auto"/>
            <w:vAlign w:val="bottom"/>
          </w:tcPr>
          <w:p w:rsidR="006B6E6B" w:rsidRPr="00065FB6" w:rsidRDefault="00A226F6" w:rsidP="00A226F6">
            <w:pPr>
              <w:spacing w:line="0" w:lineRule="atLeast"/>
              <w:rPr>
                <w:rFonts w:ascii="Times New Roman" w:hAnsi="Times New Roman" w:cs="Times New Roman"/>
                <w:color w:val="0563C1"/>
                <w:sz w:val="24"/>
              </w:rPr>
            </w:pPr>
            <w:proofErr w:type="gramStart"/>
            <w:r w:rsidRPr="00DF2C6A">
              <w:rPr>
                <w:rFonts w:ascii="Times New Roman" w:hAnsi="Times New Roman" w:cs="Times New Roman"/>
                <w:color w:val="0563C1"/>
                <w:sz w:val="24"/>
              </w:rPr>
              <w:t>haydar</w:t>
            </w:r>
            <w:proofErr w:type="gramEnd"/>
            <w:r w:rsidRPr="00DF2C6A">
              <w:rPr>
                <w:rFonts w:ascii="Times New Roman" w:hAnsi="Times New Roman" w:cs="Times New Roman"/>
                <w:color w:val="0563C1"/>
                <w:sz w:val="24"/>
              </w:rPr>
              <w:t>.ozkan</w:t>
            </w:r>
            <w:r w:rsidR="00DF2C6A">
              <w:rPr>
                <w:rFonts w:ascii="Times New Roman" w:hAnsi="Times New Roman" w:cs="Times New Roman"/>
                <w:color w:val="0563C1"/>
                <w:sz w:val="24"/>
              </w:rPr>
              <w:t>@btu.edu.tr</w:t>
            </w:r>
          </w:p>
        </w:tc>
        <w:tc>
          <w:tcPr>
            <w:tcW w:w="2020" w:type="dxa"/>
            <w:shd w:val="clear" w:color="auto" w:fill="auto"/>
            <w:vAlign w:val="bottom"/>
          </w:tcPr>
          <w:p w:rsidR="006B6E6B" w:rsidRPr="00065FB6" w:rsidRDefault="006B6E6B">
            <w:pPr>
              <w:spacing w:line="0" w:lineRule="atLeast"/>
              <w:jc w:val="right"/>
              <w:rPr>
                <w:rFonts w:ascii="Times New Roman" w:hAnsi="Times New Roman" w:cs="Times New Roman"/>
                <w:sz w:val="24"/>
              </w:rPr>
            </w:pPr>
          </w:p>
        </w:tc>
      </w:tr>
      <w:tr w:rsidR="006B6E6B" w:rsidRPr="00065FB6" w:rsidTr="00DF2C6A">
        <w:trPr>
          <w:trHeight w:val="20"/>
        </w:trPr>
        <w:tc>
          <w:tcPr>
            <w:tcW w:w="4529" w:type="dxa"/>
            <w:shd w:val="clear" w:color="auto" w:fill="auto"/>
            <w:vAlign w:val="bottom"/>
          </w:tcPr>
          <w:p w:rsidR="006B6E6B" w:rsidRPr="00065FB6" w:rsidRDefault="006B6E6B">
            <w:pPr>
              <w:spacing w:line="20" w:lineRule="exact"/>
              <w:rPr>
                <w:rFonts w:ascii="Times New Roman" w:eastAsia="Times New Roman" w:hAnsi="Times New Roman" w:cs="Times New Roman"/>
                <w:sz w:val="1"/>
              </w:rPr>
            </w:pPr>
          </w:p>
        </w:tc>
        <w:tc>
          <w:tcPr>
            <w:tcW w:w="2040" w:type="dxa"/>
            <w:shd w:val="clear" w:color="auto" w:fill="0563C1"/>
            <w:vAlign w:val="bottom"/>
          </w:tcPr>
          <w:p w:rsidR="006B6E6B" w:rsidRPr="00065FB6" w:rsidRDefault="006B6E6B">
            <w:pPr>
              <w:spacing w:line="20" w:lineRule="exact"/>
              <w:rPr>
                <w:rFonts w:ascii="Times New Roman" w:eastAsia="Times New Roman" w:hAnsi="Times New Roman" w:cs="Times New Roman"/>
                <w:sz w:val="1"/>
              </w:rPr>
            </w:pPr>
          </w:p>
        </w:tc>
        <w:tc>
          <w:tcPr>
            <w:tcW w:w="440" w:type="dxa"/>
            <w:shd w:val="clear" w:color="auto" w:fill="0563C1"/>
            <w:vAlign w:val="bottom"/>
          </w:tcPr>
          <w:p w:rsidR="006B6E6B" w:rsidRPr="00065FB6" w:rsidRDefault="006B6E6B">
            <w:pPr>
              <w:spacing w:line="20" w:lineRule="exact"/>
              <w:rPr>
                <w:rFonts w:ascii="Times New Roman" w:eastAsia="Times New Roman" w:hAnsi="Times New Roman" w:cs="Times New Roman"/>
                <w:sz w:val="1"/>
              </w:rPr>
            </w:pPr>
          </w:p>
        </w:tc>
        <w:tc>
          <w:tcPr>
            <w:tcW w:w="100" w:type="dxa"/>
            <w:shd w:val="clear" w:color="auto" w:fill="auto"/>
            <w:vAlign w:val="bottom"/>
          </w:tcPr>
          <w:p w:rsidR="006B6E6B" w:rsidRPr="00065FB6" w:rsidRDefault="006B6E6B">
            <w:pPr>
              <w:spacing w:line="20" w:lineRule="exact"/>
              <w:rPr>
                <w:rFonts w:ascii="Times New Roman" w:eastAsia="Times New Roman" w:hAnsi="Times New Roman" w:cs="Times New Roman"/>
                <w:sz w:val="1"/>
              </w:rPr>
            </w:pPr>
          </w:p>
        </w:tc>
        <w:tc>
          <w:tcPr>
            <w:tcW w:w="300" w:type="dxa"/>
            <w:shd w:val="clear" w:color="auto" w:fill="auto"/>
            <w:vAlign w:val="bottom"/>
          </w:tcPr>
          <w:p w:rsidR="006B6E6B" w:rsidRPr="00065FB6" w:rsidRDefault="006B6E6B">
            <w:pPr>
              <w:spacing w:line="20" w:lineRule="exact"/>
              <w:rPr>
                <w:rFonts w:ascii="Times New Roman" w:eastAsia="Times New Roman" w:hAnsi="Times New Roman" w:cs="Times New Roman"/>
                <w:sz w:val="1"/>
              </w:rPr>
            </w:pPr>
          </w:p>
        </w:tc>
        <w:tc>
          <w:tcPr>
            <w:tcW w:w="2020" w:type="dxa"/>
            <w:shd w:val="clear" w:color="auto" w:fill="auto"/>
            <w:vAlign w:val="bottom"/>
          </w:tcPr>
          <w:p w:rsidR="006B6E6B" w:rsidRPr="00065FB6" w:rsidRDefault="006B6E6B">
            <w:pPr>
              <w:spacing w:line="20" w:lineRule="exact"/>
              <w:rPr>
                <w:rFonts w:ascii="Times New Roman" w:eastAsia="Times New Roman" w:hAnsi="Times New Roman" w:cs="Times New Roman"/>
                <w:sz w:val="1"/>
              </w:rPr>
            </w:pPr>
          </w:p>
        </w:tc>
      </w:tr>
      <w:tr w:rsidR="006B6E6B" w:rsidRPr="00065FB6" w:rsidTr="00DF2C6A">
        <w:trPr>
          <w:trHeight w:val="294"/>
        </w:trPr>
        <w:tc>
          <w:tcPr>
            <w:tcW w:w="4529" w:type="dxa"/>
            <w:shd w:val="clear" w:color="auto" w:fill="auto"/>
            <w:vAlign w:val="bottom"/>
          </w:tcPr>
          <w:p w:rsidR="006B6E6B" w:rsidRPr="00065FB6" w:rsidRDefault="002B1D9B" w:rsidP="00A226F6">
            <w:pPr>
              <w:spacing w:line="0" w:lineRule="atLeast"/>
              <w:rPr>
                <w:rFonts w:ascii="Times New Roman" w:hAnsi="Times New Roman" w:cs="Times New Roman"/>
                <w:sz w:val="24"/>
              </w:rPr>
            </w:pPr>
            <w:proofErr w:type="spellStart"/>
            <w:proofErr w:type="gramStart"/>
            <w:r w:rsidRPr="00065FB6">
              <w:rPr>
                <w:rFonts w:ascii="Times New Roman" w:hAnsi="Times New Roman" w:cs="Times New Roman"/>
                <w:sz w:val="24"/>
              </w:rPr>
              <w:t>Arş.Gör</w:t>
            </w:r>
            <w:proofErr w:type="spellEnd"/>
            <w:proofErr w:type="gramEnd"/>
            <w:r w:rsidRPr="00065FB6">
              <w:rPr>
                <w:rFonts w:ascii="Times New Roman" w:hAnsi="Times New Roman" w:cs="Times New Roman"/>
                <w:sz w:val="24"/>
              </w:rPr>
              <w:t xml:space="preserve">. </w:t>
            </w:r>
            <w:r w:rsidR="00A226F6" w:rsidRPr="00A226F6">
              <w:rPr>
                <w:rFonts w:ascii="Times New Roman" w:hAnsi="Times New Roman" w:cs="Times New Roman"/>
                <w:sz w:val="24"/>
              </w:rPr>
              <w:t>Mehmet Cüneyt ÖZBALCI</w:t>
            </w:r>
          </w:p>
        </w:tc>
        <w:tc>
          <w:tcPr>
            <w:tcW w:w="2880" w:type="dxa"/>
            <w:gridSpan w:val="4"/>
            <w:tcBorders>
              <w:bottom w:val="single" w:sz="8" w:space="0" w:color="0563C1"/>
            </w:tcBorders>
            <w:shd w:val="clear" w:color="auto" w:fill="auto"/>
            <w:vAlign w:val="bottom"/>
          </w:tcPr>
          <w:p w:rsidR="006B6E6B" w:rsidRPr="00DF2C6A" w:rsidRDefault="00613537">
            <w:pPr>
              <w:spacing w:line="0" w:lineRule="atLeast"/>
              <w:rPr>
                <w:rFonts w:ascii="Times New Roman" w:hAnsi="Times New Roman" w:cs="Times New Roman"/>
                <w:color w:val="0563C1"/>
                <w:w w:val="98"/>
                <w:sz w:val="24"/>
              </w:rPr>
            </w:pPr>
            <w:hyperlink r:id="rId9" w:history="1">
              <w:r w:rsidR="00DF2C6A" w:rsidRPr="00131BF5">
                <w:rPr>
                  <w:rStyle w:val="Kpr"/>
                  <w:rFonts w:ascii="Helvetica" w:hAnsi="Helvetica"/>
                  <w:sz w:val="21"/>
                  <w:szCs w:val="21"/>
                  <w:shd w:val="clear" w:color="auto" w:fill="FFFFFF"/>
                </w:rPr>
                <w:t>mehmet.ozbalci@btu.edu.tr</w:t>
              </w:r>
            </w:hyperlink>
            <w:r w:rsidR="00DF2C6A">
              <w:rPr>
                <w:rFonts w:ascii="Helvetica" w:hAnsi="Helvetica"/>
                <w:color w:val="555555"/>
                <w:sz w:val="21"/>
                <w:szCs w:val="21"/>
                <w:shd w:val="clear" w:color="auto" w:fill="FFFFFF"/>
              </w:rPr>
              <w:t xml:space="preserve"> </w:t>
            </w:r>
          </w:p>
        </w:tc>
        <w:tc>
          <w:tcPr>
            <w:tcW w:w="2020" w:type="dxa"/>
            <w:shd w:val="clear" w:color="auto" w:fill="auto"/>
            <w:vAlign w:val="bottom"/>
          </w:tcPr>
          <w:p w:rsidR="006B6E6B" w:rsidRPr="00065FB6" w:rsidRDefault="006B6E6B">
            <w:pPr>
              <w:spacing w:line="0" w:lineRule="atLeast"/>
              <w:jc w:val="right"/>
              <w:rPr>
                <w:rFonts w:ascii="Times New Roman" w:hAnsi="Times New Roman" w:cs="Times New Roman"/>
                <w:sz w:val="24"/>
              </w:rPr>
            </w:pPr>
          </w:p>
        </w:tc>
      </w:tr>
      <w:tr w:rsidR="006B6E6B" w:rsidRPr="00065FB6" w:rsidTr="00DF2C6A">
        <w:trPr>
          <w:trHeight w:val="297"/>
        </w:trPr>
        <w:tc>
          <w:tcPr>
            <w:tcW w:w="4529" w:type="dxa"/>
            <w:shd w:val="clear" w:color="auto" w:fill="auto"/>
            <w:vAlign w:val="bottom"/>
          </w:tcPr>
          <w:p w:rsidR="006B6E6B" w:rsidRPr="00065FB6" w:rsidRDefault="002B1D9B" w:rsidP="00FF0585">
            <w:pPr>
              <w:spacing w:line="0" w:lineRule="atLeast"/>
              <w:rPr>
                <w:rFonts w:ascii="Times New Roman" w:hAnsi="Times New Roman" w:cs="Times New Roman"/>
                <w:sz w:val="24"/>
              </w:rPr>
            </w:pPr>
            <w:proofErr w:type="spellStart"/>
            <w:proofErr w:type="gramStart"/>
            <w:r w:rsidRPr="00065FB6">
              <w:rPr>
                <w:rFonts w:ascii="Times New Roman" w:hAnsi="Times New Roman" w:cs="Times New Roman"/>
                <w:sz w:val="24"/>
              </w:rPr>
              <w:t>Arş.Gör</w:t>
            </w:r>
            <w:proofErr w:type="spellEnd"/>
            <w:proofErr w:type="gramEnd"/>
            <w:r w:rsidRPr="00065FB6">
              <w:rPr>
                <w:rFonts w:ascii="Times New Roman" w:hAnsi="Times New Roman" w:cs="Times New Roman"/>
                <w:sz w:val="24"/>
              </w:rPr>
              <w:t xml:space="preserve">. </w:t>
            </w:r>
            <w:r w:rsidR="00FF0585">
              <w:rPr>
                <w:rFonts w:ascii="Times New Roman" w:hAnsi="Times New Roman" w:cs="Times New Roman"/>
                <w:sz w:val="24"/>
              </w:rPr>
              <w:t>Esma İbiş</w:t>
            </w:r>
          </w:p>
        </w:tc>
        <w:tc>
          <w:tcPr>
            <w:tcW w:w="2880" w:type="dxa"/>
            <w:gridSpan w:val="4"/>
            <w:shd w:val="clear" w:color="auto" w:fill="auto"/>
            <w:vAlign w:val="bottom"/>
          </w:tcPr>
          <w:p w:rsidR="006B6E6B" w:rsidRPr="00DF2C6A" w:rsidRDefault="00FF0585" w:rsidP="00FF0585">
            <w:pPr>
              <w:spacing w:line="0" w:lineRule="atLeast"/>
              <w:rPr>
                <w:rFonts w:ascii="Times New Roman" w:hAnsi="Times New Roman" w:cs="Times New Roman"/>
                <w:color w:val="0563C1"/>
                <w:sz w:val="24"/>
              </w:rPr>
            </w:pPr>
            <w:hyperlink r:id="rId10" w:history="1">
              <w:r w:rsidRPr="005D597F">
                <w:rPr>
                  <w:rStyle w:val="Kpr"/>
                  <w:rFonts w:ascii="Helvetica" w:hAnsi="Helvetica"/>
                  <w:sz w:val="21"/>
                  <w:szCs w:val="21"/>
                  <w:shd w:val="clear" w:color="auto" w:fill="FFFFFF"/>
                </w:rPr>
                <w:t>esma.ibis@btu.edu.tr</w:t>
              </w:r>
            </w:hyperlink>
            <w:r w:rsidR="00DF2C6A">
              <w:rPr>
                <w:rFonts w:ascii="Helvetica" w:hAnsi="Helvetica"/>
                <w:color w:val="555555"/>
                <w:sz w:val="21"/>
                <w:szCs w:val="21"/>
                <w:shd w:val="clear" w:color="auto" w:fill="FFFFFF"/>
              </w:rPr>
              <w:t xml:space="preserve"> </w:t>
            </w:r>
          </w:p>
        </w:tc>
        <w:tc>
          <w:tcPr>
            <w:tcW w:w="2020" w:type="dxa"/>
            <w:shd w:val="clear" w:color="auto" w:fill="auto"/>
            <w:vAlign w:val="bottom"/>
          </w:tcPr>
          <w:p w:rsidR="006B6E6B" w:rsidRPr="00065FB6" w:rsidRDefault="006B6E6B">
            <w:pPr>
              <w:spacing w:line="0" w:lineRule="atLeast"/>
              <w:jc w:val="right"/>
              <w:rPr>
                <w:rFonts w:ascii="Times New Roman" w:hAnsi="Times New Roman" w:cs="Times New Roman"/>
                <w:sz w:val="24"/>
              </w:rPr>
            </w:pPr>
          </w:p>
        </w:tc>
      </w:tr>
      <w:tr w:rsidR="006B6E6B" w:rsidRPr="00065FB6" w:rsidTr="00DF2C6A">
        <w:trPr>
          <w:trHeight w:val="20"/>
        </w:trPr>
        <w:tc>
          <w:tcPr>
            <w:tcW w:w="4529" w:type="dxa"/>
            <w:shd w:val="clear" w:color="auto" w:fill="auto"/>
            <w:vAlign w:val="bottom"/>
          </w:tcPr>
          <w:p w:rsidR="006B6E6B" w:rsidRPr="00065FB6" w:rsidRDefault="006B6E6B">
            <w:pPr>
              <w:spacing w:line="20" w:lineRule="exact"/>
              <w:rPr>
                <w:rFonts w:ascii="Times New Roman" w:eastAsia="Times New Roman" w:hAnsi="Times New Roman" w:cs="Times New Roman"/>
                <w:sz w:val="1"/>
              </w:rPr>
            </w:pPr>
          </w:p>
        </w:tc>
        <w:tc>
          <w:tcPr>
            <w:tcW w:w="2040" w:type="dxa"/>
            <w:shd w:val="clear" w:color="auto" w:fill="0563C1"/>
            <w:vAlign w:val="bottom"/>
          </w:tcPr>
          <w:p w:rsidR="006B6E6B" w:rsidRPr="00DF2C6A" w:rsidRDefault="006B6E6B">
            <w:pPr>
              <w:spacing w:line="20" w:lineRule="exact"/>
              <w:rPr>
                <w:rFonts w:ascii="Times New Roman" w:eastAsia="Times New Roman" w:hAnsi="Times New Roman" w:cs="Times New Roman"/>
                <w:sz w:val="1"/>
              </w:rPr>
            </w:pPr>
          </w:p>
        </w:tc>
        <w:tc>
          <w:tcPr>
            <w:tcW w:w="540" w:type="dxa"/>
            <w:gridSpan w:val="2"/>
            <w:shd w:val="clear" w:color="auto" w:fill="auto"/>
            <w:vAlign w:val="bottom"/>
          </w:tcPr>
          <w:p w:rsidR="006B6E6B" w:rsidRPr="00DF2C6A" w:rsidRDefault="006B6E6B">
            <w:pPr>
              <w:spacing w:line="20" w:lineRule="exact"/>
              <w:rPr>
                <w:rFonts w:ascii="Times New Roman" w:eastAsia="Times New Roman" w:hAnsi="Times New Roman" w:cs="Times New Roman"/>
                <w:sz w:val="1"/>
              </w:rPr>
            </w:pPr>
          </w:p>
        </w:tc>
        <w:tc>
          <w:tcPr>
            <w:tcW w:w="300" w:type="dxa"/>
            <w:shd w:val="clear" w:color="auto" w:fill="auto"/>
            <w:vAlign w:val="bottom"/>
          </w:tcPr>
          <w:p w:rsidR="006B6E6B" w:rsidRPr="00065FB6" w:rsidRDefault="006B6E6B">
            <w:pPr>
              <w:spacing w:line="20" w:lineRule="exact"/>
              <w:rPr>
                <w:rFonts w:ascii="Times New Roman" w:eastAsia="Times New Roman" w:hAnsi="Times New Roman" w:cs="Times New Roman"/>
                <w:sz w:val="1"/>
              </w:rPr>
            </w:pPr>
          </w:p>
        </w:tc>
        <w:tc>
          <w:tcPr>
            <w:tcW w:w="2020" w:type="dxa"/>
            <w:shd w:val="clear" w:color="auto" w:fill="auto"/>
            <w:vAlign w:val="bottom"/>
          </w:tcPr>
          <w:p w:rsidR="006B6E6B" w:rsidRPr="00065FB6" w:rsidRDefault="006B6E6B">
            <w:pPr>
              <w:spacing w:line="20" w:lineRule="exact"/>
              <w:rPr>
                <w:rFonts w:ascii="Times New Roman" w:eastAsia="Times New Roman" w:hAnsi="Times New Roman" w:cs="Times New Roman"/>
                <w:sz w:val="1"/>
              </w:rPr>
            </w:pPr>
          </w:p>
        </w:tc>
      </w:tr>
    </w:tbl>
    <w:p w:rsidR="006B6E6B" w:rsidRPr="00065FB6" w:rsidRDefault="006B6E6B">
      <w:pPr>
        <w:rPr>
          <w:rFonts w:ascii="Times New Roman" w:hAnsi="Times New Roman" w:cs="Times New Roman"/>
          <w:sz w:val="24"/>
        </w:rPr>
        <w:sectPr w:rsidR="006B6E6B" w:rsidRPr="00065FB6">
          <w:type w:val="continuous"/>
          <w:pgSz w:w="11900" w:h="16838"/>
          <w:pgMar w:top="182" w:right="946" w:bottom="0" w:left="1133" w:header="0" w:footer="0" w:gutter="0"/>
          <w:cols w:space="0" w:equalWidth="0">
            <w:col w:w="9827"/>
          </w:cols>
          <w:docGrid w:linePitch="360"/>
        </w:sectPr>
      </w:pPr>
    </w:p>
    <w:p w:rsidR="005806B1" w:rsidRPr="00065FB6" w:rsidRDefault="005806B1" w:rsidP="005806B1">
      <w:pPr>
        <w:pStyle w:val="GvdeMetni"/>
        <w:spacing w:before="85"/>
        <w:ind w:left="236"/>
        <w:rPr>
          <w:rFonts w:ascii="Times New Roman" w:hAnsi="Times New Roman" w:cs="Times New Roman"/>
        </w:rPr>
      </w:pPr>
      <w:bookmarkStart w:id="2" w:name="page3"/>
      <w:bookmarkEnd w:id="2"/>
      <w:r w:rsidRPr="00065FB6">
        <w:rPr>
          <w:rFonts w:ascii="Times New Roman" w:hAnsi="Times New Roman" w:cs="Times New Roman"/>
          <w:color w:val="2E5395"/>
          <w:w w:val="95"/>
        </w:rPr>
        <w:lastRenderedPageBreak/>
        <w:t>Deney 1. Ölçü Aletlerinin Tanıtılması</w:t>
      </w:r>
    </w:p>
    <w:p w:rsidR="005806B1" w:rsidRPr="00976522" w:rsidRDefault="005806B1" w:rsidP="005806B1">
      <w:pPr>
        <w:pStyle w:val="GvdeMetni"/>
        <w:spacing w:before="43"/>
        <w:ind w:left="596"/>
        <w:rPr>
          <w:rFonts w:ascii="Times New Roman" w:hAnsi="Times New Roman" w:cs="Times New Roman"/>
          <w:sz w:val="48"/>
          <w:szCs w:val="48"/>
        </w:rPr>
      </w:pPr>
      <w:bookmarkStart w:id="3" w:name="_bookmark4"/>
      <w:bookmarkEnd w:id="3"/>
      <w:r w:rsidRPr="00976522">
        <w:rPr>
          <w:rFonts w:ascii="Times New Roman" w:hAnsi="Times New Roman" w:cs="Times New Roman"/>
          <w:color w:val="C45811"/>
          <w:w w:val="95"/>
          <w:sz w:val="48"/>
          <w:szCs w:val="48"/>
        </w:rPr>
        <w:t>a) Genel Bilgi-Ön Çalışma</w:t>
      </w:r>
    </w:p>
    <w:p w:rsidR="005806B1" w:rsidRPr="00065FB6" w:rsidRDefault="005806B1" w:rsidP="005806B1">
      <w:pPr>
        <w:pStyle w:val="Balk1"/>
        <w:spacing w:before="4"/>
        <w:rPr>
          <w:rFonts w:ascii="Times New Roman" w:hAnsi="Times New Roman" w:cs="Times New Roman"/>
        </w:rPr>
      </w:pPr>
      <w:r w:rsidRPr="00065FB6">
        <w:rPr>
          <w:rFonts w:ascii="Times New Roman" w:hAnsi="Times New Roman" w:cs="Times New Roman"/>
        </w:rPr>
        <w:t>Deneyin Amacı</w:t>
      </w:r>
    </w:p>
    <w:p w:rsidR="005806B1" w:rsidRPr="00065FB6" w:rsidRDefault="005806B1" w:rsidP="005806B1">
      <w:pPr>
        <w:pStyle w:val="GvdeMetni"/>
        <w:spacing w:before="166" w:line="261" w:lineRule="auto"/>
        <w:ind w:left="236" w:right="240" w:firstLine="211"/>
        <w:jc w:val="both"/>
        <w:rPr>
          <w:rFonts w:ascii="Times New Roman" w:hAnsi="Times New Roman" w:cs="Times New Roman"/>
        </w:rPr>
      </w:pPr>
      <w:proofErr w:type="spellStart"/>
      <w:r w:rsidRPr="00065FB6">
        <w:rPr>
          <w:rFonts w:ascii="Times New Roman" w:hAnsi="Times New Roman" w:cs="Times New Roman"/>
          <w:w w:val="90"/>
        </w:rPr>
        <w:t>Breadboard</w:t>
      </w:r>
      <w:proofErr w:type="spellEnd"/>
      <w:r w:rsidRPr="00065FB6">
        <w:rPr>
          <w:rFonts w:ascii="Times New Roman" w:hAnsi="Times New Roman" w:cs="Times New Roman"/>
          <w:spacing w:val="-26"/>
          <w:w w:val="90"/>
        </w:rPr>
        <w:t xml:space="preserve"> </w:t>
      </w:r>
      <w:r w:rsidRPr="00065FB6">
        <w:rPr>
          <w:rFonts w:ascii="Times New Roman" w:hAnsi="Times New Roman" w:cs="Times New Roman"/>
          <w:w w:val="90"/>
        </w:rPr>
        <w:t>üzerinde</w:t>
      </w:r>
      <w:r w:rsidRPr="00065FB6">
        <w:rPr>
          <w:rFonts w:ascii="Times New Roman" w:hAnsi="Times New Roman" w:cs="Times New Roman"/>
          <w:spacing w:val="-24"/>
          <w:w w:val="90"/>
        </w:rPr>
        <w:t xml:space="preserve"> </w:t>
      </w:r>
      <w:r w:rsidRPr="00065FB6">
        <w:rPr>
          <w:rFonts w:ascii="Times New Roman" w:hAnsi="Times New Roman" w:cs="Times New Roman"/>
          <w:w w:val="90"/>
        </w:rPr>
        <w:t>devre</w:t>
      </w:r>
      <w:r w:rsidRPr="00065FB6">
        <w:rPr>
          <w:rFonts w:ascii="Times New Roman" w:hAnsi="Times New Roman" w:cs="Times New Roman"/>
          <w:spacing w:val="-25"/>
          <w:w w:val="90"/>
        </w:rPr>
        <w:t xml:space="preserve"> </w:t>
      </w:r>
      <w:r w:rsidRPr="00065FB6">
        <w:rPr>
          <w:rFonts w:ascii="Times New Roman" w:hAnsi="Times New Roman" w:cs="Times New Roman"/>
          <w:w w:val="90"/>
        </w:rPr>
        <w:t>kurma</w:t>
      </w:r>
      <w:r w:rsidRPr="00065FB6">
        <w:rPr>
          <w:rFonts w:ascii="Times New Roman" w:hAnsi="Times New Roman" w:cs="Times New Roman"/>
          <w:spacing w:val="-25"/>
          <w:w w:val="90"/>
        </w:rPr>
        <w:t xml:space="preserve"> </w:t>
      </w:r>
      <w:r w:rsidRPr="00065FB6">
        <w:rPr>
          <w:rFonts w:ascii="Times New Roman" w:hAnsi="Times New Roman" w:cs="Times New Roman"/>
          <w:w w:val="90"/>
        </w:rPr>
        <w:t>alışkanlığı</w:t>
      </w:r>
      <w:r w:rsidRPr="00065FB6">
        <w:rPr>
          <w:rFonts w:ascii="Times New Roman" w:hAnsi="Times New Roman" w:cs="Times New Roman"/>
          <w:spacing w:val="-25"/>
          <w:w w:val="90"/>
        </w:rPr>
        <w:t xml:space="preserve"> </w:t>
      </w:r>
      <w:r w:rsidRPr="00065FB6">
        <w:rPr>
          <w:rFonts w:ascii="Times New Roman" w:hAnsi="Times New Roman" w:cs="Times New Roman"/>
          <w:w w:val="90"/>
        </w:rPr>
        <w:t>kazanmak</w:t>
      </w:r>
      <w:r w:rsidRPr="00065FB6">
        <w:rPr>
          <w:rFonts w:ascii="Times New Roman" w:hAnsi="Times New Roman" w:cs="Times New Roman"/>
          <w:spacing w:val="-24"/>
          <w:w w:val="90"/>
        </w:rPr>
        <w:t xml:space="preserve"> </w:t>
      </w:r>
      <w:r w:rsidRPr="00065FB6">
        <w:rPr>
          <w:rFonts w:ascii="Times New Roman" w:hAnsi="Times New Roman" w:cs="Times New Roman"/>
          <w:w w:val="90"/>
        </w:rPr>
        <w:t>ve</w:t>
      </w:r>
      <w:r w:rsidRPr="00065FB6">
        <w:rPr>
          <w:rFonts w:ascii="Times New Roman" w:hAnsi="Times New Roman" w:cs="Times New Roman"/>
          <w:spacing w:val="-25"/>
          <w:w w:val="90"/>
        </w:rPr>
        <w:t xml:space="preserve"> </w:t>
      </w:r>
      <w:r w:rsidRPr="00065FB6">
        <w:rPr>
          <w:rFonts w:ascii="Times New Roman" w:hAnsi="Times New Roman" w:cs="Times New Roman"/>
          <w:w w:val="90"/>
        </w:rPr>
        <w:t>elektrik</w:t>
      </w:r>
      <w:r w:rsidRPr="00065FB6">
        <w:rPr>
          <w:rFonts w:ascii="Times New Roman" w:hAnsi="Times New Roman" w:cs="Times New Roman"/>
          <w:spacing w:val="-26"/>
          <w:w w:val="90"/>
        </w:rPr>
        <w:t xml:space="preserve"> </w:t>
      </w:r>
      <w:r w:rsidRPr="00065FB6">
        <w:rPr>
          <w:rFonts w:ascii="Times New Roman" w:hAnsi="Times New Roman" w:cs="Times New Roman"/>
          <w:w w:val="90"/>
        </w:rPr>
        <w:t xml:space="preserve">devrelerindeki </w:t>
      </w:r>
      <w:r w:rsidRPr="00065FB6">
        <w:rPr>
          <w:rFonts w:ascii="Times New Roman" w:hAnsi="Times New Roman" w:cs="Times New Roman"/>
          <w:w w:val="95"/>
        </w:rPr>
        <w:t>akım,</w:t>
      </w:r>
      <w:r w:rsidRPr="00065FB6">
        <w:rPr>
          <w:rFonts w:ascii="Times New Roman" w:hAnsi="Times New Roman" w:cs="Times New Roman"/>
          <w:spacing w:val="-35"/>
          <w:w w:val="95"/>
        </w:rPr>
        <w:t xml:space="preserve"> </w:t>
      </w:r>
      <w:r w:rsidRPr="00065FB6">
        <w:rPr>
          <w:rFonts w:ascii="Times New Roman" w:hAnsi="Times New Roman" w:cs="Times New Roman"/>
          <w:w w:val="95"/>
        </w:rPr>
        <w:t>gerilim,</w:t>
      </w:r>
      <w:r w:rsidRPr="00065FB6">
        <w:rPr>
          <w:rFonts w:ascii="Times New Roman" w:hAnsi="Times New Roman" w:cs="Times New Roman"/>
          <w:spacing w:val="-34"/>
          <w:w w:val="95"/>
        </w:rPr>
        <w:t xml:space="preserve"> </w:t>
      </w:r>
      <w:r w:rsidRPr="00065FB6">
        <w:rPr>
          <w:rFonts w:ascii="Times New Roman" w:hAnsi="Times New Roman" w:cs="Times New Roman"/>
          <w:w w:val="95"/>
        </w:rPr>
        <w:t>direnç</w:t>
      </w:r>
      <w:r w:rsidRPr="00065FB6">
        <w:rPr>
          <w:rFonts w:ascii="Times New Roman" w:hAnsi="Times New Roman" w:cs="Times New Roman"/>
          <w:spacing w:val="-35"/>
          <w:w w:val="95"/>
        </w:rPr>
        <w:t xml:space="preserve"> </w:t>
      </w:r>
      <w:r w:rsidRPr="00065FB6">
        <w:rPr>
          <w:rFonts w:ascii="Times New Roman" w:hAnsi="Times New Roman" w:cs="Times New Roman"/>
          <w:w w:val="95"/>
        </w:rPr>
        <w:t>gibi</w:t>
      </w:r>
      <w:r w:rsidRPr="00065FB6">
        <w:rPr>
          <w:rFonts w:ascii="Times New Roman" w:hAnsi="Times New Roman" w:cs="Times New Roman"/>
          <w:spacing w:val="-35"/>
          <w:w w:val="95"/>
        </w:rPr>
        <w:t xml:space="preserve"> </w:t>
      </w:r>
      <w:r w:rsidRPr="00065FB6">
        <w:rPr>
          <w:rFonts w:ascii="Times New Roman" w:hAnsi="Times New Roman" w:cs="Times New Roman"/>
          <w:w w:val="95"/>
        </w:rPr>
        <w:t>fiziksel</w:t>
      </w:r>
      <w:r w:rsidRPr="00065FB6">
        <w:rPr>
          <w:rFonts w:ascii="Times New Roman" w:hAnsi="Times New Roman" w:cs="Times New Roman"/>
          <w:spacing w:val="-35"/>
          <w:w w:val="95"/>
        </w:rPr>
        <w:t xml:space="preserve"> </w:t>
      </w:r>
      <w:r w:rsidRPr="00065FB6">
        <w:rPr>
          <w:rFonts w:ascii="Times New Roman" w:hAnsi="Times New Roman" w:cs="Times New Roman"/>
          <w:w w:val="95"/>
        </w:rPr>
        <w:t>büyüklükleri</w:t>
      </w:r>
      <w:r w:rsidRPr="00065FB6">
        <w:rPr>
          <w:rFonts w:ascii="Times New Roman" w:hAnsi="Times New Roman" w:cs="Times New Roman"/>
          <w:spacing w:val="-32"/>
          <w:w w:val="95"/>
        </w:rPr>
        <w:t xml:space="preserve"> </w:t>
      </w:r>
      <w:r w:rsidRPr="00065FB6">
        <w:rPr>
          <w:rFonts w:ascii="Times New Roman" w:hAnsi="Times New Roman" w:cs="Times New Roman"/>
          <w:w w:val="95"/>
        </w:rPr>
        <w:t>ölçmeyi</w:t>
      </w:r>
      <w:r w:rsidRPr="00065FB6">
        <w:rPr>
          <w:rFonts w:ascii="Times New Roman" w:hAnsi="Times New Roman" w:cs="Times New Roman"/>
          <w:spacing w:val="-35"/>
          <w:w w:val="95"/>
        </w:rPr>
        <w:t xml:space="preserve"> </w:t>
      </w:r>
      <w:r w:rsidRPr="00065FB6">
        <w:rPr>
          <w:rFonts w:ascii="Times New Roman" w:hAnsi="Times New Roman" w:cs="Times New Roman"/>
          <w:w w:val="95"/>
        </w:rPr>
        <w:t>öğrenmek</w:t>
      </w:r>
    </w:p>
    <w:p w:rsidR="005806B1" w:rsidRPr="00065FB6" w:rsidRDefault="005806B1" w:rsidP="005806B1">
      <w:pPr>
        <w:pStyle w:val="GvdeMetni"/>
        <w:rPr>
          <w:rFonts w:ascii="Times New Roman" w:hAnsi="Times New Roman" w:cs="Times New Roman"/>
          <w:sz w:val="26"/>
        </w:rPr>
      </w:pPr>
    </w:p>
    <w:p w:rsidR="005806B1" w:rsidRPr="00065FB6" w:rsidRDefault="005806B1" w:rsidP="005806B1">
      <w:pPr>
        <w:pStyle w:val="Balk1"/>
        <w:rPr>
          <w:rFonts w:ascii="Times New Roman" w:hAnsi="Times New Roman" w:cs="Times New Roman"/>
        </w:rPr>
      </w:pPr>
      <w:r w:rsidRPr="00065FB6">
        <w:rPr>
          <w:rFonts w:ascii="Times New Roman" w:hAnsi="Times New Roman" w:cs="Times New Roman"/>
        </w:rPr>
        <w:t>Önbilgi</w:t>
      </w:r>
    </w:p>
    <w:p w:rsidR="005806B1" w:rsidRPr="00065FB6" w:rsidRDefault="005806B1" w:rsidP="005806B1">
      <w:pPr>
        <w:pStyle w:val="ListeParagraf"/>
        <w:numPr>
          <w:ilvl w:val="0"/>
          <w:numId w:val="36"/>
        </w:numPr>
        <w:tabs>
          <w:tab w:val="left" w:pos="435"/>
        </w:tabs>
        <w:spacing w:before="169"/>
        <w:rPr>
          <w:rFonts w:ascii="Times New Roman" w:hAnsi="Times New Roman" w:cs="Times New Roman"/>
          <w:b/>
          <w:sz w:val="24"/>
        </w:rPr>
      </w:pPr>
      <w:r w:rsidRPr="00065FB6">
        <w:rPr>
          <w:rFonts w:ascii="Times New Roman" w:hAnsi="Times New Roman" w:cs="Times New Roman"/>
          <w:spacing w:val="-60"/>
          <w:sz w:val="24"/>
          <w:u w:val="single"/>
        </w:rPr>
        <w:t xml:space="preserve"> </w:t>
      </w:r>
      <w:r w:rsidRPr="00065FB6">
        <w:rPr>
          <w:rFonts w:ascii="Times New Roman" w:hAnsi="Times New Roman" w:cs="Times New Roman"/>
          <w:b/>
          <w:sz w:val="24"/>
          <w:u w:val="single"/>
        </w:rPr>
        <w:t>Deney Ekipmanlarının</w:t>
      </w:r>
      <w:r w:rsidRPr="00065FB6">
        <w:rPr>
          <w:rFonts w:ascii="Times New Roman" w:hAnsi="Times New Roman" w:cs="Times New Roman"/>
          <w:b/>
          <w:spacing w:val="-26"/>
          <w:sz w:val="24"/>
          <w:u w:val="single"/>
        </w:rPr>
        <w:t xml:space="preserve"> </w:t>
      </w:r>
      <w:r w:rsidRPr="00065FB6">
        <w:rPr>
          <w:rFonts w:ascii="Times New Roman" w:hAnsi="Times New Roman" w:cs="Times New Roman"/>
          <w:b/>
          <w:sz w:val="24"/>
          <w:u w:val="single"/>
        </w:rPr>
        <w:t>Tanıtılması</w:t>
      </w:r>
    </w:p>
    <w:p w:rsidR="005806B1" w:rsidRPr="00065FB6" w:rsidRDefault="005806B1" w:rsidP="005806B1">
      <w:pPr>
        <w:pStyle w:val="GvdeMetni"/>
        <w:spacing w:before="2"/>
        <w:rPr>
          <w:rFonts w:ascii="Times New Roman" w:hAnsi="Times New Roman" w:cs="Times New Roman"/>
          <w:sz w:val="25"/>
        </w:rPr>
      </w:pPr>
    </w:p>
    <w:p w:rsidR="005806B1" w:rsidRPr="00065FB6" w:rsidRDefault="005806B1" w:rsidP="005806B1">
      <w:pPr>
        <w:pStyle w:val="Balk1"/>
        <w:numPr>
          <w:ilvl w:val="0"/>
          <w:numId w:val="35"/>
        </w:numPr>
        <w:tabs>
          <w:tab w:val="left" w:pos="529"/>
        </w:tabs>
        <w:ind w:left="528" w:hanging="293"/>
        <w:rPr>
          <w:rFonts w:ascii="Times New Roman" w:hAnsi="Times New Roman" w:cs="Times New Roman"/>
        </w:rPr>
      </w:pPr>
      <w:r w:rsidRPr="00065FB6">
        <w:rPr>
          <w:rFonts w:ascii="Times New Roman" w:hAnsi="Times New Roman" w:cs="Times New Roman"/>
          <w:w w:val="95"/>
        </w:rPr>
        <w:t>DC Güç</w:t>
      </w:r>
      <w:r w:rsidRPr="00065FB6">
        <w:rPr>
          <w:rFonts w:ascii="Times New Roman" w:hAnsi="Times New Roman" w:cs="Times New Roman"/>
          <w:spacing w:val="-15"/>
          <w:w w:val="95"/>
        </w:rPr>
        <w:t xml:space="preserve"> </w:t>
      </w:r>
      <w:r w:rsidRPr="00065FB6">
        <w:rPr>
          <w:rFonts w:ascii="Times New Roman" w:hAnsi="Times New Roman" w:cs="Times New Roman"/>
          <w:w w:val="95"/>
        </w:rPr>
        <w:t>Kaynağı</w:t>
      </w:r>
    </w:p>
    <w:p w:rsidR="005806B1" w:rsidRPr="00065FB6" w:rsidRDefault="005806B1" w:rsidP="005806B1">
      <w:pPr>
        <w:pStyle w:val="GvdeMetni"/>
        <w:spacing w:before="5"/>
        <w:rPr>
          <w:rFonts w:ascii="Times New Roman" w:hAnsi="Times New Roman" w:cs="Times New Roman"/>
          <w:b/>
          <w:sz w:val="25"/>
        </w:rPr>
      </w:pPr>
    </w:p>
    <w:p w:rsidR="005806B1" w:rsidRPr="00065FB6" w:rsidRDefault="00C4155D" w:rsidP="008413E6">
      <w:pPr>
        <w:pStyle w:val="GvdeMetni"/>
        <w:jc w:val="both"/>
        <w:rPr>
          <w:rFonts w:ascii="Times New Roman" w:hAnsi="Times New Roman" w:cs="Times New Roman"/>
          <w:sz w:val="20"/>
        </w:rPr>
      </w:pPr>
      <w:r w:rsidRPr="00C4155D">
        <w:rPr>
          <w:rFonts w:ascii="Times New Roman" w:hAnsi="Times New Roman" w:cs="Times New Roman"/>
          <w:w w:val="85"/>
        </w:rPr>
        <w:t xml:space="preserve">DC güç kaynakları, elektronik devreleri çalıştırma zamanına bağlı olarak yön ve </w:t>
      </w:r>
      <w:r>
        <w:rPr>
          <w:rFonts w:ascii="Times New Roman" w:hAnsi="Times New Roman" w:cs="Times New Roman"/>
          <w:w w:val="85"/>
        </w:rPr>
        <w:t>şiddeti</w:t>
      </w:r>
      <w:r w:rsidRPr="00C4155D">
        <w:rPr>
          <w:rFonts w:ascii="Times New Roman" w:hAnsi="Times New Roman" w:cs="Times New Roman"/>
          <w:w w:val="85"/>
        </w:rPr>
        <w:t xml:space="preserve"> değiştirmeyen elektrik sinyalleri üretir. DC güç kaynağının vermesini istediğimiz voltaj değeri, kaynak üzerinde bulunan ayar düğmesi ile ayarlanır. Kaynağın çektiği ayarlanmış voltaj ve akım dijital ekranda izlenir. </w:t>
      </w:r>
      <w:r>
        <w:rPr>
          <w:rFonts w:ascii="Times New Roman" w:hAnsi="Times New Roman" w:cs="Times New Roman"/>
          <w:w w:val="85"/>
        </w:rPr>
        <w:t>A</w:t>
      </w:r>
      <w:r w:rsidRPr="00C4155D">
        <w:rPr>
          <w:rFonts w:ascii="Times New Roman" w:hAnsi="Times New Roman" w:cs="Times New Roman"/>
          <w:w w:val="85"/>
        </w:rPr>
        <w:t>yarlanabilir gerilim -30V &lt;</w:t>
      </w:r>
      <w:proofErr w:type="spellStart"/>
      <w:r w:rsidRPr="00C4155D">
        <w:rPr>
          <w:rFonts w:ascii="Times New Roman" w:hAnsi="Times New Roman" w:cs="Times New Roman"/>
          <w:w w:val="85"/>
        </w:rPr>
        <w:t>Vistenen</w:t>
      </w:r>
      <w:proofErr w:type="spellEnd"/>
      <w:r w:rsidRPr="00C4155D">
        <w:rPr>
          <w:rFonts w:ascii="Times New Roman" w:hAnsi="Times New Roman" w:cs="Times New Roman"/>
          <w:w w:val="85"/>
        </w:rPr>
        <w:t xml:space="preserve"> &lt;+30 V ise </w:t>
      </w:r>
      <w:r>
        <w:rPr>
          <w:rFonts w:ascii="Times New Roman" w:hAnsi="Times New Roman" w:cs="Times New Roman"/>
          <w:w w:val="85"/>
        </w:rPr>
        <w:t>a</w:t>
      </w:r>
      <w:r w:rsidRPr="00C4155D">
        <w:rPr>
          <w:rFonts w:ascii="Times New Roman" w:hAnsi="Times New Roman" w:cs="Times New Roman"/>
          <w:w w:val="85"/>
        </w:rPr>
        <w:t>nalog devre tasarımlarında kullanılır. TTL devre tasarımlarında güç kaynağının sabit gerilimi (+ 5 V) kullanılır.</w:t>
      </w:r>
    </w:p>
    <w:p w:rsidR="005806B1" w:rsidRPr="00065FB6" w:rsidRDefault="00367B7E" w:rsidP="005806B1">
      <w:pPr>
        <w:pStyle w:val="GvdeMetni"/>
        <w:spacing w:before="1"/>
        <w:rPr>
          <w:rFonts w:ascii="Times New Roman" w:hAnsi="Times New Roman" w:cs="Times New Roman"/>
          <w:sz w:val="12"/>
        </w:rPr>
      </w:pPr>
      <w:r w:rsidRPr="00065FB6">
        <w:rPr>
          <w:rFonts w:ascii="Times New Roman" w:hAnsi="Times New Roman" w:cs="Times New Roman"/>
          <w:noProof/>
          <w:lang w:eastAsia="tr-TR"/>
        </w:rPr>
        <w:drawing>
          <wp:anchor distT="0" distB="0" distL="0" distR="0" simplePos="0" relativeHeight="251660288" behindDoc="0" locked="0" layoutInCell="1" allowOverlap="1">
            <wp:simplePos x="0" y="0"/>
            <wp:positionH relativeFrom="page">
              <wp:posOffset>2009140</wp:posOffset>
            </wp:positionH>
            <wp:positionV relativeFrom="paragraph">
              <wp:posOffset>114300</wp:posOffset>
            </wp:positionV>
            <wp:extent cx="3561715" cy="2284730"/>
            <wp:effectExtent l="0" t="0" r="0" b="0"/>
            <wp:wrapTopAndBottom/>
            <wp:docPr id="4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1715" cy="2284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6B1" w:rsidRPr="00065FB6" w:rsidRDefault="005806B1" w:rsidP="005806B1">
      <w:pPr>
        <w:pStyle w:val="GvdeMetni"/>
        <w:rPr>
          <w:rFonts w:ascii="Times New Roman" w:hAnsi="Times New Roman" w:cs="Times New Roman"/>
          <w:sz w:val="28"/>
        </w:rPr>
      </w:pPr>
    </w:p>
    <w:p w:rsidR="005806B1" w:rsidRPr="00065FB6" w:rsidRDefault="005806B1" w:rsidP="005806B1">
      <w:pPr>
        <w:spacing w:before="184"/>
        <w:jc w:val="center"/>
        <w:rPr>
          <w:rFonts w:ascii="Times New Roman" w:hAnsi="Times New Roman" w:cs="Times New Roman"/>
          <w:i/>
          <w:sz w:val="24"/>
        </w:rPr>
      </w:pPr>
      <w:r w:rsidRPr="00065FB6">
        <w:rPr>
          <w:rFonts w:ascii="Times New Roman" w:hAnsi="Times New Roman" w:cs="Times New Roman"/>
          <w:i/>
          <w:sz w:val="24"/>
        </w:rPr>
        <w:t>Fotoğraf 2: DC Güç Kaynağı</w:t>
      </w:r>
    </w:p>
    <w:p w:rsidR="005806B1" w:rsidRPr="00065FB6" w:rsidRDefault="005806B1" w:rsidP="005806B1">
      <w:pPr>
        <w:pStyle w:val="GvdeMetni"/>
        <w:rPr>
          <w:rFonts w:ascii="Times New Roman" w:hAnsi="Times New Roman" w:cs="Times New Roman"/>
          <w:i/>
          <w:sz w:val="20"/>
        </w:rPr>
      </w:pPr>
    </w:p>
    <w:p w:rsidR="005806B1" w:rsidRPr="00065FB6" w:rsidRDefault="005806B1" w:rsidP="005806B1">
      <w:pPr>
        <w:pStyle w:val="GvdeMetni"/>
        <w:rPr>
          <w:rFonts w:ascii="Times New Roman" w:hAnsi="Times New Roman" w:cs="Times New Roman"/>
          <w:i/>
          <w:sz w:val="20"/>
        </w:rPr>
      </w:pPr>
    </w:p>
    <w:p w:rsidR="005806B1" w:rsidRPr="00065FB6" w:rsidRDefault="005806B1" w:rsidP="005806B1">
      <w:pPr>
        <w:pStyle w:val="GvdeMetni"/>
        <w:rPr>
          <w:rFonts w:ascii="Times New Roman" w:hAnsi="Times New Roman" w:cs="Times New Roman"/>
          <w:i/>
          <w:sz w:val="20"/>
        </w:rPr>
      </w:pPr>
    </w:p>
    <w:p w:rsidR="005806B1" w:rsidRPr="00065FB6" w:rsidRDefault="00367B7E" w:rsidP="005806B1">
      <w:pPr>
        <w:pStyle w:val="GvdeMetni"/>
        <w:spacing w:before="6"/>
        <w:rPr>
          <w:rFonts w:ascii="Times New Roman" w:hAnsi="Times New Roman" w:cs="Times New Roman"/>
          <w:i/>
          <w:sz w:val="27"/>
        </w:rPr>
      </w:pPr>
      <w:r w:rsidRPr="00065FB6">
        <w:rPr>
          <w:rFonts w:ascii="Times New Roman" w:hAnsi="Times New Roman" w:cs="Times New Roman"/>
          <w:noProof/>
          <w:lang w:eastAsia="tr-TR"/>
        </w:rPr>
        <w:drawing>
          <wp:anchor distT="0" distB="0" distL="0" distR="0" simplePos="0" relativeHeight="251661312" behindDoc="0" locked="0" layoutInCell="1" allowOverlap="1">
            <wp:simplePos x="0" y="0"/>
            <wp:positionH relativeFrom="page">
              <wp:posOffset>940435</wp:posOffset>
            </wp:positionH>
            <wp:positionV relativeFrom="paragraph">
              <wp:posOffset>229870</wp:posOffset>
            </wp:positionV>
            <wp:extent cx="5716905" cy="1419225"/>
            <wp:effectExtent l="0" t="0" r="0" b="0"/>
            <wp:wrapTopAndBottom/>
            <wp:docPr id="4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6B1" w:rsidRPr="00065FB6" w:rsidRDefault="005806B1" w:rsidP="005806B1">
      <w:pPr>
        <w:pStyle w:val="GvdeMetni"/>
        <w:spacing w:before="7"/>
        <w:rPr>
          <w:rFonts w:ascii="Times New Roman" w:hAnsi="Times New Roman" w:cs="Times New Roman"/>
          <w:i/>
          <w:sz w:val="34"/>
        </w:rPr>
      </w:pPr>
    </w:p>
    <w:p w:rsidR="005806B1" w:rsidRPr="00065FB6" w:rsidRDefault="005806B1" w:rsidP="005806B1">
      <w:pPr>
        <w:tabs>
          <w:tab w:val="left" w:pos="5208"/>
        </w:tabs>
        <w:ind w:right="1"/>
        <w:jc w:val="center"/>
        <w:rPr>
          <w:rFonts w:ascii="Times New Roman" w:hAnsi="Times New Roman" w:cs="Times New Roman"/>
          <w:i/>
          <w:sz w:val="24"/>
        </w:rPr>
      </w:pPr>
      <w:r w:rsidRPr="00065FB6">
        <w:rPr>
          <w:rFonts w:ascii="Times New Roman" w:hAnsi="Times New Roman" w:cs="Times New Roman"/>
          <w:i/>
          <w:sz w:val="24"/>
        </w:rPr>
        <w:t>Şekil 1: a) DC</w:t>
      </w:r>
      <w:r w:rsidRPr="00065FB6">
        <w:rPr>
          <w:rFonts w:ascii="Times New Roman" w:hAnsi="Times New Roman" w:cs="Times New Roman"/>
          <w:i/>
          <w:spacing w:val="-7"/>
          <w:sz w:val="24"/>
        </w:rPr>
        <w:t xml:space="preserve"> </w:t>
      </w:r>
      <w:r w:rsidRPr="00065FB6">
        <w:rPr>
          <w:rFonts w:ascii="Times New Roman" w:hAnsi="Times New Roman" w:cs="Times New Roman"/>
          <w:i/>
          <w:sz w:val="24"/>
        </w:rPr>
        <w:t>Gerilim</w:t>
      </w:r>
      <w:r w:rsidRPr="00065FB6">
        <w:rPr>
          <w:rFonts w:ascii="Times New Roman" w:hAnsi="Times New Roman" w:cs="Times New Roman"/>
          <w:i/>
          <w:spacing w:val="-2"/>
          <w:sz w:val="24"/>
        </w:rPr>
        <w:t xml:space="preserve"> </w:t>
      </w:r>
      <w:r w:rsidRPr="00065FB6">
        <w:rPr>
          <w:rFonts w:ascii="Times New Roman" w:hAnsi="Times New Roman" w:cs="Times New Roman"/>
          <w:i/>
          <w:sz w:val="24"/>
        </w:rPr>
        <w:t>Sinyali,</w:t>
      </w:r>
      <w:r w:rsidRPr="00065FB6">
        <w:rPr>
          <w:rFonts w:ascii="Times New Roman" w:hAnsi="Times New Roman" w:cs="Times New Roman"/>
          <w:i/>
          <w:sz w:val="24"/>
        </w:rPr>
        <w:tab/>
        <w:t>b) DC Akım</w:t>
      </w:r>
      <w:r w:rsidRPr="00065FB6">
        <w:rPr>
          <w:rFonts w:ascii="Times New Roman" w:hAnsi="Times New Roman" w:cs="Times New Roman"/>
          <w:i/>
          <w:spacing w:val="-1"/>
          <w:sz w:val="24"/>
        </w:rPr>
        <w:t xml:space="preserve"> </w:t>
      </w:r>
      <w:r w:rsidRPr="00065FB6">
        <w:rPr>
          <w:rFonts w:ascii="Times New Roman" w:hAnsi="Times New Roman" w:cs="Times New Roman"/>
          <w:i/>
          <w:sz w:val="24"/>
        </w:rPr>
        <w:t>Sinyali</w:t>
      </w:r>
    </w:p>
    <w:p w:rsidR="005806B1" w:rsidRPr="00065FB6" w:rsidRDefault="005806B1" w:rsidP="005806B1">
      <w:pPr>
        <w:jc w:val="center"/>
        <w:rPr>
          <w:rFonts w:ascii="Times New Roman" w:hAnsi="Times New Roman" w:cs="Times New Roman"/>
          <w:sz w:val="24"/>
        </w:rPr>
        <w:sectPr w:rsidR="005806B1" w:rsidRPr="00065FB6">
          <w:footerReference w:type="default" r:id="rId13"/>
          <w:pgSz w:w="11910" w:h="16840"/>
          <w:pgMar w:top="1320" w:right="1180" w:bottom="1200" w:left="1180" w:header="0" w:footer="1000" w:gutter="0"/>
          <w:cols w:space="708"/>
        </w:sectPr>
      </w:pPr>
    </w:p>
    <w:p w:rsidR="005806B1" w:rsidRPr="00065FB6" w:rsidRDefault="005806B1" w:rsidP="005806B1">
      <w:pPr>
        <w:pStyle w:val="Balk1"/>
        <w:numPr>
          <w:ilvl w:val="0"/>
          <w:numId w:val="35"/>
        </w:numPr>
        <w:tabs>
          <w:tab w:val="left" w:pos="501"/>
        </w:tabs>
        <w:spacing w:before="85"/>
        <w:ind w:left="500" w:hanging="265"/>
        <w:rPr>
          <w:rFonts w:ascii="Times New Roman" w:hAnsi="Times New Roman" w:cs="Times New Roman"/>
        </w:rPr>
      </w:pPr>
      <w:r w:rsidRPr="00065FB6">
        <w:rPr>
          <w:rFonts w:ascii="Times New Roman" w:hAnsi="Times New Roman" w:cs="Times New Roman"/>
        </w:rPr>
        <w:lastRenderedPageBreak/>
        <w:t>İşaret Üreteci (Fonksiyon</w:t>
      </w:r>
      <w:r w:rsidRPr="00065FB6">
        <w:rPr>
          <w:rFonts w:ascii="Times New Roman" w:hAnsi="Times New Roman" w:cs="Times New Roman"/>
          <w:spacing w:val="-45"/>
        </w:rPr>
        <w:t xml:space="preserve"> </w:t>
      </w:r>
      <w:r w:rsidRPr="00065FB6">
        <w:rPr>
          <w:rFonts w:ascii="Times New Roman" w:hAnsi="Times New Roman" w:cs="Times New Roman"/>
        </w:rPr>
        <w:t>Jeneratörü)</w:t>
      </w:r>
    </w:p>
    <w:p w:rsidR="005806B1" w:rsidRPr="00065FB6" w:rsidRDefault="005806B1" w:rsidP="005806B1">
      <w:pPr>
        <w:pStyle w:val="GvdeMetni"/>
        <w:spacing w:before="7"/>
        <w:rPr>
          <w:rFonts w:ascii="Times New Roman" w:hAnsi="Times New Roman" w:cs="Times New Roman"/>
          <w:b/>
          <w:sz w:val="25"/>
        </w:rPr>
      </w:pPr>
    </w:p>
    <w:p w:rsidR="005806B1" w:rsidRPr="00065FB6" w:rsidRDefault="00C4155D" w:rsidP="005806B1">
      <w:pPr>
        <w:pStyle w:val="GvdeMetni"/>
        <w:spacing w:before="1" w:line="256" w:lineRule="auto"/>
        <w:ind w:left="236" w:firstLine="211"/>
        <w:rPr>
          <w:rFonts w:ascii="Times New Roman" w:hAnsi="Times New Roman" w:cs="Times New Roman"/>
        </w:rPr>
      </w:pPr>
      <w:r w:rsidRPr="00C4155D">
        <w:rPr>
          <w:rFonts w:ascii="Times New Roman" w:hAnsi="Times New Roman" w:cs="Times New Roman"/>
          <w:w w:val="85"/>
        </w:rPr>
        <w:t xml:space="preserve">Sinyal oluşturucu, belirli alt ve üst sınırlar </w:t>
      </w:r>
      <w:proofErr w:type="gramStart"/>
      <w:r w:rsidRPr="00C4155D">
        <w:rPr>
          <w:rFonts w:ascii="Times New Roman" w:hAnsi="Times New Roman" w:cs="Times New Roman"/>
          <w:w w:val="85"/>
        </w:rPr>
        <w:t>dahilinde</w:t>
      </w:r>
      <w:proofErr w:type="gramEnd"/>
      <w:r w:rsidRPr="00C4155D">
        <w:rPr>
          <w:rFonts w:ascii="Times New Roman" w:hAnsi="Times New Roman" w:cs="Times New Roman"/>
          <w:w w:val="85"/>
        </w:rPr>
        <w:t xml:space="preserve"> istenen genlik ve frekansta sinüs, kare, üçgen gibi dalga formları üretebilir.</w:t>
      </w:r>
    </w:p>
    <w:p w:rsidR="005806B1" w:rsidRPr="00065FB6" w:rsidRDefault="00367B7E" w:rsidP="005806B1">
      <w:pPr>
        <w:pStyle w:val="GvdeMetni"/>
        <w:spacing w:before="5"/>
        <w:rPr>
          <w:rFonts w:ascii="Times New Roman" w:hAnsi="Times New Roman" w:cs="Times New Roman"/>
          <w:sz w:val="22"/>
        </w:rPr>
      </w:pPr>
      <w:r w:rsidRPr="00065FB6">
        <w:rPr>
          <w:rFonts w:ascii="Times New Roman" w:hAnsi="Times New Roman" w:cs="Times New Roman"/>
          <w:noProof/>
          <w:lang w:eastAsia="tr-TR"/>
        </w:rPr>
        <w:drawing>
          <wp:anchor distT="0" distB="0" distL="0" distR="0" simplePos="0" relativeHeight="251662336" behindDoc="0" locked="0" layoutInCell="1" allowOverlap="1">
            <wp:simplePos x="0" y="0"/>
            <wp:positionH relativeFrom="page">
              <wp:posOffset>2046605</wp:posOffset>
            </wp:positionH>
            <wp:positionV relativeFrom="paragraph">
              <wp:posOffset>191135</wp:posOffset>
            </wp:positionV>
            <wp:extent cx="3505835" cy="2243455"/>
            <wp:effectExtent l="0" t="0" r="0" b="0"/>
            <wp:wrapTopAndBottom/>
            <wp:docPr id="42" name="image8.jpeg" descr="http://www.egerate-store.com/Pub/OdesisMc/_Root/1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descr="http://www.egerate-store.com/Pub/OdesisMc/_Root/136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835" cy="2243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6B1" w:rsidRPr="00065FB6" w:rsidRDefault="005806B1" w:rsidP="005806B1">
      <w:pPr>
        <w:pStyle w:val="GvdeMetni"/>
        <w:spacing w:before="10"/>
        <w:rPr>
          <w:rFonts w:ascii="Times New Roman" w:hAnsi="Times New Roman" w:cs="Times New Roman"/>
        </w:rPr>
      </w:pPr>
    </w:p>
    <w:p w:rsidR="005806B1" w:rsidRPr="00065FB6" w:rsidRDefault="005806B1" w:rsidP="005806B1">
      <w:pPr>
        <w:spacing w:before="100"/>
        <w:jc w:val="center"/>
        <w:rPr>
          <w:rFonts w:ascii="Times New Roman" w:hAnsi="Times New Roman" w:cs="Times New Roman"/>
          <w:i/>
          <w:sz w:val="24"/>
        </w:rPr>
      </w:pPr>
      <w:r w:rsidRPr="00065FB6">
        <w:rPr>
          <w:rFonts w:ascii="Times New Roman" w:hAnsi="Times New Roman" w:cs="Times New Roman"/>
          <w:i/>
          <w:sz w:val="24"/>
        </w:rPr>
        <w:t>Fotoğraf 3: Fonksiyon Jeneratörü</w:t>
      </w:r>
    </w:p>
    <w:p w:rsidR="005806B1" w:rsidRPr="00065FB6" w:rsidRDefault="005806B1" w:rsidP="005806B1">
      <w:pPr>
        <w:pStyle w:val="GvdeMetni"/>
        <w:spacing w:before="7"/>
        <w:rPr>
          <w:rFonts w:ascii="Times New Roman" w:hAnsi="Times New Roman" w:cs="Times New Roman"/>
          <w:i/>
        </w:rPr>
      </w:pPr>
    </w:p>
    <w:p w:rsidR="005806B1" w:rsidRPr="00065FB6" w:rsidRDefault="005806B1" w:rsidP="005806B1">
      <w:pPr>
        <w:pStyle w:val="Balk1"/>
        <w:numPr>
          <w:ilvl w:val="0"/>
          <w:numId w:val="35"/>
        </w:numPr>
        <w:tabs>
          <w:tab w:val="left" w:pos="531"/>
        </w:tabs>
        <w:ind w:left="530" w:hanging="295"/>
        <w:rPr>
          <w:rFonts w:ascii="Times New Roman" w:hAnsi="Times New Roman" w:cs="Times New Roman"/>
        </w:rPr>
      </w:pPr>
      <w:proofErr w:type="spellStart"/>
      <w:r w:rsidRPr="00065FB6">
        <w:rPr>
          <w:rFonts w:ascii="Times New Roman" w:hAnsi="Times New Roman" w:cs="Times New Roman"/>
        </w:rPr>
        <w:t>Multimetre</w:t>
      </w:r>
      <w:proofErr w:type="spellEnd"/>
    </w:p>
    <w:p w:rsidR="005806B1" w:rsidRPr="00065FB6" w:rsidRDefault="005806B1" w:rsidP="005806B1">
      <w:pPr>
        <w:pStyle w:val="GvdeMetni"/>
        <w:spacing w:before="1"/>
        <w:rPr>
          <w:rFonts w:ascii="Times New Roman" w:hAnsi="Times New Roman" w:cs="Times New Roman"/>
          <w:b/>
          <w:sz w:val="16"/>
        </w:rPr>
      </w:pPr>
    </w:p>
    <w:p w:rsidR="005806B1" w:rsidRPr="00065FB6" w:rsidRDefault="00C4155D" w:rsidP="005806B1">
      <w:pPr>
        <w:pStyle w:val="GvdeMetni"/>
        <w:spacing w:before="106" w:line="242" w:lineRule="auto"/>
        <w:ind w:left="236" w:right="235" w:firstLine="211"/>
        <w:jc w:val="both"/>
        <w:rPr>
          <w:rFonts w:ascii="Times New Roman" w:hAnsi="Times New Roman" w:cs="Times New Roman"/>
        </w:rPr>
      </w:pPr>
      <w:r w:rsidRPr="00C4155D">
        <w:rPr>
          <w:rFonts w:ascii="Times New Roman" w:hAnsi="Times New Roman" w:cs="Times New Roman"/>
          <w:w w:val="85"/>
        </w:rPr>
        <w:t xml:space="preserve">Akım, gerilim ve direnç ölçümü gibi temel ölçümlere ek olarak, </w:t>
      </w:r>
      <w:proofErr w:type="spellStart"/>
      <w:r w:rsidRPr="00C4155D">
        <w:rPr>
          <w:rFonts w:ascii="Times New Roman" w:hAnsi="Times New Roman" w:cs="Times New Roman"/>
          <w:w w:val="85"/>
        </w:rPr>
        <w:t>kapasitans</w:t>
      </w:r>
      <w:proofErr w:type="spellEnd"/>
      <w:r w:rsidRPr="00C4155D">
        <w:rPr>
          <w:rFonts w:ascii="Times New Roman" w:hAnsi="Times New Roman" w:cs="Times New Roman"/>
          <w:w w:val="85"/>
        </w:rPr>
        <w:t xml:space="preserve">, </w:t>
      </w:r>
      <w:proofErr w:type="spellStart"/>
      <w:r w:rsidRPr="00C4155D">
        <w:rPr>
          <w:rFonts w:ascii="Times New Roman" w:hAnsi="Times New Roman" w:cs="Times New Roman"/>
          <w:w w:val="85"/>
        </w:rPr>
        <w:t>endüktans</w:t>
      </w:r>
      <w:proofErr w:type="spellEnd"/>
      <w:r w:rsidRPr="00C4155D">
        <w:rPr>
          <w:rFonts w:ascii="Times New Roman" w:hAnsi="Times New Roman" w:cs="Times New Roman"/>
          <w:w w:val="85"/>
        </w:rPr>
        <w:t xml:space="preserve">, diyot, </w:t>
      </w:r>
      <w:proofErr w:type="spellStart"/>
      <w:r w:rsidRPr="00C4155D">
        <w:rPr>
          <w:rFonts w:ascii="Times New Roman" w:hAnsi="Times New Roman" w:cs="Times New Roman"/>
          <w:w w:val="85"/>
        </w:rPr>
        <w:t>transistör</w:t>
      </w:r>
      <w:proofErr w:type="spellEnd"/>
      <w:r w:rsidRPr="00C4155D">
        <w:rPr>
          <w:rFonts w:ascii="Times New Roman" w:hAnsi="Times New Roman" w:cs="Times New Roman"/>
          <w:w w:val="85"/>
        </w:rPr>
        <w:t xml:space="preserve">, frekans ve iletkenlik gibi elektriksel büyüklükleri ölçebilen bir ölçüm cihazına </w:t>
      </w:r>
      <w:proofErr w:type="spellStart"/>
      <w:r w:rsidRPr="00C4155D">
        <w:rPr>
          <w:rFonts w:ascii="Times New Roman" w:hAnsi="Times New Roman" w:cs="Times New Roman"/>
          <w:w w:val="85"/>
        </w:rPr>
        <w:t>Multimetre</w:t>
      </w:r>
      <w:proofErr w:type="spellEnd"/>
      <w:r w:rsidRPr="00C4155D">
        <w:rPr>
          <w:rFonts w:ascii="Times New Roman" w:hAnsi="Times New Roman" w:cs="Times New Roman"/>
          <w:w w:val="85"/>
        </w:rPr>
        <w:t xml:space="preserve"> denir. Analog ve dijital olmak üzere iki tür </w:t>
      </w:r>
      <w:proofErr w:type="spellStart"/>
      <w:r w:rsidRPr="00C4155D">
        <w:rPr>
          <w:rFonts w:ascii="Times New Roman" w:hAnsi="Times New Roman" w:cs="Times New Roman"/>
          <w:w w:val="85"/>
        </w:rPr>
        <w:t>multimetre</w:t>
      </w:r>
      <w:proofErr w:type="spellEnd"/>
      <w:r w:rsidRPr="00C4155D">
        <w:rPr>
          <w:rFonts w:ascii="Times New Roman" w:hAnsi="Times New Roman" w:cs="Times New Roman"/>
          <w:w w:val="85"/>
        </w:rPr>
        <w:t xml:space="preserve"> vardır. Ölçülen değeri bir ölçek üzerinde sapan bir gösterge (veya benzer mekanik hareket) ile gösteren bir ölçüm aletine analog </w:t>
      </w:r>
      <w:proofErr w:type="spellStart"/>
      <w:r w:rsidRPr="00C4155D">
        <w:rPr>
          <w:rFonts w:ascii="Times New Roman" w:hAnsi="Times New Roman" w:cs="Times New Roman"/>
          <w:w w:val="85"/>
        </w:rPr>
        <w:t>multimetre</w:t>
      </w:r>
      <w:proofErr w:type="spellEnd"/>
      <w:r w:rsidRPr="00C4155D">
        <w:rPr>
          <w:rFonts w:ascii="Times New Roman" w:hAnsi="Times New Roman" w:cs="Times New Roman"/>
          <w:w w:val="85"/>
        </w:rPr>
        <w:t xml:space="preserve"> denir. Ölçülen değeri sayısal olarak dijital bir göstergede gösteren ölçüm cihazına dijital </w:t>
      </w:r>
      <w:proofErr w:type="spellStart"/>
      <w:r w:rsidRPr="00C4155D">
        <w:rPr>
          <w:rFonts w:ascii="Times New Roman" w:hAnsi="Times New Roman" w:cs="Times New Roman"/>
          <w:w w:val="85"/>
        </w:rPr>
        <w:t>multimetre</w:t>
      </w:r>
      <w:proofErr w:type="spellEnd"/>
      <w:r w:rsidRPr="00C4155D">
        <w:rPr>
          <w:rFonts w:ascii="Times New Roman" w:hAnsi="Times New Roman" w:cs="Times New Roman"/>
          <w:w w:val="85"/>
        </w:rPr>
        <w:t xml:space="preserve"> denir</w:t>
      </w:r>
      <w:proofErr w:type="gramStart"/>
      <w:r w:rsidRPr="00C4155D">
        <w:rPr>
          <w:rFonts w:ascii="Times New Roman" w:hAnsi="Times New Roman" w:cs="Times New Roman"/>
          <w:w w:val="85"/>
        </w:rPr>
        <w:t>.</w:t>
      </w:r>
      <w:r w:rsidR="005806B1" w:rsidRPr="00065FB6">
        <w:rPr>
          <w:rFonts w:ascii="Times New Roman" w:hAnsi="Times New Roman" w:cs="Times New Roman"/>
          <w:w w:val="95"/>
        </w:rPr>
        <w:t>.</w:t>
      </w:r>
      <w:proofErr w:type="gramEnd"/>
    </w:p>
    <w:p w:rsidR="005806B1" w:rsidRPr="00065FB6" w:rsidRDefault="005806B1" w:rsidP="005806B1">
      <w:pPr>
        <w:pStyle w:val="GvdeMetni"/>
        <w:rPr>
          <w:rFonts w:ascii="Times New Roman" w:hAnsi="Times New Roman" w:cs="Times New Roman"/>
          <w:sz w:val="20"/>
        </w:rPr>
      </w:pPr>
    </w:p>
    <w:p w:rsidR="005806B1" w:rsidRPr="00065FB6" w:rsidRDefault="00367B7E" w:rsidP="005806B1">
      <w:pPr>
        <w:pStyle w:val="GvdeMetni"/>
        <w:spacing w:before="11"/>
        <w:rPr>
          <w:rFonts w:ascii="Times New Roman" w:hAnsi="Times New Roman" w:cs="Times New Roman"/>
          <w:sz w:val="29"/>
        </w:rPr>
      </w:pPr>
      <w:r w:rsidRPr="00065FB6">
        <w:rPr>
          <w:rFonts w:ascii="Times New Roman" w:hAnsi="Times New Roman" w:cs="Times New Roman"/>
          <w:noProof/>
          <w:lang w:eastAsia="tr-TR"/>
        </w:rPr>
        <w:drawing>
          <wp:anchor distT="0" distB="0" distL="0" distR="0" simplePos="0" relativeHeight="251663360" behindDoc="0" locked="0" layoutInCell="1" allowOverlap="1">
            <wp:simplePos x="0" y="0"/>
            <wp:positionH relativeFrom="page">
              <wp:posOffset>1562100</wp:posOffset>
            </wp:positionH>
            <wp:positionV relativeFrom="paragraph">
              <wp:posOffset>345440</wp:posOffset>
            </wp:positionV>
            <wp:extent cx="1607185" cy="2251710"/>
            <wp:effectExtent l="0" t="0" r="0" b="0"/>
            <wp:wrapTopAndBottom/>
            <wp:docPr id="4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185" cy="2251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5FB6">
        <w:rPr>
          <w:rFonts w:ascii="Times New Roman" w:hAnsi="Times New Roman" w:cs="Times New Roman"/>
          <w:noProof/>
          <w:lang w:eastAsia="tr-TR"/>
        </w:rPr>
        <w:drawing>
          <wp:anchor distT="0" distB="0" distL="0" distR="0" simplePos="0" relativeHeight="251664384" behindDoc="0" locked="0" layoutInCell="1" allowOverlap="1">
            <wp:simplePos x="0" y="0"/>
            <wp:positionH relativeFrom="page">
              <wp:posOffset>4524375</wp:posOffset>
            </wp:positionH>
            <wp:positionV relativeFrom="paragraph">
              <wp:posOffset>246380</wp:posOffset>
            </wp:positionV>
            <wp:extent cx="1357630" cy="2610485"/>
            <wp:effectExtent l="0" t="0" r="0" b="0"/>
            <wp:wrapTopAndBottom/>
            <wp:docPr id="38"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7630" cy="2610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6B1" w:rsidRPr="00065FB6" w:rsidRDefault="005806B1" w:rsidP="005806B1">
      <w:pPr>
        <w:pStyle w:val="GvdeMetni"/>
        <w:rPr>
          <w:rFonts w:ascii="Times New Roman" w:hAnsi="Times New Roman" w:cs="Times New Roman"/>
          <w:sz w:val="28"/>
        </w:rPr>
      </w:pPr>
    </w:p>
    <w:p w:rsidR="005806B1" w:rsidRPr="00065FB6" w:rsidRDefault="005806B1" w:rsidP="005806B1">
      <w:pPr>
        <w:tabs>
          <w:tab w:val="left" w:pos="4956"/>
        </w:tabs>
        <w:spacing w:before="207"/>
        <w:ind w:right="1"/>
        <w:jc w:val="center"/>
        <w:rPr>
          <w:rFonts w:ascii="Times New Roman" w:hAnsi="Times New Roman" w:cs="Times New Roman"/>
          <w:i/>
          <w:sz w:val="24"/>
        </w:rPr>
      </w:pPr>
      <w:r w:rsidRPr="00065FB6">
        <w:rPr>
          <w:rFonts w:ascii="Times New Roman" w:hAnsi="Times New Roman" w:cs="Times New Roman"/>
          <w:i/>
          <w:sz w:val="24"/>
        </w:rPr>
        <w:t>Fotoğraf 4: a)</w:t>
      </w:r>
      <w:r w:rsidRPr="00065FB6">
        <w:rPr>
          <w:rFonts w:ascii="Times New Roman" w:hAnsi="Times New Roman" w:cs="Times New Roman"/>
          <w:i/>
          <w:spacing w:val="-8"/>
          <w:sz w:val="24"/>
        </w:rPr>
        <w:t xml:space="preserve"> </w:t>
      </w:r>
      <w:r w:rsidRPr="00065FB6">
        <w:rPr>
          <w:rFonts w:ascii="Times New Roman" w:hAnsi="Times New Roman" w:cs="Times New Roman"/>
          <w:i/>
          <w:sz w:val="24"/>
        </w:rPr>
        <w:t>Analog</w:t>
      </w:r>
      <w:r w:rsidRPr="00065FB6">
        <w:rPr>
          <w:rFonts w:ascii="Times New Roman" w:hAnsi="Times New Roman" w:cs="Times New Roman"/>
          <w:i/>
          <w:spacing w:val="-2"/>
          <w:sz w:val="24"/>
        </w:rPr>
        <w:t xml:space="preserve"> </w:t>
      </w:r>
      <w:proofErr w:type="spellStart"/>
      <w:r w:rsidRPr="00065FB6">
        <w:rPr>
          <w:rFonts w:ascii="Times New Roman" w:hAnsi="Times New Roman" w:cs="Times New Roman"/>
          <w:i/>
          <w:sz w:val="24"/>
        </w:rPr>
        <w:t>Multimetre</w:t>
      </w:r>
      <w:proofErr w:type="spellEnd"/>
      <w:r w:rsidRPr="00065FB6">
        <w:rPr>
          <w:rFonts w:ascii="Times New Roman" w:hAnsi="Times New Roman" w:cs="Times New Roman"/>
          <w:i/>
          <w:sz w:val="24"/>
        </w:rPr>
        <w:tab/>
        <w:t xml:space="preserve">b) </w:t>
      </w:r>
      <w:proofErr w:type="spellStart"/>
      <w:r w:rsidRPr="00065FB6">
        <w:rPr>
          <w:rFonts w:ascii="Times New Roman" w:hAnsi="Times New Roman" w:cs="Times New Roman"/>
          <w:i/>
          <w:sz w:val="24"/>
        </w:rPr>
        <w:t>Digital</w:t>
      </w:r>
      <w:proofErr w:type="spellEnd"/>
      <w:r w:rsidRPr="00065FB6">
        <w:rPr>
          <w:rFonts w:ascii="Times New Roman" w:hAnsi="Times New Roman" w:cs="Times New Roman"/>
          <w:i/>
          <w:spacing w:val="-1"/>
          <w:sz w:val="24"/>
        </w:rPr>
        <w:t xml:space="preserve"> </w:t>
      </w:r>
      <w:proofErr w:type="spellStart"/>
      <w:r w:rsidRPr="00065FB6">
        <w:rPr>
          <w:rFonts w:ascii="Times New Roman" w:hAnsi="Times New Roman" w:cs="Times New Roman"/>
          <w:i/>
          <w:sz w:val="24"/>
        </w:rPr>
        <w:t>Multimetre</w:t>
      </w:r>
      <w:proofErr w:type="spellEnd"/>
    </w:p>
    <w:p w:rsidR="005806B1" w:rsidRPr="00065FB6" w:rsidRDefault="005806B1" w:rsidP="005806B1">
      <w:pPr>
        <w:jc w:val="center"/>
        <w:rPr>
          <w:rFonts w:ascii="Times New Roman" w:hAnsi="Times New Roman" w:cs="Times New Roman"/>
          <w:sz w:val="24"/>
        </w:rPr>
        <w:sectPr w:rsidR="005806B1" w:rsidRPr="00065FB6">
          <w:pgSz w:w="11910" w:h="16840"/>
          <w:pgMar w:top="1320" w:right="1180" w:bottom="1200" w:left="1180" w:header="0" w:footer="1000" w:gutter="0"/>
          <w:cols w:space="708"/>
        </w:sectPr>
      </w:pPr>
    </w:p>
    <w:p w:rsidR="005806B1" w:rsidRPr="00065FB6" w:rsidRDefault="00367B7E" w:rsidP="005806B1">
      <w:pPr>
        <w:pStyle w:val="Balk1"/>
        <w:spacing w:before="85"/>
        <w:rPr>
          <w:rFonts w:ascii="Times New Roman" w:hAnsi="Times New Roman" w:cs="Times New Roman"/>
        </w:rPr>
      </w:pPr>
      <w:r w:rsidRPr="00065FB6">
        <w:rPr>
          <w:rFonts w:ascii="Times New Roman" w:hAnsi="Times New Roman" w:cs="Times New Roman"/>
          <w:noProof/>
          <w:lang w:eastAsia="tr-TR"/>
        </w:rPr>
        <w:lastRenderedPageBreak/>
        <w:drawing>
          <wp:anchor distT="0" distB="0" distL="0" distR="0" simplePos="0" relativeHeight="251670528" behindDoc="1" locked="0" layoutInCell="1" allowOverlap="1">
            <wp:simplePos x="0" y="0"/>
            <wp:positionH relativeFrom="page">
              <wp:posOffset>3859530</wp:posOffset>
            </wp:positionH>
            <wp:positionV relativeFrom="page">
              <wp:posOffset>4980940</wp:posOffset>
            </wp:positionV>
            <wp:extent cx="187960" cy="188595"/>
            <wp:effectExtent l="0" t="0" r="0" b="0"/>
            <wp:wrapNone/>
            <wp:docPr id="36"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 cy="1885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806B1" w:rsidRPr="00065FB6">
        <w:rPr>
          <w:rFonts w:ascii="Times New Roman" w:hAnsi="Times New Roman" w:cs="Times New Roman"/>
        </w:rPr>
        <w:t>Multimetre</w:t>
      </w:r>
      <w:proofErr w:type="spellEnd"/>
      <w:r w:rsidR="005806B1" w:rsidRPr="00065FB6">
        <w:rPr>
          <w:rFonts w:ascii="Times New Roman" w:hAnsi="Times New Roman" w:cs="Times New Roman"/>
        </w:rPr>
        <w:t xml:space="preserve"> Ayar Düğmeleri</w:t>
      </w:r>
    </w:p>
    <w:p w:rsidR="005806B1" w:rsidRPr="00065FB6" w:rsidRDefault="00367B7E" w:rsidP="005806B1">
      <w:pPr>
        <w:pStyle w:val="GvdeMetni"/>
        <w:spacing w:before="10"/>
        <w:rPr>
          <w:rFonts w:ascii="Times New Roman" w:hAnsi="Times New Roman" w:cs="Times New Roman"/>
          <w:b/>
          <w:sz w:val="12"/>
        </w:rPr>
      </w:pPr>
      <w:r w:rsidRPr="00065FB6">
        <w:rPr>
          <w:rFonts w:ascii="Times New Roman" w:hAnsi="Times New Roman" w:cs="Times New Roman"/>
          <w:noProof/>
          <w:lang w:eastAsia="tr-TR"/>
        </w:rPr>
        <w:drawing>
          <wp:anchor distT="0" distB="0" distL="0" distR="0" simplePos="0" relativeHeight="251665408" behindDoc="0" locked="0" layoutInCell="1" allowOverlap="1">
            <wp:simplePos x="0" y="0"/>
            <wp:positionH relativeFrom="page">
              <wp:posOffset>2491740</wp:posOffset>
            </wp:positionH>
            <wp:positionV relativeFrom="paragraph">
              <wp:posOffset>118110</wp:posOffset>
            </wp:positionV>
            <wp:extent cx="2554605" cy="1365885"/>
            <wp:effectExtent l="0" t="0" r="0" b="0"/>
            <wp:wrapTopAndBottom/>
            <wp:docPr id="34"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4605" cy="1365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6B1" w:rsidRPr="00065FB6" w:rsidRDefault="005806B1" w:rsidP="005806B1">
      <w:pPr>
        <w:pStyle w:val="GvdeMetni"/>
        <w:rPr>
          <w:rFonts w:ascii="Times New Roman" w:hAnsi="Times New Roman" w:cs="Times New Roman"/>
          <w:b/>
          <w:sz w:val="27"/>
        </w:rPr>
      </w:pPr>
    </w:p>
    <w:p w:rsidR="005806B1" w:rsidRPr="00065FB6" w:rsidRDefault="005806B1" w:rsidP="005806B1">
      <w:pPr>
        <w:ind w:right="5"/>
        <w:jc w:val="center"/>
        <w:rPr>
          <w:rFonts w:ascii="Times New Roman" w:hAnsi="Times New Roman" w:cs="Times New Roman"/>
          <w:i/>
          <w:sz w:val="24"/>
        </w:rPr>
      </w:pPr>
      <w:r w:rsidRPr="00065FB6">
        <w:rPr>
          <w:rFonts w:ascii="Times New Roman" w:hAnsi="Times New Roman" w:cs="Times New Roman"/>
          <w:i/>
          <w:sz w:val="24"/>
        </w:rPr>
        <w:t xml:space="preserve">Şekil 2: a) </w:t>
      </w:r>
      <w:proofErr w:type="spellStart"/>
      <w:r w:rsidRPr="00065FB6">
        <w:rPr>
          <w:rFonts w:ascii="Times New Roman" w:hAnsi="Times New Roman" w:cs="Times New Roman"/>
          <w:i/>
          <w:sz w:val="24"/>
        </w:rPr>
        <w:t>Multimetre</w:t>
      </w:r>
      <w:proofErr w:type="spellEnd"/>
      <w:r w:rsidRPr="00065FB6">
        <w:rPr>
          <w:rFonts w:ascii="Times New Roman" w:hAnsi="Times New Roman" w:cs="Times New Roman"/>
          <w:i/>
          <w:sz w:val="24"/>
        </w:rPr>
        <w:t xml:space="preserve"> Elektriksel Büyüklük ve Kademe Ayarı Seçim Kısmı</w:t>
      </w:r>
    </w:p>
    <w:p w:rsidR="005806B1" w:rsidRPr="00065FB6" w:rsidRDefault="005806B1" w:rsidP="005806B1">
      <w:pPr>
        <w:pStyle w:val="GvdeMetni"/>
        <w:rPr>
          <w:rFonts w:ascii="Times New Roman" w:hAnsi="Times New Roman" w:cs="Times New Roman"/>
          <w:i/>
          <w:sz w:val="20"/>
        </w:rPr>
      </w:pPr>
    </w:p>
    <w:p w:rsidR="005806B1" w:rsidRPr="00065FB6" w:rsidRDefault="005806B1" w:rsidP="005806B1">
      <w:pPr>
        <w:pStyle w:val="GvdeMetni"/>
        <w:spacing w:before="7" w:after="1"/>
        <w:rPr>
          <w:rFonts w:ascii="Times New Roman" w:hAnsi="Times New Roman" w:cs="Times New Roman"/>
          <w:i/>
          <w:sz w:val="17"/>
        </w:rPr>
      </w:pPr>
    </w:p>
    <w:tbl>
      <w:tblPr>
        <w:tblStyle w:val="TableNormal"/>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40"/>
        <w:gridCol w:w="4650"/>
      </w:tblGrid>
      <w:tr w:rsidR="005806B1" w:rsidRPr="00065FB6" w:rsidTr="00F01198">
        <w:trPr>
          <w:trHeight w:val="1377"/>
        </w:trPr>
        <w:tc>
          <w:tcPr>
            <w:tcW w:w="4640" w:type="dxa"/>
          </w:tcPr>
          <w:p w:rsidR="005806B1" w:rsidRPr="00065FB6" w:rsidRDefault="00367B7E" w:rsidP="00F01198">
            <w:pPr>
              <w:pStyle w:val="TableParagraph"/>
              <w:spacing w:before="50"/>
              <w:ind w:left="129"/>
              <w:rPr>
                <w:rFonts w:ascii="Times New Roman" w:hAnsi="Times New Roman" w:cs="Times New Roman"/>
                <w:b/>
                <w:sz w:val="20"/>
              </w:rPr>
            </w:pPr>
            <w:r w:rsidRPr="00065FB6">
              <w:rPr>
                <w:rFonts w:ascii="Times New Roman" w:hAnsi="Times New Roman" w:cs="Times New Roman"/>
                <w:noProof/>
                <w:position w:val="2"/>
                <w:lang w:eastAsia="tr-TR"/>
              </w:rPr>
              <w:drawing>
                <wp:inline distT="0" distB="0" distL="0" distR="0">
                  <wp:extent cx="205740" cy="190500"/>
                  <wp:effectExtent l="0" t="0" r="0" b="0"/>
                  <wp:docPr id="2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 cy="190500"/>
                          </a:xfrm>
                          <a:prstGeom prst="rect">
                            <a:avLst/>
                          </a:prstGeom>
                          <a:noFill/>
                          <a:ln>
                            <a:noFill/>
                          </a:ln>
                        </pic:spPr>
                      </pic:pic>
                    </a:graphicData>
                  </a:graphic>
                </wp:inline>
              </w:drawing>
            </w:r>
            <w:r w:rsidR="005806B1" w:rsidRPr="00065FB6">
              <w:rPr>
                <w:rFonts w:ascii="Times New Roman" w:hAnsi="Times New Roman" w:cs="Times New Roman"/>
                <w:spacing w:val="-18"/>
                <w:sz w:val="20"/>
              </w:rPr>
              <w:t xml:space="preserve"> </w:t>
            </w:r>
            <w:r w:rsidR="005806B1" w:rsidRPr="00065FB6">
              <w:rPr>
                <w:rFonts w:ascii="Times New Roman" w:hAnsi="Times New Roman" w:cs="Times New Roman"/>
                <w:b/>
                <w:w w:val="95"/>
                <w:sz w:val="20"/>
              </w:rPr>
              <w:t>OFF</w:t>
            </w:r>
            <w:r w:rsidR="005806B1" w:rsidRPr="00065FB6">
              <w:rPr>
                <w:rFonts w:ascii="Times New Roman" w:hAnsi="Times New Roman" w:cs="Times New Roman"/>
                <w:b/>
                <w:spacing w:val="-8"/>
                <w:w w:val="95"/>
                <w:sz w:val="20"/>
              </w:rPr>
              <w:t xml:space="preserve"> </w:t>
            </w:r>
            <w:proofErr w:type="spellStart"/>
            <w:r w:rsidR="005806B1" w:rsidRPr="00065FB6">
              <w:rPr>
                <w:rFonts w:ascii="Times New Roman" w:hAnsi="Times New Roman" w:cs="Times New Roman"/>
                <w:b/>
                <w:w w:val="95"/>
                <w:sz w:val="20"/>
              </w:rPr>
              <w:t>konumu</w:t>
            </w:r>
            <w:proofErr w:type="spellEnd"/>
          </w:p>
          <w:p w:rsidR="005806B1" w:rsidRPr="00065FB6" w:rsidRDefault="005806B1" w:rsidP="00F01198">
            <w:pPr>
              <w:pStyle w:val="TableParagraph"/>
              <w:spacing w:before="6"/>
              <w:ind w:left="108"/>
              <w:rPr>
                <w:rFonts w:ascii="Times New Roman" w:hAnsi="Times New Roman" w:cs="Times New Roman"/>
                <w:sz w:val="20"/>
              </w:rPr>
            </w:pPr>
            <w:proofErr w:type="spellStart"/>
            <w:r w:rsidRPr="00065FB6">
              <w:rPr>
                <w:rFonts w:ascii="Times New Roman" w:hAnsi="Times New Roman" w:cs="Times New Roman"/>
                <w:w w:val="95"/>
                <w:sz w:val="20"/>
              </w:rPr>
              <w:t>Cihazı</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kapatmak</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için</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kullanılır</w:t>
            </w:r>
            <w:proofErr w:type="spellEnd"/>
            <w:r w:rsidRPr="00065FB6">
              <w:rPr>
                <w:rFonts w:ascii="Times New Roman" w:hAnsi="Times New Roman" w:cs="Times New Roman"/>
                <w:w w:val="95"/>
                <w:sz w:val="20"/>
              </w:rPr>
              <w:t>.</w:t>
            </w:r>
          </w:p>
        </w:tc>
        <w:tc>
          <w:tcPr>
            <w:tcW w:w="4650" w:type="dxa"/>
          </w:tcPr>
          <w:p w:rsidR="005806B1" w:rsidRPr="00065FB6" w:rsidRDefault="00367B7E" w:rsidP="00F01198">
            <w:pPr>
              <w:pStyle w:val="TableParagraph"/>
              <w:spacing w:before="21"/>
              <w:ind w:left="109"/>
              <w:rPr>
                <w:rFonts w:ascii="Times New Roman" w:hAnsi="Times New Roman" w:cs="Times New Roman"/>
                <w:b/>
                <w:sz w:val="20"/>
              </w:rPr>
            </w:pPr>
            <w:r w:rsidRPr="00065FB6">
              <w:rPr>
                <w:rFonts w:ascii="Times New Roman" w:hAnsi="Times New Roman" w:cs="Times New Roman"/>
                <w:noProof/>
                <w:position w:val="2"/>
                <w:lang w:eastAsia="tr-TR"/>
              </w:rPr>
              <w:drawing>
                <wp:inline distT="0" distB="0" distL="0" distR="0">
                  <wp:extent cx="213360" cy="205740"/>
                  <wp:effectExtent l="0" t="0" r="0" b="0"/>
                  <wp:docPr id="24"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 cy="205740"/>
                          </a:xfrm>
                          <a:prstGeom prst="rect">
                            <a:avLst/>
                          </a:prstGeom>
                          <a:noFill/>
                          <a:ln>
                            <a:noFill/>
                          </a:ln>
                        </pic:spPr>
                      </pic:pic>
                    </a:graphicData>
                  </a:graphic>
                </wp:inline>
              </w:drawing>
            </w:r>
            <w:r w:rsidR="005806B1" w:rsidRPr="00065FB6">
              <w:rPr>
                <w:rFonts w:ascii="Times New Roman" w:hAnsi="Times New Roman" w:cs="Times New Roman"/>
                <w:b/>
                <w:sz w:val="20"/>
              </w:rPr>
              <w:t>mA</w:t>
            </w:r>
            <w:r w:rsidR="005806B1" w:rsidRPr="00065FB6">
              <w:rPr>
                <w:rFonts w:ascii="Times New Roman" w:hAnsi="Times New Roman" w:cs="Times New Roman"/>
                <w:b/>
                <w:spacing w:val="-11"/>
                <w:sz w:val="20"/>
              </w:rPr>
              <w:t xml:space="preserve"> </w:t>
            </w:r>
            <w:proofErr w:type="spellStart"/>
            <w:r w:rsidR="005806B1" w:rsidRPr="00065FB6">
              <w:rPr>
                <w:rFonts w:ascii="Times New Roman" w:hAnsi="Times New Roman" w:cs="Times New Roman"/>
                <w:b/>
                <w:sz w:val="20"/>
              </w:rPr>
              <w:t>konumu</w:t>
            </w:r>
            <w:proofErr w:type="spellEnd"/>
          </w:p>
          <w:p w:rsidR="005806B1" w:rsidRPr="00065FB6" w:rsidRDefault="005806B1" w:rsidP="005806B1">
            <w:pPr>
              <w:pStyle w:val="TableParagraph"/>
              <w:numPr>
                <w:ilvl w:val="0"/>
                <w:numId w:val="34"/>
              </w:numPr>
              <w:tabs>
                <w:tab w:val="left" w:pos="263"/>
              </w:tabs>
              <w:spacing w:before="6"/>
              <w:ind w:right="101" w:firstLine="0"/>
              <w:rPr>
                <w:rFonts w:ascii="Times New Roman" w:hAnsi="Times New Roman" w:cs="Times New Roman"/>
                <w:sz w:val="20"/>
              </w:rPr>
            </w:pPr>
            <w:proofErr w:type="spellStart"/>
            <w:r w:rsidRPr="00065FB6">
              <w:rPr>
                <w:rFonts w:ascii="Times New Roman" w:hAnsi="Times New Roman" w:cs="Times New Roman"/>
                <w:w w:val="85"/>
                <w:sz w:val="20"/>
              </w:rPr>
              <w:t>İşlevi</w:t>
            </w:r>
            <w:proofErr w:type="spellEnd"/>
            <w:r w:rsidRPr="00065FB6">
              <w:rPr>
                <w:rFonts w:ascii="Times New Roman" w:hAnsi="Times New Roman" w:cs="Times New Roman"/>
                <w:w w:val="85"/>
                <w:sz w:val="20"/>
              </w:rPr>
              <w:t>:</w:t>
            </w:r>
            <w:r w:rsidRPr="00065FB6">
              <w:rPr>
                <w:rFonts w:ascii="Times New Roman" w:hAnsi="Times New Roman" w:cs="Times New Roman"/>
                <w:spacing w:val="-12"/>
                <w:w w:val="85"/>
                <w:sz w:val="20"/>
              </w:rPr>
              <w:t xml:space="preserve"> </w:t>
            </w:r>
            <w:r w:rsidRPr="00065FB6">
              <w:rPr>
                <w:rFonts w:ascii="Times New Roman" w:hAnsi="Times New Roman" w:cs="Times New Roman"/>
                <w:w w:val="85"/>
                <w:sz w:val="20"/>
              </w:rPr>
              <w:t>AC</w:t>
            </w:r>
            <w:r w:rsidRPr="00065FB6">
              <w:rPr>
                <w:rFonts w:ascii="Times New Roman" w:hAnsi="Times New Roman" w:cs="Times New Roman"/>
                <w:spacing w:val="-9"/>
                <w:w w:val="85"/>
                <w:sz w:val="20"/>
              </w:rPr>
              <w:t xml:space="preserve"> </w:t>
            </w:r>
            <w:proofErr w:type="spellStart"/>
            <w:r w:rsidRPr="00065FB6">
              <w:rPr>
                <w:rFonts w:ascii="Times New Roman" w:hAnsi="Times New Roman" w:cs="Times New Roman"/>
                <w:w w:val="85"/>
                <w:sz w:val="20"/>
              </w:rPr>
              <w:t>akım</w:t>
            </w:r>
            <w:proofErr w:type="spellEnd"/>
            <w:r w:rsidRPr="00065FB6">
              <w:rPr>
                <w:rFonts w:ascii="Times New Roman" w:hAnsi="Times New Roman" w:cs="Times New Roman"/>
                <w:spacing w:val="-12"/>
                <w:w w:val="85"/>
                <w:sz w:val="20"/>
              </w:rPr>
              <w:t xml:space="preserve"> </w:t>
            </w:r>
            <w:r w:rsidRPr="00065FB6">
              <w:rPr>
                <w:rFonts w:ascii="Times New Roman" w:hAnsi="Times New Roman" w:cs="Times New Roman"/>
                <w:w w:val="85"/>
                <w:sz w:val="20"/>
              </w:rPr>
              <w:t>(</w:t>
            </w:r>
            <w:proofErr w:type="spellStart"/>
            <w:r w:rsidRPr="00065FB6">
              <w:rPr>
                <w:rFonts w:ascii="Times New Roman" w:hAnsi="Times New Roman" w:cs="Times New Roman"/>
                <w:w w:val="85"/>
                <w:sz w:val="20"/>
              </w:rPr>
              <w:t>mili</w:t>
            </w:r>
            <w:proofErr w:type="spellEnd"/>
            <w:r w:rsidRPr="00065FB6">
              <w:rPr>
                <w:rFonts w:ascii="Times New Roman" w:hAnsi="Times New Roman" w:cs="Times New Roman"/>
                <w:spacing w:val="-11"/>
                <w:w w:val="85"/>
                <w:sz w:val="20"/>
              </w:rPr>
              <w:t xml:space="preserve"> </w:t>
            </w:r>
            <w:proofErr w:type="spellStart"/>
            <w:r w:rsidRPr="00065FB6">
              <w:rPr>
                <w:rFonts w:ascii="Times New Roman" w:hAnsi="Times New Roman" w:cs="Times New Roman"/>
                <w:w w:val="85"/>
                <w:sz w:val="20"/>
              </w:rPr>
              <w:t>amper</w:t>
            </w:r>
            <w:proofErr w:type="spellEnd"/>
            <w:r w:rsidRPr="00065FB6">
              <w:rPr>
                <w:rFonts w:ascii="Times New Roman" w:hAnsi="Times New Roman" w:cs="Times New Roman"/>
                <w:spacing w:val="-13"/>
                <w:w w:val="85"/>
                <w:sz w:val="20"/>
              </w:rPr>
              <w:t xml:space="preserve"> </w:t>
            </w:r>
            <w:proofErr w:type="spellStart"/>
            <w:r w:rsidRPr="00065FB6">
              <w:rPr>
                <w:rFonts w:ascii="Times New Roman" w:hAnsi="Times New Roman" w:cs="Times New Roman"/>
                <w:w w:val="85"/>
                <w:sz w:val="20"/>
              </w:rPr>
              <w:t>mertebesinde</w:t>
            </w:r>
            <w:proofErr w:type="spellEnd"/>
            <w:r w:rsidRPr="00065FB6">
              <w:rPr>
                <w:rFonts w:ascii="Times New Roman" w:hAnsi="Times New Roman" w:cs="Times New Roman"/>
                <w:w w:val="85"/>
                <w:sz w:val="20"/>
              </w:rPr>
              <w:t>)</w:t>
            </w:r>
            <w:r w:rsidRPr="00065FB6">
              <w:rPr>
                <w:rFonts w:ascii="Times New Roman" w:hAnsi="Times New Roman" w:cs="Times New Roman"/>
                <w:spacing w:val="-10"/>
                <w:w w:val="85"/>
                <w:sz w:val="20"/>
              </w:rPr>
              <w:t xml:space="preserve"> </w:t>
            </w:r>
            <w:proofErr w:type="spellStart"/>
            <w:r w:rsidRPr="00065FB6">
              <w:rPr>
                <w:rFonts w:ascii="Times New Roman" w:hAnsi="Times New Roman" w:cs="Times New Roman"/>
                <w:w w:val="85"/>
                <w:sz w:val="20"/>
              </w:rPr>
              <w:t>ölçmek</w:t>
            </w:r>
            <w:proofErr w:type="spellEnd"/>
            <w:r w:rsidRPr="00065FB6">
              <w:rPr>
                <w:rFonts w:ascii="Times New Roman" w:hAnsi="Times New Roman" w:cs="Times New Roman"/>
                <w:w w:val="85"/>
                <w:sz w:val="20"/>
              </w:rPr>
              <w:t xml:space="preserve"> </w:t>
            </w:r>
            <w:proofErr w:type="spellStart"/>
            <w:r w:rsidRPr="00065FB6">
              <w:rPr>
                <w:rFonts w:ascii="Times New Roman" w:hAnsi="Times New Roman" w:cs="Times New Roman"/>
                <w:w w:val="95"/>
                <w:sz w:val="20"/>
              </w:rPr>
              <w:t>için</w:t>
            </w:r>
            <w:proofErr w:type="spellEnd"/>
            <w:r w:rsidRPr="00065FB6">
              <w:rPr>
                <w:rFonts w:ascii="Times New Roman" w:hAnsi="Times New Roman" w:cs="Times New Roman"/>
                <w:spacing w:val="-21"/>
                <w:w w:val="95"/>
                <w:sz w:val="20"/>
              </w:rPr>
              <w:t xml:space="preserve"> </w:t>
            </w:r>
            <w:proofErr w:type="spellStart"/>
            <w:r w:rsidRPr="00065FB6">
              <w:rPr>
                <w:rFonts w:ascii="Times New Roman" w:hAnsi="Times New Roman" w:cs="Times New Roman"/>
                <w:w w:val="95"/>
                <w:sz w:val="20"/>
              </w:rPr>
              <w:t>kullanılır</w:t>
            </w:r>
            <w:proofErr w:type="spellEnd"/>
            <w:r w:rsidRPr="00065FB6">
              <w:rPr>
                <w:rFonts w:ascii="Times New Roman" w:hAnsi="Times New Roman" w:cs="Times New Roman"/>
                <w:w w:val="95"/>
                <w:sz w:val="20"/>
              </w:rPr>
              <w:t>.</w:t>
            </w:r>
          </w:p>
          <w:p w:rsidR="005806B1" w:rsidRPr="00065FB6" w:rsidRDefault="005806B1" w:rsidP="005806B1">
            <w:pPr>
              <w:pStyle w:val="TableParagraph"/>
              <w:numPr>
                <w:ilvl w:val="0"/>
                <w:numId w:val="34"/>
              </w:numPr>
              <w:tabs>
                <w:tab w:val="left" w:pos="263"/>
              </w:tabs>
              <w:spacing w:before="3" w:line="230" w:lineRule="atLeast"/>
              <w:ind w:right="101" w:firstLine="0"/>
              <w:rPr>
                <w:rFonts w:ascii="Times New Roman" w:hAnsi="Times New Roman" w:cs="Times New Roman"/>
                <w:sz w:val="20"/>
              </w:rPr>
            </w:pPr>
            <w:proofErr w:type="spellStart"/>
            <w:r w:rsidRPr="00065FB6">
              <w:rPr>
                <w:rFonts w:ascii="Times New Roman" w:hAnsi="Times New Roman" w:cs="Times New Roman"/>
                <w:w w:val="95"/>
                <w:sz w:val="20"/>
              </w:rPr>
              <w:t>İşlevi</w:t>
            </w:r>
            <w:proofErr w:type="spellEnd"/>
            <w:r w:rsidRPr="00065FB6">
              <w:rPr>
                <w:rFonts w:ascii="Times New Roman" w:hAnsi="Times New Roman" w:cs="Times New Roman"/>
                <w:w w:val="95"/>
                <w:sz w:val="20"/>
              </w:rPr>
              <w:t xml:space="preserve">: DC </w:t>
            </w:r>
            <w:proofErr w:type="spellStart"/>
            <w:r w:rsidRPr="00065FB6">
              <w:rPr>
                <w:rFonts w:ascii="Times New Roman" w:hAnsi="Times New Roman" w:cs="Times New Roman"/>
                <w:w w:val="95"/>
                <w:sz w:val="20"/>
              </w:rPr>
              <w:t>akım</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mili</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amper</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mertebesinde</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ölçmek</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için</w:t>
            </w:r>
            <w:proofErr w:type="spellEnd"/>
            <w:r w:rsidRPr="00065FB6">
              <w:rPr>
                <w:rFonts w:ascii="Times New Roman" w:hAnsi="Times New Roman" w:cs="Times New Roman"/>
                <w:spacing w:val="-42"/>
                <w:w w:val="95"/>
                <w:sz w:val="20"/>
              </w:rPr>
              <w:t xml:space="preserve"> </w:t>
            </w:r>
            <w:proofErr w:type="spellStart"/>
            <w:r w:rsidRPr="00065FB6">
              <w:rPr>
                <w:rFonts w:ascii="Times New Roman" w:hAnsi="Times New Roman" w:cs="Times New Roman"/>
                <w:w w:val="95"/>
                <w:sz w:val="20"/>
              </w:rPr>
              <w:t>kullanılır</w:t>
            </w:r>
            <w:proofErr w:type="spellEnd"/>
            <w:r w:rsidRPr="00065FB6">
              <w:rPr>
                <w:rFonts w:ascii="Times New Roman" w:hAnsi="Times New Roman" w:cs="Times New Roman"/>
                <w:w w:val="95"/>
                <w:sz w:val="20"/>
              </w:rPr>
              <w:t>.</w:t>
            </w:r>
          </w:p>
        </w:tc>
      </w:tr>
      <w:tr w:rsidR="005806B1" w:rsidRPr="00065FB6" w:rsidTr="00F01198">
        <w:trPr>
          <w:trHeight w:val="1326"/>
        </w:trPr>
        <w:tc>
          <w:tcPr>
            <w:tcW w:w="4640" w:type="dxa"/>
          </w:tcPr>
          <w:p w:rsidR="005806B1" w:rsidRPr="00065FB6" w:rsidRDefault="00367B7E" w:rsidP="00F01198">
            <w:pPr>
              <w:pStyle w:val="TableParagraph"/>
              <w:spacing w:before="40"/>
              <w:ind w:left="118"/>
              <w:rPr>
                <w:rFonts w:ascii="Times New Roman" w:hAnsi="Times New Roman" w:cs="Times New Roman"/>
                <w:b/>
                <w:sz w:val="20"/>
              </w:rPr>
            </w:pPr>
            <w:r w:rsidRPr="00065FB6">
              <w:rPr>
                <w:rFonts w:ascii="Times New Roman" w:hAnsi="Times New Roman" w:cs="Times New Roman"/>
                <w:noProof/>
                <w:position w:val="2"/>
                <w:lang w:eastAsia="tr-TR"/>
              </w:rPr>
              <w:drawing>
                <wp:inline distT="0" distB="0" distL="0" distR="0">
                  <wp:extent cx="198120" cy="198120"/>
                  <wp:effectExtent l="0" t="0" r="0" b="0"/>
                  <wp:docPr id="22"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5806B1" w:rsidRPr="00065FB6">
              <w:rPr>
                <w:rFonts w:ascii="Times New Roman" w:hAnsi="Times New Roman" w:cs="Times New Roman"/>
                <w:b/>
                <w:w w:val="95"/>
                <w:sz w:val="20"/>
              </w:rPr>
              <w:t>V</w:t>
            </w:r>
            <w:r w:rsidR="005806B1" w:rsidRPr="00065FB6">
              <w:rPr>
                <w:rFonts w:ascii="Times New Roman" w:hAnsi="Times New Roman" w:cs="Times New Roman"/>
                <w:b/>
                <w:spacing w:val="-6"/>
                <w:w w:val="95"/>
                <w:sz w:val="20"/>
              </w:rPr>
              <w:t xml:space="preserve"> </w:t>
            </w:r>
            <w:proofErr w:type="spellStart"/>
            <w:r w:rsidR="005806B1" w:rsidRPr="00065FB6">
              <w:rPr>
                <w:rFonts w:ascii="Times New Roman" w:hAnsi="Times New Roman" w:cs="Times New Roman"/>
                <w:b/>
                <w:w w:val="95"/>
                <w:sz w:val="20"/>
              </w:rPr>
              <w:t>konumu</w:t>
            </w:r>
            <w:proofErr w:type="spellEnd"/>
          </w:p>
          <w:p w:rsidR="005806B1" w:rsidRPr="00065FB6" w:rsidRDefault="005806B1" w:rsidP="00F01198">
            <w:pPr>
              <w:pStyle w:val="TableParagraph"/>
              <w:spacing w:before="3" w:line="242" w:lineRule="auto"/>
              <w:ind w:left="108" w:right="2332"/>
              <w:rPr>
                <w:rFonts w:ascii="Times New Roman" w:hAnsi="Times New Roman" w:cs="Times New Roman"/>
                <w:sz w:val="20"/>
              </w:rPr>
            </w:pPr>
            <w:r w:rsidRPr="00065FB6">
              <w:rPr>
                <w:rFonts w:ascii="Times New Roman" w:hAnsi="Times New Roman" w:cs="Times New Roman"/>
                <w:w w:val="85"/>
                <w:sz w:val="20"/>
              </w:rPr>
              <w:t>1.İşlevi:</w:t>
            </w:r>
            <w:r w:rsidRPr="00065FB6">
              <w:rPr>
                <w:rFonts w:ascii="Times New Roman" w:hAnsi="Times New Roman" w:cs="Times New Roman"/>
                <w:spacing w:val="-29"/>
                <w:w w:val="85"/>
                <w:sz w:val="20"/>
              </w:rPr>
              <w:t xml:space="preserve"> </w:t>
            </w:r>
            <w:r w:rsidRPr="00065FB6">
              <w:rPr>
                <w:rFonts w:ascii="Times New Roman" w:hAnsi="Times New Roman" w:cs="Times New Roman"/>
                <w:w w:val="85"/>
                <w:sz w:val="20"/>
              </w:rPr>
              <w:t>AC</w:t>
            </w:r>
            <w:r w:rsidRPr="00065FB6">
              <w:rPr>
                <w:rFonts w:ascii="Times New Roman" w:hAnsi="Times New Roman" w:cs="Times New Roman"/>
                <w:spacing w:val="-29"/>
                <w:w w:val="85"/>
                <w:sz w:val="20"/>
              </w:rPr>
              <w:t xml:space="preserve"> </w:t>
            </w:r>
            <w:proofErr w:type="spellStart"/>
            <w:r w:rsidRPr="00065FB6">
              <w:rPr>
                <w:rFonts w:ascii="Times New Roman" w:hAnsi="Times New Roman" w:cs="Times New Roman"/>
                <w:w w:val="85"/>
                <w:sz w:val="20"/>
              </w:rPr>
              <w:t>gerilimi</w:t>
            </w:r>
            <w:proofErr w:type="spellEnd"/>
            <w:r w:rsidRPr="00065FB6">
              <w:rPr>
                <w:rFonts w:ascii="Times New Roman" w:hAnsi="Times New Roman" w:cs="Times New Roman"/>
                <w:spacing w:val="-29"/>
                <w:w w:val="85"/>
                <w:sz w:val="20"/>
              </w:rPr>
              <w:t xml:space="preserve"> </w:t>
            </w:r>
            <w:proofErr w:type="spellStart"/>
            <w:r w:rsidRPr="00065FB6">
              <w:rPr>
                <w:rFonts w:ascii="Times New Roman" w:hAnsi="Times New Roman" w:cs="Times New Roman"/>
                <w:w w:val="85"/>
                <w:sz w:val="20"/>
              </w:rPr>
              <w:t>ölçer</w:t>
            </w:r>
            <w:proofErr w:type="spellEnd"/>
            <w:r w:rsidRPr="00065FB6">
              <w:rPr>
                <w:rFonts w:ascii="Times New Roman" w:hAnsi="Times New Roman" w:cs="Times New Roman"/>
                <w:w w:val="85"/>
                <w:sz w:val="20"/>
              </w:rPr>
              <w:t>. 2.İşlevi:</w:t>
            </w:r>
            <w:r w:rsidRPr="00065FB6">
              <w:rPr>
                <w:rFonts w:ascii="Times New Roman" w:hAnsi="Times New Roman" w:cs="Times New Roman"/>
                <w:spacing w:val="-32"/>
                <w:w w:val="85"/>
                <w:sz w:val="20"/>
              </w:rPr>
              <w:t xml:space="preserve"> </w:t>
            </w:r>
            <w:r w:rsidRPr="00065FB6">
              <w:rPr>
                <w:rFonts w:ascii="Times New Roman" w:hAnsi="Times New Roman" w:cs="Times New Roman"/>
                <w:w w:val="85"/>
                <w:sz w:val="20"/>
              </w:rPr>
              <w:t>DC</w:t>
            </w:r>
            <w:r w:rsidRPr="00065FB6">
              <w:rPr>
                <w:rFonts w:ascii="Times New Roman" w:hAnsi="Times New Roman" w:cs="Times New Roman"/>
                <w:spacing w:val="-32"/>
                <w:w w:val="85"/>
                <w:sz w:val="20"/>
              </w:rPr>
              <w:t xml:space="preserve"> </w:t>
            </w:r>
            <w:proofErr w:type="spellStart"/>
            <w:r w:rsidRPr="00065FB6">
              <w:rPr>
                <w:rFonts w:ascii="Times New Roman" w:hAnsi="Times New Roman" w:cs="Times New Roman"/>
                <w:w w:val="85"/>
                <w:sz w:val="20"/>
              </w:rPr>
              <w:t>gerilimi</w:t>
            </w:r>
            <w:proofErr w:type="spellEnd"/>
            <w:r w:rsidRPr="00065FB6">
              <w:rPr>
                <w:rFonts w:ascii="Times New Roman" w:hAnsi="Times New Roman" w:cs="Times New Roman"/>
                <w:spacing w:val="-31"/>
                <w:w w:val="85"/>
                <w:sz w:val="20"/>
              </w:rPr>
              <w:t xml:space="preserve"> </w:t>
            </w:r>
            <w:proofErr w:type="spellStart"/>
            <w:r w:rsidRPr="00065FB6">
              <w:rPr>
                <w:rFonts w:ascii="Times New Roman" w:hAnsi="Times New Roman" w:cs="Times New Roman"/>
                <w:w w:val="85"/>
                <w:sz w:val="20"/>
              </w:rPr>
              <w:t>ölçer</w:t>
            </w:r>
            <w:proofErr w:type="spellEnd"/>
            <w:r w:rsidRPr="00065FB6">
              <w:rPr>
                <w:rFonts w:ascii="Times New Roman" w:hAnsi="Times New Roman" w:cs="Times New Roman"/>
                <w:w w:val="85"/>
                <w:sz w:val="20"/>
              </w:rPr>
              <w:t>.</w:t>
            </w:r>
          </w:p>
        </w:tc>
        <w:tc>
          <w:tcPr>
            <w:tcW w:w="4650" w:type="dxa"/>
          </w:tcPr>
          <w:p w:rsidR="005806B1" w:rsidRPr="00065FB6" w:rsidRDefault="00367B7E" w:rsidP="00F01198">
            <w:pPr>
              <w:pStyle w:val="TableParagraph"/>
              <w:spacing w:before="19"/>
              <w:ind w:left="138"/>
              <w:rPr>
                <w:rFonts w:ascii="Times New Roman" w:hAnsi="Times New Roman" w:cs="Times New Roman"/>
                <w:b/>
                <w:sz w:val="20"/>
              </w:rPr>
            </w:pPr>
            <w:r w:rsidRPr="00065FB6">
              <w:rPr>
                <w:rFonts w:ascii="Times New Roman" w:hAnsi="Times New Roman" w:cs="Times New Roman"/>
                <w:noProof/>
                <w:position w:val="1"/>
                <w:lang w:eastAsia="tr-TR"/>
              </w:rPr>
              <w:drawing>
                <wp:inline distT="0" distB="0" distL="0" distR="0">
                  <wp:extent cx="182880" cy="198120"/>
                  <wp:effectExtent l="0" t="0" r="0" b="0"/>
                  <wp:docPr id="20"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98120"/>
                          </a:xfrm>
                          <a:prstGeom prst="rect">
                            <a:avLst/>
                          </a:prstGeom>
                          <a:noFill/>
                          <a:ln>
                            <a:noFill/>
                          </a:ln>
                        </pic:spPr>
                      </pic:pic>
                    </a:graphicData>
                  </a:graphic>
                </wp:inline>
              </w:drawing>
            </w:r>
            <w:r w:rsidR="005806B1" w:rsidRPr="00065FB6">
              <w:rPr>
                <w:rFonts w:ascii="Times New Roman" w:hAnsi="Times New Roman" w:cs="Times New Roman"/>
                <w:spacing w:val="22"/>
                <w:sz w:val="20"/>
              </w:rPr>
              <w:t xml:space="preserve"> </w:t>
            </w:r>
            <w:r w:rsidR="005806B1" w:rsidRPr="00065FB6">
              <w:rPr>
                <w:rFonts w:ascii="Times New Roman" w:hAnsi="Times New Roman" w:cs="Times New Roman"/>
                <w:b/>
                <w:sz w:val="20"/>
              </w:rPr>
              <w:t>20A</w:t>
            </w:r>
            <w:r w:rsidR="005806B1" w:rsidRPr="00065FB6">
              <w:rPr>
                <w:rFonts w:ascii="Times New Roman" w:hAnsi="Times New Roman" w:cs="Times New Roman"/>
                <w:b/>
                <w:spacing w:val="-9"/>
                <w:sz w:val="20"/>
              </w:rPr>
              <w:t xml:space="preserve"> </w:t>
            </w:r>
            <w:proofErr w:type="spellStart"/>
            <w:r w:rsidR="005806B1" w:rsidRPr="00065FB6">
              <w:rPr>
                <w:rFonts w:ascii="Times New Roman" w:hAnsi="Times New Roman" w:cs="Times New Roman"/>
                <w:b/>
                <w:sz w:val="20"/>
              </w:rPr>
              <w:t>konumu</w:t>
            </w:r>
            <w:proofErr w:type="spellEnd"/>
          </w:p>
          <w:p w:rsidR="005806B1" w:rsidRPr="00065FB6" w:rsidRDefault="005806B1" w:rsidP="005806B1">
            <w:pPr>
              <w:pStyle w:val="TableParagraph"/>
              <w:numPr>
                <w:ilvl w:val="0"/>
                <w:numId w:val="33"/>
              </w:numPr>
              <w:tabs>
                <w:tab w:val="left" w:pos="263"/>
              </w:tabs>
              <w:spacing w:before="4" w:line="242" w:lineRule="auto"/>
              <w:ind w:right="101" w:firstLine="0"/>
              <w:rPr>
                <w:rFonts w:ascii="Times New Roman" w:hAnsi="Times New Roman" w:cs="Times New Roman"/>
                <w:sz w:val="20"/>
              </w:rPr>
            </w:pPr>
            <w:proofErr w:type="spellStart"/>
            <w:r w:rsidRPr="00065FB6">
              <w:rPr>
                <w:rFonts w:ascii="Times New Roman" w:hAnsi="Times New Roman" w:cs="Times New Roman"/>
                <w:w w:val="85"/>
                <w:sz w:val="20"/>
              </w:rPr>
              <w:t>İşlevi</w:t>
            </w:r>
            <w:proofErr w:type="spellEnd"/>
            <w:r w:rsidRPr="00065FB6">
              <w:rPr>
                <w:rFonts w:ascii="Times New Roman" w:hAnsi="Times New Roman" w:cs="Times New Roman"/>
                <w:w w:val="85"/>
                <w:sz w:val="20"/>
              </w:rPr>
              <w:t>:</w:t>
            </w:r>
            <w:r w:rsidRPr="00065FB6">
              <w:rPr>
                <w:rFonts w:ascii="Times New Roman" w:hAnsi="Times New Roman" w:cs="Times New Roman"/>
                <w:spacing w:val="-10"/>
                <w:w w:val="85"/>
                <w:sz w:val="20"/>
              </w:rPr>
              <w:t xml:space="preserve"> </w:t>
            </w:r>
            <w:r w:rsidRPr="00065FB6">
              <w:rPr>
                <w:rFonts w:ascii="Times New Roman" w:hAnsi="Times New Roman" w:cs="Times New Roman"/>
                <w:w w:val="85"/>
                <w:sz w:val="20"/>
              </w:rPr>
              <w:t>AC</w:t>
            </w:r>
            <w:r w:rsidRPr="00065FB6">
              <w:rPr>
                <w:rFonts w:ascii="Times New Roman" w:hAnsi="Times New Roman" w:cs="Times New Roman"/>
                <w:spacing w:val="-9"/>
                <w:w w:val="85"/>
                <w:sz w:val="20"/>
              </w:rPr>
              <w:t xml:space="preserve"> </w:t>
            </w:r>
            <w:proofErr w:type="spellStart"/>
            <w:r w:rsidRPr="00065FB6">
              <w:rPr>
                <w:rFonts w:ascii="Times New Roman" w:hAnsi="Times New Roman" w:cs="Times New Roman"/>
                <w:w w:val="85"/>
                <w:sz w:val="20"/>
              </w:rPr>
              <w:t>akım</w:t>
            </w:r>
            <w:proofErr w:type="spellEnd"/>
            <w:r w:rsidRPr="00065FB6">
              <w:rPr>
                <w:rFonts w:ascii="Times New Roman" w:hAnsi="Times New Roman" w:cs="Times New Roman"/>
                <w:spacing w:val="-10"/>
                <w:w w:val="85"/>
                <w:sz w:val="20"/>
              </w:rPr>
              <w:t xml:space="preserve"> </w:t>
            </w:r>
            <w:r w:rsidRPr="00065FB6">
              <w:rPr>
                <w:rFonts w:ascii="Times New Roman" w:hAnsi="Times New Roman" w:cs="Times New Roman"/>
                <w:w w:val="85"/>
                <w:sz w:val="20"/>
              </w:rPr>
              <w:t>(</w:t>
            </w:r>
            <w:proofErr w:type="spellStart"/>
            <w:r w:rsidRPr="00065FB6">
              <w:rPr>
                <w:rFonts w:ascii="Times New Roman" w:hAnsi="Times New Roman" w:cs="Times New Roman"/>
                <w:w w:val="85"/>
                <w:sz w:val="20"/>
              </w:rPr>
              <w:t>amper</w:t>
            </w:r>
            <w:proofErr w:type="spellEnd"/>
            <w:r w:rsidRPr="00065FB6">
              <w:rPr>
                <w:rFonts w:ascii="Times New Roman" w:hAnsi="Times New Roman" w:cs="Times New Roman"/>
                <w:spacing w:val="-10"/>
                <w:w w:val="85"/>
                <w:sz w:val="20"/>
              </w:rPr>
              <w:t xml:space="preserve"> </w:t>
            </w:r>
            <w:proofErr w:type="spellStart"/>
            <w:r w:rsidRPr="00065FB6">
              <w:rPr>
                <w:rFonts w:ascii="Times New Roman" w:hAnsi="Times New Roman" w:cs="Times New Roman"/>
                <w:w w:val="85"/>
                <w:sz w:val="20"/>
              </w:rPr>
              <w:t>mertebesinde</w:t>
            </w:r>
            <w:proofErr w:type="spellEnd"/>
            <w:r w:rsidRPr="00065FB6">
              <w:rPr>
                <w:rFonts w:ascii="Times New Roman" w:hAnsi="Times New Roman" w:cs="Times New Roman"/>
                <w:w w:val="85"/>
                <w:sz w:val="20"/>
              </w:rPr>
              <w:t>)</w:t>
            </w:r>
            <w:r w:rsidRPr="00065FB6">
              <w:rPr>
                <w:rFonts w:ascii="Times New Roman" w:hAnsi="Times New Roman" w:cs="Times New Roman"/>
                <w:spacing w:val="-9"/>
                <w:w w:val="85"/>
                <w:sz w:val="20"/>
              </w:rPr>
              <w:t xml:space="preserve"> </w:t>
            </w:r>
            <w:proofErr w:type="spellStart"/>
            <w:r w:rsidRPr="00065FB6">
              <w:rPr>
                <w:rFonts w:ascii="Times New Roman" w:hAnsi="Times New Roman" w:cs="Times New Roman"/>
                <w:w w:val="85"/>
                <w:sz w:val="20"/>
              </w:rPr>
              <w:t>ölçmek</w:t>
            </w:r>
            <w:proofErr w:type="spellEnd"/>
            <w:r w:rsidRPr="00065FB6">
              <w:rPr>
                <w:rFonts w:ascii="Times New Roman" w:hAnsi="Times New Roman" w:cs="Times New Roman"/>
                <w:spacing w:val="-8"/>
                <w:w w:val="85"/>
                <w:sz w:val="20"/>
              </w:rPr>
              <w:t xml:space="preserve"> </w:t>
            </w:r>
            <w:proofErr w:type="spellStart"/>
            <w:r w:rsidRPr="00065FB6">
              <w:rPr>
                <w:rFonts w:ascii="Times New Roman" w:hAnsi="Times New Roman" w:cs="Times New Roman"/>
                <w:w w:val="85"/>
                <w:sz w:val="20"/>
              </w:rPr>
              <w:t>için</w:t>
            </w:r>
            <w:proofErr w:type="spellEnd"/>
            <w:r w:rsidRPr="00065FB6">
              <w:rPr>
                <w:rFonts w:ascii="Times New Roman" w:hAnsi="Times New Roman" w:cs="Times New Roman"/>
                <w:w w:val="85"/>
                <w:sz w:val="20"/>
              </w:rPr>
              <w:t xml:space="preserve"> </w:t>
            </w:r>
            <w:proofErr w:type="spellStart"/>
            <w:r w:rsidRPr="00065FB6">
              <w:rPr>
                <w:rFonts w:ascii="Times New Roman" w:hAnsi="Times New Roman" w:cs="Times New Roman"/>
                <w:w w:val="95"/>
                <w:sz w:val="20"/>
              </w:rPr>
              <w:t>kullanılır</w:t>
            </w:r>
            <w:proofErr w:type="spellEnd"/>
            <w:r w:rsidRPr="00065FB6">
              <w:rPr>
                <w:rFonts w:ascii="Times New Roman" w:hAnsi="Times New Roman" w:cs="Times New Roman"/>
                <w:w w:val="95"/>
                <w:sz w:val="20"/>
              </w:rPr>
              <w:t>.</w:t>
            </w:r>
          </w:p>
          <w:p w:rsidR="005806B1" w:rsidRPr="00065FB6" w:rsidRDefault="005806B1" w:rsidP="005806B1">
            <w:pPr>
              <w:pStyle w:val="TableParagraph"/>
              <w:numPr>
                <w:ilvl w:val="0"/>
                <w:numId w:val="33"/>
              </w:numPr>
              <w:tabs>
                <w:tab w:val="left" w:pos="263"/>
              </w:tabs>
              <w:spacing w:line="231" w:lineRule="exact"/>
              <w:ind w:left="262"/>
              <w:rPr>
                <w:rFonts w:ascii="Times New Roman" w:hAnsi="Times New Roman" w:cs="Times New Roman"/>
                <w:sz w:val="20"/>
              </w:rPr>
            </w:pPr>
            <w:proofErr w:type="spellStart"/>
            <w:r w:rsidRPr="00065FB6">
              <w:rPr>
                <w:rFonts w:ascii="Times New Roman" w:hAnsi="Times New Roman" w:cs="Times New Roman"/>
                <w:w w:val="90"/>
                <w:sz w:val="20"/>
              </w:rPr>
              <w:t>İşlevi</w:t>
            </w:r>
            <w:proofErr w:type="spellEnd"/>
            <w:r w:rsidRPr="00065FB6">
              <w:rPr>
                <w:rFonts w:ascii="Times New Roman" w:hAnsi="Times New Roman" w:cs="Times New Roman"/>
                <w:w w:val="90"/>
                <w:sz w:val="20"/>
              </w:rPr>
              <w:t>:</w:t>
            </w:r>
            <w:r w:rsidRPr="00065FB6">
              <w:rPr>
                <w:rFonts w:ascii="Times New Roman" w:hAnsi="Times New Roman" w:cs="Times New Roman"/>
                <w:spacing w:val="-42"/>
                <w:w w:val="90"/>
                <w:sz w:val="20"/>
              </w:rPr>
              <w:t xml:space="preserve"> </w:t>
            </w:r>
            <w:r w:rsidRPr="00065FB6">
              <w:rPr>
                <w:rFonts w:ascii="Times New Roman" w:hAnsi="Times New Roman" w:cs="Times New Roman"/>
                <w:w w:val="90"/>
                <w:sz w:val="20"/>
              </w:rPr>
              <w:t>DC</w:t>
            </w:r>
            <w:r w:rsidRPr="00065FB6">
              <w:rPr>
                <w:rFonts w:ascii="Times New Roman" w:hAnsi="Times New Roman" w:cs="Times New Roman"/>
                <w:spacing w:val="-40"/>
                <w:w w:val="90"/>
                <w:sz w:val="20"/>
              </w:rPr>
              <w:t xml:space="preserve"> </w:t>
            </w:r>
            <w:proofErr w:type="spellStart"/>
            <w:r w:rsidRPr="00065FB6">
              <w:rPr>
                <w:rFonts w:ascii="Times New Roman" w:hAnsi="Times New Roman" w:cs="Times New Roman"/>
                <w:w w:val="90"/>
                <w:sz w:val="20"/>
              </w:rPr>
              <w:t>akım</w:t>
            </w:r>
            <w:proofErr w:type="spellEnd"/>
            <w:r w:rsidRPr="00065FB6">
              <w:rPr>
                <w:rFonts w:ascii="Times New Roman" w:hAnsi="Times New Roman" w:cs="Times New Roman"/>
                <w:spacing w:val="-42"/>
                <w:w w:val="90"/>
                <w:sz w:val="20"/>
              </w:rPr>
              <w:t xml:space="preserve"> </w:t>
            </w:r>
            <w:r w:rsidRPr="00065FB6">
              <w:rPr>
                <w:rFonts w:ascii="Times New Roman" w:hAnsi="Times New Roman" w:cs="Times New Roman"/>
                <w:w w:val="90"/>
                <w:sz w:val="20"/>
              </w:rPr>
              <w:t>(</w:t>
            </w:r>
            <w:proofErr w:type="spellStart"/>
            <w:r w:rsidRPr="00065FB6">
              <w:rPr>
                <w:rFonts w:ascii="Times New Roman" w:hAnsi="Times New Roman" w:cs="Times New Roman"/>
                <w:w w:val="90"/>
                <w:sz w:val="20"/>
              </w:rPr>
              <w:t>amper</w:t>
            </w:r>
            <w:proofErr w:type="spellEnd"/>
            <w:r w:rsidRPr="00065FB6">
              <w:rPr>
                <w:rFonts w:ascii="Times New Roman" w:hAnsi="Times New Roman" w:cs="Times New Roman"/>
                <w:spacing w:val="-40"/>
                <w:w w:val="90"/>
                <w:sz w:val="20"/>
              </w:rPr>
              <w:t xml:space="preserve"> </w:t>
            </w:r>
            <w:proofErr w:type="spellStart"/>
            <w:r w:rsidRPr="00065FB6">
              <w:rPr>
                <w:rFonts w:ascii="Times New Roman" w:hAnsi="Times New Roman" w:cs="Times New Roman"/>
                <w:w w:val="90"/>
                <w:sz w:val="20"/>
              </w:rPr>
              <w:t>mertebesinde</w:t>
            </w:r>
            <w:proofErr w:type="spellEnd"/>
            <w:r w:rsidRPr="00065FB6">
              <w:rPr>
                <w:rFonts w:ascii="Times New Roman" w:hAnsi="Times New Roman" w:cs="Times New Roman"/>
                <w:w w:val="90"/>
                <w:sz w:val="20"/>
              </w:rPr>
              <w:t>)</w:t>
            </w:r>
            <w:r w:rsidRPr="00065FB6">
              <w:rPr>
                <w:rFonts w:ascii="Times New Roman" w:hAnsi="Times New Roman" w:cs="Times New Roman"/>
                <w:spacing w:val="-41"/>
                <w:w w:val="90"/>
                <w:sz w:val="20"/>
              </w:rPr>
              <w:t xml:space="preserve"> </w:t>
            </w:r>
            <w:proofErr w:type="spellStart"/>
            <w:r w:rsidRPr="00065FB6">
              <w:rPr>
                <w:rFonts w:ascii="Times New Roman" w:hAnsi="Times New Roman" w:cs="Times New Roman"/>
                <w:w w:val="90"/>
                <w:sz w:val="20"/>
              </w:rPr>
              <w:t>ölçmek</w:t>
            </w:r>
            <w:proofErr w:type="spellEnd"/>
            <w:r w:rsidRPr="00065FB6">
              <w:rPr>
                <w:rFonts w:ascii="Times New Roman" w:hAnsi="Times New Roman" w:cs="Times New Roman"/>
                <w:spacing w:val="-41"/>
                <w:w w:val="90"/>
                <w:sz w:val="20"/>
              </w:rPr>
              <w:t xml:space="preserve"> </w:t>
            </w:r>
            <w:proofErr w:type="spellStart"/>
            <w:r w:rsidRPr="00065FB6">
              <w:rPr>
                <w:rFonts w:ascii="Times New Roman" w:hAnsi="Times New Roman" w:cs="Times New Roman"/>
                <w:w w:val="90"/>
                <w:sz w:val="20"/>
              </w:rPr>
              <w:t>için</w:t>
            </w:r>
            <w:proofErr w:type="spellEnd"/>
          </w:p>
          <w:p w:rsidR="005806B1" w:rsidRPr="00065FB6" w:rsidRDefault="005806B1" w:rsidP="00F01198">
            <w:pPr>
              <w:pStyle w:val="TableParagraph"/>
              <w:spacing w:before="2" w:line="211" w:lineRule="exact"/>
              <w:ind w:left="110"/>
              <w:rPr>
                <w:rFonts w:ascii="Times New Roman" w:hAnsi="Times New Roman" w:cs="Times New Roman"/>
                <w:sz w:val="20"/>
              </w:rPr>
            </w:pPr>
            <w:proofErr w:type="spellStart"/>
            <w:r w:rsidRPr="00065FB6">
              <w:rPr>
                <w:rFonts w:ascii="Times New Roman" w:hAnsi="Times New Roman" w:cs="Times New Roman"/>
                <w:w w:val="95"/>
                <w:sz w:val="20"/>
              </w:rPr>
              <w:t>kullanılır</w:t>
            </w:r>
            <w:proofErr w:type="spellEnd"/>
          </w:p>
        </w:tc>
      </w:tr>
      <w:tr w:rsidR="005806B1" w:rsidRPr="00065FB6" w:rsidTr="00F01198">
        <w:trPr>
          <w:trHeight w:val="933"/>
        </w:trPr>
        <w:tc>
          <w:tcPr>
            <w:tcW w:w="4640" w:type="dxa"/>
          </w:tcPr>
          <w:p w:rsidR="005806B1" w:rsidRPr="00065FB6" w:rsidRDefault="00367B7E" w:rsidP="00F01198">
            <w:pPr>
              <w:pStyle w:val="TableParagraph"/>
              <w:spacing w:before="19"/>
              <w:ind w:left="148"/>
              <w:rPr>
                <w:rFonts w:ascii="Times New Roman" w:hAnsi="Times New Roman" w:cs="Times New Roman"/>
                <w:b/>
                <w:sz w:val="20"/>
              </w:rPr>
            </w:pPr>
            <w:r w:rsidRPr="00065FB6">
              <w:rPr>
                <w:rFonts w:ascii="Times New Roman" w:hAnsi="Times New Roman" w:cs="Times New Roman"/>
                <w:noProof/>
                <w:position w:val="2"/>
                <w:lang w:eastAsia="tr-TR"/>
              </w:rPr>
              <w:drawing>
                <wp:inline distT="0" distB="0" distL="0" distR="0">
                  <wp:extent cx="190500" cy="190500"/>
                  <wp:effectExtent l="0" t="0" r="0" b="0"/>
                  <wp:docPr id="18"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5806B1" w:rsidRPr="00065FB6">
              <w:rPr>
                <w:rFonts w:ascii="Times New Roman" w:hAnsi="Times New Roman" w:cs="Times New Roman"/>
                <w:spacing w:val="-19"/>
                <w:sz w:val="20"/>
              </w:rPr>
              <w:t xml:space="preserve"> </w:t>
            </w:r>
            <w:r w:rsidR="005806B1" w:rsidRPr="00065FB6">
              <w:rPr>
                <w:rFonts w:ascii="Times New Roman" w:hAnsi="Times New Roman" w:cs="Times New Roman"/>
                <w:b/>
                <w:sz w:val="20"/>
              </w:rPr>
              <w:t>Ω/Buzzer</w:t>
            </w:r>
            <w:r w:rsidR="005806B1" w:rsidRPr="00065FB6">
              <w:rPr>
                <w:rFonts w:ascii="Times New Roman" w:hAnsi="Times New Roman" w:cs="Times New Roman"/>
                <w:b/>
                <w:spacing w:val="-13"/>
                <w:sz w:val="20"/>
              </w:rPr>
              <w:t xml:space="preserve"> </w:t>
            </w:r>
            <w:proofErr w:type="spellStart"/>
            <w:r w:rsidR="005806B1" w:rsidRPr="00065FB6">
              <w:rPr>
                <w:rFonts w:ascii="Times New Roman" w:hAnsi="Times New Roman" w:cs="Times New Roman"/>
                <w:b/>
                <w:sz w:val="20"/>
              </w:rPr>
              <w:t>konumu</w:t>
            </w:r>
            <w:proofErr w:type="spellEnd"/>
          </w:p>
          <w:p w:rsidR="005806B1" w:rsidRPr="00065FB6" w:rsidRDefault="005806B1" w:rsidP="00F01198">
            <w:pPr>
              <w:pStyle w:val="TableParagraph"/>
              <w:spacing w:before="3" w:line="242" w:lineRule="auto"/>
              <w:ind w:left="108" w:right="1268"/>
              <w:rPr>
                <w:rFonts w:ascii="Times New Roman" w:hAnsi="Times New Roman" w:cs="Times New Roman"/>
                <w:sz w:val="20"/>
              </w:rPr>
            </w:pPr>
            <w:r w:rsidRPr="00065FB6">
              <w:rPr>
                <w:rFonts w:ascii="Times New Roman" w:hAnsi="Times New Roman" w:cs="Times New Roman"/>
                <w:w w:val="85"/>
                <w:sz w:val="20"/>
              </w:rPr>
              <w:t xml:space="preserve">1.İşlevi: </w:t>
            </w:r>
            <w:proofErr w:type="spellStart"/>
            <w:r w:rsidRPr="00065FB6">
              <w:rPr>
                <w:rFonts w:ascii="Times New Roman" w:hAnsi="Times New Roman" w:cs="Times New Roman"/>
                <w:w w:val="85"/>
                <w:sz w:val="20"/>
              </w:rPr>
              <w:t>Direnç</w:t>
            </w:r>
            <w:proofErr w:type="spellEnd"/>
            <w:r w:rsidRPr="00065FB6">
              <w:rPr>
                <w:rFonts w:ascii="Times New Roman" w:hAnsi="Times New Roman" w:cs="Times New Roman"/>
                <w:w w:val="85"/>
                <w:sz w:val="20"/>
              </w:rPr>
              <w:t xml:space="preserve"> </w:t>
            </w:r>
            <w:proofErr w:type="spellStart"/>
            <w:r w:rsidRPr="00065FB6">
              <w:rPr>
                <w:rFonts w:ascii="Times New Roman" w:hAnsi="Times New Roman" w:cs="Times New Roman"/>
                <w:w w:val="85"/>
                <w:sz w:val="20"/>
              </w:rPr>
              <w:t>ölçmek</w:t>
            </w:r>
            <w:proofErr w:type="spellEnd"/>
            <w:r w:rsidRPr="00065FB6">
              <w:rPr>
                <w:rFonts w:ascii="Times New Roman" w:hAnsi="Times New Roman" w:cs="Times New Roman"/>
                <w:w w:val="85"/>
                <w:sz w:val="20"/>
              </w:rPr>
              <w:t xml:space="preserve"> </w:t>
            </w:r>
            <w:proofErr w:type="spellStart"/>
            <w:r w:rsidRPr="00065FB6">
              <w:rPr>
                <w:rFonts w:ascii="Times New Roman" w:hAnsi="Times New Roman" w:cs="Times New Roman"/>
                <w:w w:val="85"/>
                <w:sz w:val="20"/>
              </w:rPr>
              <w:t>için</w:t>
            </w:r>
            <w:proofErr w:type="spellEnd"/>
            <w:r w:rsidRPr="00065FB6">
              <w:rPr>
                <w:rFonts w:ascii="Times New Roman" w:hAnsi="Times New Roman" w:cs="Times New Roman"/>
                <w:w w:val="85"/>
                <w:sz w:val="20"/>
              </w:rPr>
              <w:t xml:space="preserve"> </w:t>
            </w:r>
            <w:proofErr w:type="spellStart"/>
            <w:r w:rsidRPr="00065FB6">
              <w:rPr>
                <w:rFonts w:ascii="Times New Roman" w:hAnsi="Times New Roman" w:cs="Times New Roman"/>
                <w:w w:val="85"/>
                <w:sz w:val="20"/>
              </w:rPr>
              <w:t>kullanılır</w:t>
            </w:r>
            <w:proofErr w:type="spellEnd"/>
            <w:r w:rsidRPr="00065FB6">
              <w:rPr>
                <w:rFonts w:ascii="Times New Roman" w:hAnsi="Times New Roman" w:cs="Times New Roman"/>
                <w:w w:val="85"/>
                <w:sz w:val="20"/>
              </w:rPr>
              <w:t xml:space="preserve">. </w:t>
            </w:r>
            <w:r w:rsidRPr="00065FB6">
              <w:rPr>
                <w:rFonts w:ascii="Times New Roman" w:hAnsi="Times New Roman" w:cs="Times New Roman"/>
                <w:w w:val="90"/>
                <w:sz w:val="20"/>
              </w:rPr>
              <w:t xml:space="preserve">2.İşlevi: </w:t>
            </w:r>
            <w:proofErr w:type="spellStart"/>
            <w:r w:rsidRPr="00065FB6">
              <w:rPr>
                <w:rFonts w:ascii="Times New Roman" w:hAnsi="Times New Roman" w:cs="Times New Roman"/>
                <w:w w:val="90"/>
                <w:sz w:val="20"/>
              </w:rPr>
              <w:t>Kısa</w:t>
            </w:r>
            <w:proofErr w:type="spellEnd"/>
            <w:r w:rsidRPr="00065FB6">
              <w:rPr>
                <w:rFonts w:ascii="Times New Roman" w:hAnsi="Times New Roman" w:cs="Times New Roman"/>
                <w:w w:val="90"/>
                <w:sz w:val="20"/>
              </w:rPr>
              <w:t xml:space="preserve"> </w:t>
            </w:r>
            <w:proofErr w:type="spellStart"/>
            <w:r w:rsidRPr="00065FB6">
              <w:rPr>
                <w:rFonts w:ascii="Times New Roman" w:hAnsi="Times New Roman" w:cs="Times New Roman"/>
                <w:w w:val="90"/>
                <w:sz w:val="20"/>
              </w:rPr>
              <w:t>devre</w:t>
            </w:r>
            <w:proofErr w:type="spellEnd"/>
            <w:r w:rsidRPr="00065FB6">
              <w:rPr>
                <w:rFonts w:ascii="Times New Roman" w:hAnsi="Times New Roman" w:cs="Times New Roman"/>
                <w:w w:val="90"/>
                <w:sz w:val="20"/>
              </w:rPr>
              <w:t xml:space="preserve"> </w:t>
            </w:r>
            <w:proofErr w:type="spellStart"/>
            <w:r w:rsidRPr="00065FB6">
              <w:rPr>
                <w:rFonts w:ascii="Times New Roman" w:hAnsi="Times New Roman" w:cs="Times New Roman"/>
                <w:w w:val="90"/>
                <w:sz w:val="20"/>
              </w:rPr>
              <w:t>testi</w:t>
            </w:r>
            <w:proofErr w:type="spellEnd"/>
            <w:r w:rsidRPr="00065FB6">
              <w:rPr>
                <w:rFonts w:ascii="Times New Roman" w:hAnsi="Times New Roman" w:cs="Times New Roman"/>
                <w:w w:val="90"/>
                <w:sz w:val="20"/>
              </w:rPr>
              <w:t xml:space="preserve"> (Buzzer).</w:t>
            </w:r>
          </w:p>
        </w:tc>
        <w:tc>
          <w:tcPr>
            <w:tcW w:w="4650" w:type="dxa"/>
          </w:tcPr>
          <w:p w:rsidR="005806B1" w:rsidRPr="00065FB6" w:rsidRDefault="005806B1" w:rsidP="00F01198">
            <w:pPr>
              <w:pStyle w:val="TableParagraph"/>
              <w:spacing w:before="162"/>
              <w:ind w:left="456"/>
              <w:rPr>
                <w:rFonts w:ascii="Times New Roman" w:hAnsi="Times New Roman" w:cs="Times New Roman"/>
                <w:b/>
                <w:sz w:val="20"/>
              </w:rPr>
            </w:pPr>
            <w:r w:rsidRPr="00065FB6">
              <w:rPr>
                <w:rFonts w:ascii="Times New Roman" w:hAnsi="Times New Roman" w:cs="Times New Roman"/>
                <w:b/>
                <w:w w:val="95"/>
                <w:sz w:val="20"/>
              </w:rPr>
              <w:t xml:space="preserve">Hz </w:t>
            </w:r>
            <w:proofErr w:type="spellStart"/>
            <w:r w:rsidRPr="00065FB6">
              <w:rPr>
                <w:rFonts w:ascii="Times New Roman" w:hAnsi="Times New Roman" w:cs="Times New Roman"/>
                <w:b/>
                <w:w w:val="95"/>
                <w:sz w:val="20"/>
              </w:rPr>
              <w:t>konumu</w:t>
            </w:r>
            <w:proofErr w:type="spellEnd"/>
          </w:p>
          <w:p w:rsidR="005806B1" w:rsidRPr="00065FB6" w:rsidRDefault="005806B1" w:rsidP="00F01198">
            <w:pPr>
              <w:pStyle w:val="TableParagraph"/>
              <w:spacing w:before="3"/>
              <w:ind w:left="110"/>
              <w:rPr>
                <w:rFonts w:ascii="Times New Roman" w:hAnsi="Times New Roman" w:cs="Times New Roman"/>
                <w:sz w:val="20"/>
              </w:rPr>
            </w:pPr>
            <w:proofErr w:type="spellStart"/>
            <w:r w:rsidRPr="00065FB6">
              <w:rPr>
                <w:rFonts w:ascii="Times New Roman" w:hAnsi="Times New Roman" w:cs="Times New Roman"/>
                <w:w w:val="95"/>
                <w:sz w:val="20"/>
              </w:rPr>
              <w:t>Frekans</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ölçmek</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için</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kullanılır</w:t>
            </w:r>
            <w:proofErr w:type="spellEnd"/>
            <w:r w:rsidRPr="00065FB6">
              <w:rPr>
                <w:rFonts w:ascii="Times New Roman" w:hAnsi="Times New Roman" w:cs="Times New Roman"/>
                <w:w w:val="95"/>
                <w:sz w:val="20"/>
              </w:rPr>
              <w:t>.</w:t>
            </w:r>
          </w:p>
        </w:tc>
      </w:tr>
      <w:tr w:rsidR="005806B1" w:rsidRPr="00065FB6" w:rsidTr="00F01198">
        <w:trPr>
          <w:trHeight w:val="940"/>
        </w:trPr>
        <w:tc>
          <w:tcPr>
            <w:tcW w:w="4640" w:type="dxa"/>
          </w:tcPr>
          <w:p w:rsidR="005806B1" w:rsidRPr="00065FB6" w:rsidRDefault="00367B7E" w:rsidP="00F01198">
            <w:pPr>
              <w:pStyle w:val="TableParagraph"/>
              <w:spacing w:before="15"/>
              <w:ind w:left="128"/>
              <w:rPr>
                <w:rFonts w:ascii="Times New Roman" w:hAnsi="Times New Roman" w:cs="Times New Roman"/>
                <w:b/>
                <w:sz w:val="20"/>
              </w:rPr>
            </w:pPr>
            <w:r w:rsidRPr="00065FB6">
              <w:rPr>
                <w:rFonts w:ascii="Times New Roman" w:hAnsi="Times New Roman" w:cs="Times New Roman"/>
                <w:noProof/>
                <w:position w:val="1"/>
                <w:lang w:eastAsia="tr-TR"/>
              </w:rPr>
              <w:drawing>
                <wp:inline distT="0" distB="0" distL="0" distR="0">
                  <wp:extent cx="190500" cy="152400"/>
                  <wp:effectExtent l="0" t="0" r="0" b="0"/>
                  <wp:docPr id="16"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proofErr w:type="spellStart"/>
            <w:r w:rsidR="005806B1" w:rsidRPr="00065FB6">
              <w:rPr>
                <w:rFonts w:ascii="Times New Roman" w:hAnsi="Times New Roman" w:cs="Times New Roman"/>
                <w:b/>
                <w:sz w:val="20"/>
              </w:rPr>
              <w:t>Diyot</w:t>
            </w:r>
            <w:proofErr w:type="spellEnd"/>
            <w:r w:rsidR="005806B1" w:rsidRPr="00065FB6">
              <w:rPr>
                <w:rFonts w:ascii="Times New Roman" w:hAnsi="Times New Roman" w:cs="Times New Roman"/>
                <w:b/>
                <w:sz w:val="20"/>
              </w:rPr>
              <w:t>/C</w:t>
            </w:r>
            <w:r w:rsidR="005806B1" w:rsidRPr="00065FB6">
              <w:rPr>
                <w:rFonts w:ascii="Times New Roman" w:hAnsi="Times New Roman" w:cs="Times New Roman"/>
                <w:b/>
                <w:spacing w:val="-9"/>
                <w:sz w:val="20"/>
              </w:rPr>
              <w:t xml:space="preserve"> </w:t>
            </w:r>
            <w:proofErr w:type="spellStart"/>
            <w:r w:rsidR="005806B1" w:rsidRPr="00065FB6">
              <w:rPr>
                <w:rFonts w:ascii="Times New Roman" w:hAnsi="Times New Roman" w:cs="Times New Roman"/>
                <w:b/>
                <w:sz w:val="20"/>
              </w:rPr>
              <w:t>konumu</w:t>
            </w:r>
            <w:proofErr w:type="spellEnd"/>
          </w:p>
          <w:p w:rsidR="005806B1" w:rsidRPr="00065FB6" w:rsidRDefault="005806B1" w:rsidP="005806B1">
            <w:pPr>
              <w:pStyle w:val="TableParagraph"/>
              <w:numPr>
                <w:ilvl w:val="0"/>
                <w:numId w:val="32"/>
              </w:numPr>
              <w:tabs>
                <w:tab w:val="left" w:pos="261"/>
              </w:tabs>
              <w:spacing w:before="5"/>
              <w:rPr>
                <w:rFonts w:ascii="Times New Roman" w:hAnsi="Times New Roman" w:cs="Times New Roman"/>
                <w:sz w:val="20"/>
              </w:rPr>
            </w:pPr>
            <w:proofErr w:type="spellStart"/>
            <w:r w:rsidRPr="00065FB6">
              <w:rPr>
                <w:rFonts w:ascii="Times New Roman" w:hAnsi="Times New Roman" w:cs="Times New Roman"/>
                <w:w w:val="95"/>
                <w:sz w:val="20"/>
              </w:rPr>
              <w:t>İşlevi</w:t>
            </w:r>
            <w:proofErr w:type="spellEnd"/>
            <w:r w:rsidRPr="00065FB6">
              <w:rPr>
                <w:rFonts w:ascii="Times New Roman" w:hAnsi="Times New Roman" w:cs="Times New Roman"/>
                <w:w w:val="95"/>
                <w:sz w:val="20"/>
              </w:rPr>
              <w:t>:</w:t>
            </w:r>
            <w:r w:rsidRPr="00065FB6">
              <w:rPr>
                <w:rFonts w:ascii="Times New Roman" w:hAnsi="Times New Roman" w:cs="Times New Roman"/>
                <w:spacing w:val="-32"/>
                <w:w w:val="95"/>
                <w:sz w:val="20"/>
              </w:rPr>
              <w:t xml:space="preserve"> </w:t>
            </w:r>
            <w:proofErr w:type="spellStart"/>
            <w:r w:rsidRPr="00065FB6">
              <w:rPr>
                <w:rFonts w:ascii="Times New Roman" w:hAnsi="Times New Roman" w:cs="Times New Roman"/>
                <w:w w:val="95"/>
                <w:sz w:val="20"/>
              </w:rPr>
              <w:t>Diyot</w:t>
            </w:r>
            <w:proofErr w:type="spellEnd"/>
            <w:r w:rsidRPr="00065FB6">
              <w:rPr>
                <w:rFonts w:ascii="Times New Roman" w:hAnsi="Times New Roman" w:cs="Times New Roman"/>
                <w:spacing w:val="-30"/>
                <w:w w:val="95"/>
                <w:sz w:val="20"/>
              </w:rPr>
              <w:t xml:space="preserve"> </w:t>
            </w:r>
            <w:proofErr w:type="spellStart"/>
            <w:r w:rsidRPr="00065FB6">
              <w:rPr>
                <w:rFonts w:ascii="Times New Roman" w:hAnsi="Times New Roman" w:cs="Times New Roman"/>
                <w:w w:val="95"/>
                <w:sz w:val="20"/>
              </w:rPr>
              <w:t>eşik</w:t>
            </w:r>
            <w:proofErr w:type="spellEnd"/>
            <w:r w:rsidRPr="00065FB6">
              <w:rPr>
                <w:rFonts w:ascii="Times New Roman" w:hAnsi="Times New Roman" w:cs="Times New Roman"/>
                <w:spacing w:val="-31"/>
                <w:w w:val="95"/>
                <w:sz w:val="20"/>
              </w:rPr>
              <w:t xml:space="preserve"> </w:t>
            </w:r>
            <w:proofErr w:type="spellStart"/>
            <w:r w:rsidRPr="00065FB6">
              <w:rPr>
                <w:rFonts w:ascii="Times New Roman" w:hAnsi="Times New Roman" w:cs="Times New Roman"/>
                <w:w w:val="95"/>
                <w:sz w:val="20"/>
              </w:rPr>
              <w:t>gerilim</w:t>
            </w:r>
            <w:proofErr w:type="spellEnd"/>
            <w:r w:rsidRPr="00065FB6">
              <w:rPr>
                <w:rFonts w:ascii="Times New Roman" w:hAnsi="Times New Roman" w:cs="Times New Roman"/>
                <w:spacing w:val="-30"/>
                <w:w w:val="95"/>
                <w:sz w:val="20"/>
              </w:rPr>
              <w:t xml:space="preserve"> </w:t>
            </w:r>
            <w:proofErr w:type="spellStart"/>
            <w:r w:rsidRPr="00065FB6">
              <w:rPr>
                <w:rFonts w:ascii="Times New Roman" w:hAnsi="Times New Roman" w:cs="Times New Roman"/>
                <w:w w:val="95"/>
                <w:sz w:val="20"/>
              </w:rPr>
              <w:t>değerini</w:t>
            </w:r>
            <w:proofErr w:type="spellEnd"/>
            <w:r w:rsidRPr="00065FB6">
              <w:rPr>
                <w:rFonts w:ascii="Times New Roman" w:hAnsi="Times New Roman" w:cs="Times New Roman"/>
                <w:spacing w:val="-32"/>
                <w:w w:val="95"/>
                <w:sz w:val="20"/>
              </w:rPr>
              <w:t xml:space="preserve"> </w:t>
            </w:r>
            <w:proofErr w:type="spellStart"/>
            <w:r w:rsidRPr="00065FB6">
              <w:rPr>
                <w:rFonts w:ascii="Times New Roman" w:hAnsi="Times New Roman" w:cs="Times New Roman"/>
                <w:w w:val="95"/>
                <w:sz w:val="20"/>
              </w:rPr>
              <w:t>ölçer</w:t>
            </w:r>
            <w:proofErr w:type="spellEnd"/>
            <w:r w:rsidRPr="00065FB6">
              <w:rPr>
                <w:rFonts w:ascii="Times New Roman" w:hAnsi="Times New Roman" w:cs="Times New Roman"/>
                <w:w w:val="95"/>
                <w:sz w:val="20"/>
              </w:rPr>
              <w:t>.</w:t>
            </w:r>
          </w:p>
          <w:p w:rsidR="005806B1" w:rsidRPr="00065FB6" w:rsidRDefault="005806B1" w:rsidP="005806B1">
            <w:pPr>
              <w:pStyle w:val="TableParagraph"/>
              <w:numPr>
                <w:ilvl w:val="0"/>
                <w:numId w:val="32"/>
              </w:numPr>
              <w:tabs>
                <w:tab w:val="left" w:pos="261"/>
              </w:tabs>
              <w:spacing w:before="1"/>
              <w:rPr>
                <w:rFonts w:ascii="Times New Roman" w:hAnsi="Times New Roman" w:cs="Times New Roman"/>
                <w:sz w:val="20"/>
              </w:rPr>
            </w:pPr>
            <w:proofErr w:type="spellStart"/>
            <w:r w:rsidRPr="00065FB6">
              <w:rPr>
                <w:rFonts w:ascii="Times New Roman" w:hAnsi="Times New Roman" w:cs="Times New Roman"/>
                <w:w w:val="95"/>
                <w:sz w:val="20"/>
              </w:rPr>
              <w:t>İşlevi</w:t>
            </w:r>
            <w:proofErr w:type="spellEnd"/>
            <w:r w:rsidRPr="00065FB6">
              <w:rPr>
                <w:rFonts w:ascii="Times New Roman" w:hAnsi="Times New Roman" w:cs="Times New Roman"/>
                <w:w w:val="95"/>
                <w:sz w:val="20"/>
              </w:rPr>
              <w:t>:</w:t>
            </w:r>
            <w:r w:rsidRPr="00065FB6">
              <w:rPr>
                <w:rFonts w:ascii="Times New Roman" w:hAnsi="Times New Roman" w:cs="Times New Roman"/>
                <w:spacing w:val="-41"/>
                <w:w w:val="95"/>
                <w:sz w:val="20"/>
              </w:rPr>
              <w:t xml:space="preserve"> </w:t>
            </w:r>
            <w:proofErr w:type="spellStart"/>
            <w:r w:rsidRPr="00065FB6">
              <w:rPr>
                <w:rFonts w:ascii="Times New Roman" w:hAnsi="Times New Roman" w:cs="Times New Roman"/>
                <w:w w:val="95"/>
                <w:sz w:val="20"/>
              </w:rPr>
              <w:t>Kondansatör</w:t>
            </w:r>
            <w:proofErr w:type="spellEnd"/>
            <w:r w:rsidRPr="00065FB6">
              <w:rPr>
                <w:rFonts w:ascii="Times New Roman" w:hAnsi="Times New Roman" w:cs="Times New Roman"/>
                <w:spacing w:val="-41"/>
                <w:w w:val="95"/>
                <w:sz w:val="20"/>
              </w:rPr>
              <w:t xml:space="preserve"> </w:t>
            </w:r>
            <w:proofErr w:type="spellStart"/>
            <w:r w:rsidRPr="00065FB6">
              <w:rPr>
                <w:rFonts w:ascii="Times New Roman" w:hAnsi="Times New Roman" w:cs="Times New Roman"/>
                <w:w w:val="95"/>
                <w:sz w:val="20"/>
              </w:rPr>
              <w:t>kapasite</w:t>
            </w:r>
            <w:proofErr w:type="spellEnd"/>
            <w:r w:rsidRPr="00065FB6">
              <w:rPr>
                <w:rFonts w:ascii="Times New Roman" w:hAnsi="Times New Roman" w:cs="Times New Roman"/>
                <w:spacing w:val="-41"/>
                <w:w w:val="95"/>
                <w:sz w:val="20"/>
              </w:rPr>
              <w:t xml:space="preserve"> </w:t>
            </w:r>
            <w:proofErr w:type="spellStart"/>
            <w:r w:rsidRPr="00065FB6">
              <w:rPr>
                <w:rFonts w:ascii="Times New Roman" w:hAnsi="Times New Roman" w:cs="Times New Roman"/>
                <w:w w:val="95"/>
                <w:sz w:val="20"/>
              </w:rPr>
              <w:t>değerini</w:t>
            </w:r>
            <w:proofErr w:type="spellEnd"/>
            <w:r w:rsidRPr="00065FB6">
              <w:rPr>
                <w:rFonts w:ascii="Times New Roman" w:hAnsi="Times New Roman" w:cs="Times New Roman"/>
                <w:spacing w:val="-40"/>
                <w:w w:val="95"/>
                <w:sz w:val="20"/>
              </w:rPr>
              <w:t xml:space="preserve"> </w:t>
            </w:r>
            <w:proofErr w:type="spellStart"/>
            <w:r w:rsidRPr="00065FB6">
              <w:rPr>
                <w:rFonts w:ascii="Times New Roman" w:hAnsi="Times New Roman" w:cs="Times New Roman"/>
                <w:w w:val="95"/>
                <w:sz w:val="20"/>
              </w:rPr>
              <w:t>ölçer</w:t>
            </w:r>
            <w:proofErr w:type="spellEnd"/>
            <w:r w:rsidRPr="00065FB6">
              <w:rPr>
                <w:rFonts w:ascii="Times New Roman" w:hAnsi="Times New Roman" w:cs="Times New Roman"/>
                <w:w w:val="95"/>
                <w:sz w:val="20"/>
              </w:rPr>
              <w:t>.</w:t>
            </w:r>
          </w:p>
        </w:tc>
        <w:tc>
          <w:tcPr>
            <w:tcW w:w="4650" w:type="dxa"/>
          </w:tcPr>
          <w:p w:rsidR="005806B1" w:rsidRPr="00065FB6" w:rsidRDefault="005806B1" w:rsidP="00F01198">
            <w:pPr>
              <w:pStyle w:val="TableParagraph"/>
              <w:rPr>
                <w:rFonts w:ascii="Times New Roman" w:hAnsi="Times New Roman" w:cs="Times New Roman"/>
                <w:sz w:val="20"/>
              </w:rPr>
            </w:pPr>
          </w:p>
        </w:tc>
      </w:tr>
    </w:tbl>
    <w:p w:rsidR="005806B1" w:rsidRPr="00065FB6" w:rsidRDefault="005806B1" w:rsidP="005806B1">
      <w:pPr>
        <w:pStyle w:val="GvdeMetni"/>
        <w:rPr>
          <w:rFonts w:ascii="Times New Roman" w:hAnsi="Times New Roman" w:cs="Times New Roman"/>
          <w:i/>
          <w:sz w:val="20"/>
        </w:rPr>
      </w:pPr>
    </w:p>
    <w:p w:rsidR="005806B1" w:rsidRPr="00065FB6" w:rsidRDefault="00367B7E" w:rsidP="005806B1">
      <w:pPr>
        <w:pStyle w:val="GvdeMetni"/>
        <w:spacing w:before="2"/>
        <w:rPr>
          <w:rFonts w:ascii="Times New Roman" w:hAnsi="Times New Roman" w:cs="Times New Roman"/>
          <w:i/>
          <w:sz w:val="16"/>
        </w:rPr>
      </w:pPr>
      <w:r w:rsidRPr="00065FB6">
        <w:rPr>
          <w:rFonts w:ascii="Times New Roman" w:hAnsi="Times New Roman" w:cs="Times New Roman"/>
          <w:noProof/>
          <w:lang w:eastAsia="tr-TR"/>
        </w:rPr>
        <w:drawing>
          <wp:anchor distT="0" distB="0" distL="0" distR="0" simplePos="0" relativeHeight="251666432" behindDoc="0" locked="0" layoutInCell="1" allowOverlap="1">
            <wp:simplePos x="0" y="0"/>
            <wp:positionH relativeFrom="page">
              <wp:posOffset>2656205</wp:posOffset>
            </wp:positionH>
            <wp:positionV relativeFrom="paragraph">
              <wp:posOffset>145415</wp:posOffset>
            </wp:positionV>
            <wp:extent cx="2227580" cy="1196340"/>
            <wp:effectExtent l="0" t="0" r="0" b="0"/>
            <wp:wrapTopAndBottom/>
            <wp:docPr id="32"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7580"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6B1" w:rsidRPr="00065FB6" w:rsidRDefault="005806B1" w:rsidP="005806B1">
      <w:pPr>
        <w:spacing w:before="166"/>
        <w:ind w:right="3"/>
        <w:jc w:val="center"/>
        <w:rPr>
          <w:rFonts w:ascii="Times New Roman" w:hAnsi="Times New Roman" w:cs="Times New Roman"/>
          <w:i/>
          <w:sz w:val="24"/>
        </w:rPr>
      </w:pPr>
      <w:r w:rsidRPr="00065FB6">
        <w:rPr>
          <w:rFonts w:ascii="Times New Roman" w:hAnsi="Times New Roman" w:cs="Times New Roman"/>
          <w:i/>
          <w:sz w:val="24"/>
        </w:rPr>
        <w:t xml:space="preserve">Şekil 3: </w:t>
      </w:r>
      <w:proofErr w:type="spellStart"/>
      <w:r w:rsidRPr="00065FB6">
        <w:rPr>
          <w:rFonts w:ascii="Times New Roman" w:hAnsi="Times New Roman" w:cs="Times New Roman"/>
          <w:i/>
          <w:sz w:val="24"/>
        </w:rPr>
        <w:t>Multimetrede</w:t>
      </w:r>
      <w:proofErr w:type="spellEnd"/>
      <w:r w:rsidRPr="00065FB6">
        <w:rPr>
          <w:rFonts w:ascii="Times New Roman" w:hAnsi="Times New Roman" w:cs="Times New Roman"/>
          <w:i/>
          <w:sz w:val="24"/>
        </w:rPr>
        <w:t xml:space="preserve"> Ölçüm </w:t>
      </w:r>
      <w:proofErr w:type="spellStart"/>
      <w:r w:rsidRPr="00065FB6">
        <w:rPr>
          <w:rFonts w:ascii="Times New Roman" w:hAnsi="Times New Roman" w:cs="Times New Roman"/>
          <w:i/>
          <w:sz w:val="24"/>
        </w:rPr>
        <w:t>Problarının</w:t>
      </w:r>
      <w:proofErr w:type="spellEnd"/>
      <w:r w:rsidRPr="00065FB6">
        <w:rPr>
          <w:rFonts w:ascii="Times New Roman" w:hAnsi="Times New Roman" w:cs="Times New Roman"/>
          <w:i/>
          <w:sz w:val="24"/>
        </w:rPr>
        <w:t xml:space="preserve"> Bağlantı Şeklinin Gösterimi</w:t>
      </w:r>
    </w:p>
    <w:p w:rsidR="005806B1" w:rsidRPr="00065FB6" w:rsidRDefault="005806B1" w:rsidP="005806B1">
      <w:pPr>
        <w:pStyle w:val="GvdeMetni"/>
        <w:spacing w:before="6"/>
        <w:rPr>
          <w:rFonts w:ascii="Times New Roman" w:hAnsi="Times New Roman" w:cs="Times New Roman"/>
          <w:i/>
          <w:sz w:val="15"/>
        </w:rPr>
      </w:pPr>
    </w:p>
    <w:tbl>
      <w:tblPr>
        <w:tblStyle w:val="TableNormal"/>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47"/>
        <w:gridCol w:w="4642"/>
      </w:tblGrid>
      <w:tr w:rsidR="005806B1" w:rsidRPr="00065FB6" w:rsidTr="00F01198">
        <w:trPr>
          <w:trHeight w:val="710"/>
        </w:trPr>
        <w:tc>
          <w:tcPr>
            <w:tcW w:w="4647" w:type="dxa"/>
          </w:tcPr>
          <w:p w:rsidR="005806B1" w:rsidRPr="00065FB6" w:rsidRDefault="00367B7E" w:rsidP="00F01198">
            <w:pPr>
              <w:pStyle w:val="TableParagraph"/>
              <w:spacing w:before="49" w:line="280" w:lineRule="atLeast"/>
              <w:ind w:left="108" w:firstLine="20"/>
              <w:rPr>
                <w:rFonts w:ascii="Times New Roman" w:hAnsi="Times New Roman" w:cs="Times New Roman"/>
                <w:sz w:val="24"/>
              </w:rPr>
            </w:pPr>
            <w:r w:rsidRPr="00065FB6">
              <w:rPr>
                <w:rFonts w:ascii="Times New Roman" w:hAnsi="Times New Roman" w:cs="Times New Roman"/>
                <w:noProof/>
                <w:position w:val="2"/>
                <w:lang w:eastAsia="tr-TR"/>
              </w:rPr>
              <w:drawing>
                <wp:inline distT="0" distB="0" distL="0" distR="0">
                  <wp:extent cx="205740" cy="190500"/>
                  <wp:effectExtent l="0" t="0" r="0" b="0"/>
                  <wp:docPr id="14"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 cy="190500"/>
                          </a:xfrm>
                          <a:prstGeom prst="rect">
                            <a:avLst/>
                          </a:prstGeom>
                          <a:noFill/>
                          <a:ln>
                            <a:noFill/>
                          </a:ln>
                        </pic:spPr>
                      </pic:pic>
                    </a:graphicData>
                  </a:graphic>
                </wp:inline>
              </w:drawing>
            </w:r>
            <w:r w:rsidR="005806B1" w:rsidRPr="00065FB6">
              <w:rPr>
                <w:rFonts w:ascii="Times New Roman" w:hAnsi="Times New Roman" w:cs="Times New Roman"/>
                <w:spacing w:val="-18"/>
                <w:sz w:val="20"/>
              </w:rPr>
              <w:t xml:space="preserve"> </w:t>
            </w:r>
            <w:proofErr w:type="spellStart"/>
            <w:r w:rsidR="005806B1" w:rsidRPr="00065FB6">
              <w:rPr>
                <w:rFonts w:ascii="Times New Roman" w:hAnsi="Times New Roman" w:cs="Times New Roman"/>
                <w:w w:val="85"/>
                <w:sz w:val="24"/>
              </w:rPr>
              <w:t>Amper</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85"/>
                <w:sz w:val="24"/>
              </w:rPr>
              <w:t>mertebesinde</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85"/>
                <w:sz w:val="24"/>
              </w:rPr>
              <w:t>akım</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85"/>
                <w:sz w:val="24"/>
              </w:rPr>
              <w:t>ölçmek</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85"/>
                <w:sz w:val="24"/>
              </w:rPr>
              <w:t>için</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95"/>
                <w:sz w:val="24"/>
              </w:rPr>
              <w:t>kullanılır</w:t>
            </w:r>
            <w:proofErr w:type="spellEnd"/>
            <w:r w:rsidR="005806B1" w:rsidRPr="00065FB6">
              <w:rPr>
                <w:rFonts w:ascii="Times New Roman" w:hAnsi="Times New Roman" w:cs="Times New Roman"/>
                <w:w w:val="95"/>
                <w:sz w:val="24"/>
              </w:rPr>
              <w:t>.</w:t>
            </w:r>
          </w:p>
        </w:tc>
        <w:tc>
          <w:tcPr>
            <w:tcW w:w="4642" w:type="dxa"/>
          </w:tcPr>
          <w:p w:rsidR="005806B1" w:rsidRPr="00065FB6" w:rsidRDefault="00367B7E" w:rsidP="00F01198">
            <w:pPr>
              <w:pStyle w:val="TableParagraph"/>
              <w:spacing w:before="18"/>
              <w:ind w:left="147"/>
              <w:rPr>
                <w:rFonts w:ascii="Times New Roman" w:hAnsi="Times New Roman" w:cs="Times New Roman"/>
                <w:sz w:val="24"/>
              </w:rPr>
            </w:pPr>
            <w:r w:rsidRPr="00065FB6">
              <w:rPr>
                <w:rFonts w:ascii="Times New Roman" w:hAnsi="Times New Roman" w:cs="Times New Roman"/>
                <w:noProof/>
                <w:position w:val="2"/>
                <w:lang w:eastAsia="tr-TR"/>
              </w:rPr>
              <w:drawing>
                <wp:inline distT="0" distB="0" distL="0" distR="0">
                  <wp:extent cx="190500" cy="198120"/>
                  <wp:effectExtent l="0" t="0" r="0" b="0"/>
                  <wp:docPr id="10"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8120"/>
                          </a:xfrm>
                          <a:prstGeom prst="rect">
                            <a:avLst/>
                          </a:prstGeom>
                          <a:noFill/>
                          <a:ln>
                            <a:noFill/>
                          </a:ln>
                        </pic:spPr>
                      </pic:pic>
                    </a:graphicData>
                  </a:graphic>
                </wp:inline>
              </w:drawing>
            </w:r>
            <w:r w:rsidR="005806B1" w:rsidRPr="00065FB6">
              <w:rPr>
                <w:rFonts w:ascii="Times New Roman" w:hAnsi="Times New Roman" w:cs="Times New Roman"/>
                <w:sz w:val="20"/>
              </w:rPr>
              <w:t xml:space="preserve"> </w:t>
            </w:r>
            <w:r w:rsidR="005806B1" w:rsidRPr="00065FB6">
              <w:rPr>
                <w:rFonts w:ascii="Times New Roman" w:hAnsi="Times New Roman" w:cs="Times New Roman"/>
                <w:spacing w:val="-17"/>
                <w:sz w:val="20"/>
              </w:rPr>
              <w:t xml:space="preserve"> </w:t>
            </w:r>
            <w:proofErr w:type="spellStart"/>
            <w:r w:rsidR="005806B1" w:rsidRPr="00065FB6">
              <w:rPr>
                <w:rFonts w:ascii="Times New Roman" w:hAnsi="Times New Roman" w:cs="Times New Roman"/>
                <w:w w:val="95"/>
                <w:sz w:val="24"/>
              </w:rPr>
              <w:t>Referans</w:t>
            </w:r>
            <w:proofErr w:type="spellEnd"/>
            <w:r w:rsidR="005806B1" w:rsidRPr="00065FB6">
              <w:rPr>
                <w:rFonts w:ascii="Times New Roman" w:hAnsi="Times New Roman" w:cs="Times New Roman"/>
                <w:spacing w:val="-54"/>
                <w:w w:val="95"/>
                <w:sz w:val="24"/>
              </w:rPr>
              <w:t xml:space="preserve"> </w:t>
            </w:r>
            <w:proofErr w:type="spellStart"/>
            <w:r w:rsidR="005806B1" w:rsidRPr="00065FB6">
              <w:rPr>
                <w:rFonts w:ascii="Times New Roman" w:hAnsi="Times New Roman" w:cs="Times New Roman"/>
                <w:w w:val="95"/>
                <w:sz w:val="24"/>
              </w:rPr>
              <w:t>ucu</w:t>
            </w:r>
            <w:proofErr w:type="spellEnd"/>
            <w:r w:rsidR="005806B1" w:rsidRPr="00065FB6">
              <w:rPr>
                <w:rFonts w:ascii="Times New Roman" w:hAnsi="Times New Roman" w:cs="Times New Roman"/>
                <w:spacing w:val="-55"/>
                <w:w w:val="95"/>
                <w:sz w:val="24"/>
              </w:rPr>
              <w:t xml:space="preserve"> </w:t>
            </w:r>
            <w:proofErr w:type="spellStart"/>
            <w:r w:rsidR="005806B1" w:rsidRPr="00065FB6">
              <w:rPr>
                <w:rFonts w:ascii="Times New Roman" w:hAnsi="Times New Roman" w:cs="Times New Roman"/>
                <w:w w:val="95"/>
                <w:sz w:val="24"/>
              </w:rPr>
              <w:t>takmak</w:t>
            </w:r>
            <w:proofErr w:type="spellEnd"/>
            <w:r w:rsidR="005806B1" w:rsidRPr="00065FB6">
              <w:rPr>
                <w:rFonts w:ascii="Times New Roman" w:hAnsi="Times New Roman" w:cs="Times New Roman"/>
                <w:spacing w:val="-54"/>
                <w:w w:val="95"/>
                <w:sz w:val="24"/>
              </w:rPr>
              <w:t xml:space="preserve"> </w:t>
            </w:r>
            <w:proofErr w:type="spellStart"/>
            <w:r w:rsidR="005806B1" w:rsidRPr="00065FB6">
              <w:rPr>
                <w:rFonts w:ascii="Times New Roman" w:hAnsi="Times New Roman" w:cs="Times New Roman"/>
                <w:w w:val="95"/>
                <w:sz w:val="24"/>
              </w:rPr>
              <w:t>için</w:t>
            </w:r>
            <w:proofErr w:type="spellEnd"/>
            <w:r w:rsidR="005806B1" w:rsidRPr="00065FB6">
              <w:rPr>
                <w:rFonts w:ascii="Times New Roman" w:hAnsi="Times New Roman" w:cs="Times New Roman"/>
                <w:spacing w:val="-53"/>
                <w:w w:val="95"/>
                <w:sz w:val="24"/>
              </w:rPr>
              <w:t xml:space="preserve"> </w:t>
            </w:r>
            <w:proofErr w:type="spellStart"/>
            <w:r w:rsidR="005806B1" w:rsidRPr="00065FB6">
              <w:rPr>
                <w:rFonts w:ascii="Times New Roman" w:hAnsi="Times New Roman" w:cs="Times New Roman"/>
                <w:w w:val="95"/>
                <w:sz w:val="24"/>
              </w:rPr>
              <w:t>kullanılır</w:t>
            </w:r>
            <w:proofErr w:type="spellEnd"/>
            <w:r w:rsidR="005806B1" w:rsidRPr="00065FB6">
              <w:rPr>
                <w:rFonts w:ascii="Times New Roman" w:hAnsi="Times New Roman" w:cs="Times New Roman"/>
                <w:w w:val="95"/>
                <w:sz w:val="24"/>
              </w:rPr>
              <w:t>.</w:t>
            </w:r>
          </w:p>
        </w:tc>
      </w:tr>
      <w:tr w:rsidR="005806B1" w:rsidRPr="00065FB6" w:rsidTr="00F01198">
        <w:trPr>
          <w:trHeight w:val="885"/>
        </w:trPr>
        <w:tc>
          <w:tcPr>
            <w:tcW w:w="4647" w:type="dxa"/>
          </w:tcPr>
          <w:p w:rsidR="005806B1" w:rsidRPr="00065FB6" w:rsidRDefault="00367B7E" w:rsidP="00F01198">
            <w:pPr>
              <w:pStyle w:val="TableParagraph"/>
              <w:spacing w:before="39"/>
              <w:ind w:left="108" w:firstLine="10"/>
              <w:rPr>
                <w:rFonts w:ascii="Times New Roman" w:hAnsi="Times New Roman" w:cs="Times New Roman"/>
                <w:sz w:val="24"/>
              </w:rPr>
            </w:pPr>
            <w:r w:rsidRPr="00065FB6">
              <w:rPr>
                <w:rFonts w:ascii="Times New Roman" w:hAnsi="Times New Roman" w:cs="Times New Roman"/>
                <w:noProof/>
                <w:position w:val="2"/>
                <w:lang w:eastAsia="tr-TR"/>
              </w:rPr>
              <w:drawing>
                <wp:inline distT="0" distB="0" distL="0" distR="0">
                  <wp:extent cx="198120" cy="198120"/>
                  <wp:effectExtent l="0" t="0" r="0" b="0"/>
                  <wp:docPr id="8"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5806B1" w:rsidRPr="00065FB6">
              <w:rPr>
                <w:rFonts w:ascii="Times New Roman" w:hAnsi="Times New Roman" w:cs="Times New Roman"/>
                <w:spacing w:val="23"/>
                <w:sz w:val="20"/>
              </w:rPr>
              <w:t xml:space="preserve"> </w:t>
            </w:r>
            <w:proofErr w:type="spellStart"/>
            <w:r w:rsidR="005806B1" w:rsidRPr="00065FB6">
              <w:rPr>
                <w:rFonts w:ascii="Times New Roman" w:hAnsi="Times New Roman" w:cs="Times New Roman"/>
                <w:w w:val="85"/>
                <w:sz w:val="24"/>
              </w:rPr>
              <w:t>Miliamper</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85"/>
                <w:sz w:val="24"/>
              </w:rPr>
              <w:t>mertebesinde</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85"/>
                <w:sz w:val="24"/>
              </w:rPr>
              <w:t>akım</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85"/>
                <w:sz w:val="24"/>
              </w:rPr>
              <w:t>ölçmek</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95"/>
                <w:sz w:val="24"/>
              </w:rPr>
              <w:t>için</w:t>
            </w:r>
            <w:proofErr w:type="spellEnd"/>
            <w:r w:rsidR="005806B1" w:rsidRPr="00065FB6">
              <w:rPr>
                <w:rFonts w:ascii="Times New Roman" w:hAnsi="Times New Roman" w:cs="Times New Roman"/>
                <w:spacing w:val="-24"/>
                <w:w w:val="95"/>
                <w:sz w:val="24"/>
              </w:rPr>
              <w:t xml:space="preserve"> </w:t>
            </w:r>
            <w:proofErr w:type="spellStart"/>
            <w:r w:rsidR="005806B1" w:rsidRPr="00065FB6">
              <w:rPr>
                <w:rFonts w:ascii="Times New Roman" w:hAnsi="Times New Roman" w:cs="Times New Roman"/>
                <w:w w:val="95"/>
                <w:sz w:val="24"/>
              </w:rPr>
              <w:t>kullanılır</w:t>
            </w:r>
            <w:proofErr w:type="spellEnd"/>
            <w:r w:rsidR="005806B1" w:rsidRPr="00065FB6">
              <w:rPr>
                <w:rFonts w:ascii="Times New Roman" w:hAnsi="Times New Roman" w:cs="Times New Roman"/>
                <w:w w:val="95"/>
                <w:sz w:val="24"/>
              </w:rPr>
              <w:t>.</w:t>
            </w:r>
          </w:p>
        </w:tc>
        <w:tc>
          <w:tcPr>
            <w:tcW w:w="4642" w:type="dxa"/>
          </w:tcPr>
          <w:p w:rsidR="005806B1" w:rsidRPr="00065FB6" w:rsidRDefault="00367B7E" w:rsidP="00F01198">
            <w:pPr>
              <w:pStyle w:val="TableParagraph"/>
              <w:spacing w:before="16" w:line="280" w:lineRule="atLeast"/>
              <w:ind w:left="108" w:right="96" w:firstLine="18"/>
              <w:jc w:val="both"/>
              <w:rPr>
                <w:rFonts w:ascii="Times New Roman" w:hAnsi="Times New Roman" w:cs="Times New Roman"/>
                <w:sz w:val="24"/>
              </w:rPr>
            </w:pPr>
            <w:r w:rsidRPr="00065FB6">
              <w:rPr>
                <w:rFonts w:ascii="Times New Roman" w:hAnsi="Times New Roman" w:cs="Times New Roman"/>
                <w:noProof/>
                <w:position w:val="1"/>
                <w:lang w:eastAsia="tr-TR"/>
              </w:rPr>
              <w:drawing>
                <wp:inline distT="0" distB="0" distL="0" distR="0">
                  <wp:extent cx="190500" cy="152400"/>
                  <wp:effectExtent l="0" t="0" r="0" b="0"/>
                  <wp:docPr id="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proofErr w:type="spellStart"/>
            <w:r w:rsidR="005806B1" w:rsidRPr="00065FB6">
              <w:rPr>
                <w:rFonts w:ascii="Times New Roman" w:hAnsi="Times New Roman" w:cs="Times New Roman"/>
                <w:w w:val="90"/>
                <w:sz w:val="24"/>
              </w:rPr>
              <w:t>Akım</w:t>
            </w:r>
            <w:proofErr w:type="spellEnd"/>
            <w:r w:rsidR="005806B1" w:rsidRPr="00065FB6">
              <w:rPr>
                <w:rFonts w:ascii="Times New Roman" w:hAnsi="Times New Roman" w:cs="Times New Roman"/>
                <w:spacing w:val="-19"/>
                <w:w w:val="90"/>
                <w:sz w:val="24"/>
              </w:rPr>
              <w:t xml:space="preserve"> </w:t>
            </w:r>
            <w:proofErr w:type="spellStart"/>
            <w:r w:rsidR="005806B1" w:rsidRPr="00065FB6">
              <w:rPr>
                <w:rFonts w:ascii="Times New Roman" w:hAnsi="Times New Roman" w:cs="Times New Roman"/>
                <w:w w:val="90"/>
                <w:sz w:val="24"/>
              </w:rPr>
              <w:t>ölçümü</w:t>
            </w:r>
            <w:proofErr w:type="spellEnd"/>
            <w:r w:rsidR="005806B1" w:rsidRPr="00065FB6">
              <w:rPr>
                <w:rFonts w:ascii="Times New Roman" w:hAnsi="Times New Roman" w:cs="Times New Roman"/>
                <w:spacing w:val="-19"/>
                <w:w w:val="90"/>
                <w:sz w:val="24"/>
              </w:rPr>
              <w:t xml:space="preserve"> </w:t>
            </w:r>
            <w:proofErr w:type="spellStart"/>
            <w:r w:rsidR="005806B1" w:rsidRPr="00065FB6">
              <w:rPr>
                <w:rFonts w:ascii="Times New Roman" w:hAnsi="Times New Roman" w:cs="Times New Roman"/>
                <w:w w:val="90"/>
                <w:sz w:val="24"/>
              </w:rPr>
              <w:t>haricinde</w:t>
            </w:r>
            <w:proofErr w:type="spellEnd"/>
            <w:r w:rsidR="005806B1" w:rsidRPr="00065FB6">
              <w:rPr>
                <w:rFonts w:ascii="Times New Roman" w:hAnsi="Times New Roman" w:cs="Times New Roman"/>
                <w:spacing w:val="-18"/>
                <w:w w:val="90"/>
                <w:sz w:val="24"/>
              </w:rPr>
              <w:t xml:space="preserve"> </w:t>
            </w:r>
            <w:proofErr w:type="spellStart"/>
            <w:r w:rsidR="005806B1" w:rsidRPr="00065FB6">
              <w:rPr>
                <w:rFonts w:ascii="Times New Roman" w:hAnsi="Times New Roman" w:cs="Times New Roman"/>
                <w:w w:val="90"/>
                <w:sz w:val="24"/>
              </w:rPr>
              <w:t>multimetre</w:t>
            </w:r>
            <w:proofErr w:type="spellEnd"/>
            <w:r w:rsidR="005806B1" w:rsidRPr="00065FB6">
              <w:rPr>
                <w:rFonts w:ascii="Times New Roman" w:hAnsi="Times New Roman" w:cs="Times New Roman"/>
                <w:spacing w:val="-19"/>
                <w:w w:val="90"/>
                <w:sz w:val="24"/>
              </w:rPr>
              <w:t xml:space="preserve"> </w:t>
            </w:r>
            <w:proofErr w:type="spellStart"/>
            <w:r w:rsidR="005806B1" w:rsidRPr="00065FB6">
              <w:rPr>
                <w:rFonts w:ascii="Times New Roman" w:hAnsi="Times New Roman" w:cs="Times New Roman"/>
                <w:w w:val="90"/>
                <w:sz w:val="24"/>
              </w:rPr>
              <w:t>ile</w:t>
            </w:r>
            <w:proofErr w:type="spellEnd"/>
            <w:r w:rsidR="005806B1" w:rsidRPr="00065FB6">
              <w:rPr>
                <w:rFonts w:ascii="Times New Roman" w:hAnsi="Times New Roman" w:cs="Times New Roman"/>
                <w:w w:val="90"/>
                <w:sz w:val="24"/>
              </w:rPr>
              <w:t xml:space="preserve"> </w:t>
            </w:r>
            <w:proofErr w:type="spellStart"/>
            <w:r w:rsidR="005806B1" w:rsidRPr="00065FB6">
              <w:rPr>
                <w:rFonts w:ascii="Times New Roman" w:hAnsi="Times New Roman" w:cs="Times New Roman"/>
                <w:w w:val="95"/>
                <w:sz w:val="24"/>
              </w:rPr>
              <w:t>ölçülebilen</w:t>
            </w:r>
            <w:proofErr w:type="spellEnd"/>
            <w:r w:rsidR="005806B1" w:rsidRPr="00065FB6">
              <w:rPr>
                <w:rFonts w:ascii="Times New Roman" w:hAnsi="Times New Roman" w:cs="Times New Roman"/>
                <w:w w:val="95"/>
                <w:sz w:val="24"/>
              </w:rPr>
              <w:t xml:space="preserve"> </w:t>
            </w:r>
            <w:proofErr w:type="spellStart"/>
            <w:r w:rsidR="005806B1" w:rsidRPr="00065FB6">
              <w:rPr>
                <w:rFonts w:ascii="Times New Roman" w:hAnsi="Times New Roman" w:cs="Times New Roman"/>
                <w:w w:val="95"/>
                <w:sz w:val="24"/>
              </w:rPr>
              <w:t>diğer</w:t>
            </w:r>
            <w:proofErr w:type="spellEnd"/>
            <w:r w:rsidR="005806B1" w:rsidRPr="00065FB6">
              <w:rPr>
                <w:rFonts w:ascii="Times New Roman" w:hAnsi="Times New Roman" w:cs="Times New Roman"/>
                <w:w w:val="95"/>
                <w:sz w:val="24"/>
              </w:rPr>
              <w:t xml:space="preserve"> </w:t>
            </w:r>
            <w:proofErr w:type="spellStart"/>
            <w:r w:rsidR="005806B1" w:rsidRPr="00065FB6">
              <w:rPr>
                <w:rFonts w:ascii="Times New Roman" w:hAnsi="Times New Roman" w:cs="Times New Roman"/>
                <w:w w:val="95"/>
                <w:sz w:val="24"/>
              </w:rPr>
              <w:t>bütün</w:t>
            </w:r>
            <w:proofErr w:type="spellEnd"/>
            <w:r w:rsidR="005806B1" w:rsidRPr="00065FB6">
              <w:rPr>
                <w:rFonts w:ascii="Times New Roman" w:hAnsi="Times New Roman" w:cs="Times New Roman"/>
                <w:w w:val="95"/>
                <w:sz w:val="24"/>
              </w:rPr>
              <w:t xml:space="preserve"> </w:t>
            </w:r>
            <w:proofErr w:type="spellStart"/>
            <w:r w:rsidR="005806B1" w:rsidRPr="00065FB6">
              <w:rPr>
                <w:rFonts w:ascii="Times New Roman" w:hAnsi="Times New Roman" w:cs="Times New Roman"/>
                <w:w w:val="95"/>
                <w:sz w:val="24"/>
              </w:rPr>
              <w:t>büyüklükleri</w:t>
            </w:r>
            <w:proofErr w:type="spellEnd"/>
            <w:r w:rsidR="005806B1" w:rsidRPr="00065FB6">
              <w:rPr>
                <w:rFonts w:ascii="Times New Roman" w:hAnsi="Times New Roman" w:cs="Times New Roman"/>
                <w:w w:val="95"/>
                <w:sz w:val="24"/>
              </w:rPr>
              <w:t xml:space="preserve"> </w:t>
            </w:r>
            <w:proofErr w:type="spellStart"/>
            <w:r w:rsidR="005806B1" w:rsidRPr="00065FB6">
              <w:rPr>
                <w:rFonts w:ascii="Times New Roman" w:hAnsi="Times New Roman" w:cs="Times New Roman"/>
                <w:w w:val="95"/>
                <w:sz w:val="24"/>
              </w:rPr>
              <w:t>ölçmek</w:t>
            </w:r>
            <w:proofErr w:type="spellEnd"/>
            <w:r w:rsidR="005806B1" w:rsidRPr="00065FB6">
              <w:rPr>
                <w:rFonts w:ascii="Times New Roman" w:hAnsi="Times New Roman" w:cs="Times New Roman"/>
                <w:spacing w:val="-49"/>
                <w:w w:val="95"/>
                <w:sz w:val="24"/>
              </w:rPr>
              <w:t xml:space="preserve"> </w:t>
            </w:r>
            <w:proofErr w:type="spellStart"/>
            <w:r w:rsidR="005806B1" w:rsidRPr="00065FB6">
              <w:rPr>
                <w:rFonts w:ascii="Times New Roman" w:hAnsi="Times New Roman" w:cs="Times New Roman"/>
                <w:w w:val="95"/>
                <w:sz w:val="24"/>
              </w:rPr>
              <w:t>için</w:t>
            </w:r>
            <w:proofErr w:type="spellEnd"/>
            <w:r w:rsidR="005806B1" w:rsidRPr="00065FB6">
              <w:rPr>
                <w:rFonts w:ascii="Times New Roman" w:hAnsi="Times New Roman" w:cs="Times New Roman"/>
                <w:spacing w:val="-49"/>
                <w:w w:val="95"/>
                <w:sz w:val="24"/>
              </w:rPr>
              <w:t xml:space="preserve"> </w:t>
            </w:r>
            <w:proofErr w:type="spellStart"/>
            <w:r w:rsidR="005806B1" w:rsidRPr="00065FB6">
              <w:rPr>
                <w:rFonts w:ascii="Times New Roman" w:hAnsi="Times New Roman" w:cs="Times New Roman"/>
                <w:w w:val="95"/>
                <w:sz w:val="24"/>
              </w:rPr>
              <w:t>kullanılır</w:t>
            </w:r>
            <w:proofErr w:type="spellEnd"/>
            <w:r w:rsidR="005806B1" w:rsidRPr="00065FB6">
              <w:rPr>
                <w:rFonts w:ascii="Times New Roman" w:hAnsi="Times New Roman" w:cs="Times New Roman"/>
                <w:w w:val="95"/>
                <w:sz w:val="24"/>
              </w:rPr>
              <w:t>.</w:t>
            </w:r>
            <w:r w:rsidR="005806B1" w:rsidRPr="00065FB6">
              <w:rPr>
                <w:rFonts w:ascii="Times New Roman" w:hAnsi="Times New Roman" w:cs="Times New Roman"/>
                <w:spacing w:val="-48"/>
                <w:w w:val="95"/>
                <w:sz w:val="24"/>
              </w:rPr>
              <w:t xml:space="preserve"> </w:t>
            </w:r>
            <w:r w:rsidR="005806B1" w:rsidRPr="00065FB6">
              <w:rPr>
                <w:rFonts w:ascii="Times New Roman" w:hAnsi="Times New Roman" w:cs="Times New Roman"/>
                <w:w w:val="95"/>
                <w:sz w:val="24"/>
              </w:rPr>
              <w:t>(</w:t>
            </w:r>
            <w:proofErr w:type="spellStart"/>
            <w:r w:rsidR="005806B1" w:rsidRPr="00065FB6">
              <w:rPr>
                <w:rFonts w:ascii="Times New Roman" w:hAnsi="Times New Roman" w:cs="Times New Roman"/>
                <w:w w:val="95"/>
                <w:sz w:val="24"/>
              </w:rPr>
              <w:t>V,R,Hz</w:t>
            </w:r>
            <w:proofErr w:type="spellEnd"/>
            <w:r w:rsidR="005806B1" w:rsidRPr="00065FB6">
              <w:rPr>
                <w:rFonts w:ascii="Times New Roman" w:hAnsi="Times New Roman" w:cs="Times New Roman"/>
                <w:spacing w:val="-49"/>
                <w:w w:val="95"/>
                <w:sz w:val="24"/>
              </w:rPr>
              <w:t xml:space="preserve"> </w:t>
            </w:r>
            <w:proofErr w:type="spellStart"/>
            <w:r w:rsidR="005806B1" w:rsidRPr="00065FB6">
              <w:rPr>
                <w:rFonts w:ascii="Times New Roman" w:hAnsi="Times New Roman" w:cs="Times New Roman"/>
                <w:w w:val="95"/>
                <w:sz w:val="24"/>
              </w:rPr>
              <w:t>gibi</w:t>
            </w:r>
            <w:proofErr w:type="spellEnd"/>
            <w:r w:rsidR="005806B1" w:rsidRPr="00065FB6">
              <w:rPr>
                <w:rFonts w:ascii="Times New Roman" w:hAnsi="Times New Roman" w:cs="Times New Roman"/>
                <w:w w:val="95"/>
                <w:sz w:val="24"/>
              </w:rPr>
              <w:t>…)</w:t>
            </w:r>
          </w:p>
        </w:tc>
      </w:tr>
    </w:tbl>
    <w:p w:rsidR="005806B1" w:rsidRPr="00065FB6" w:rsidRDefault="005806B1" w:rsidP="005806B1">
      <w:pPr>
        <w:spacing w:line="280" w:lineRule="atLeast"/>
        <w:jc w:val="both"/>
        <w:rPr>
          <w:rFonts w:ascii="Times New Roman" w:hAnsi="Times New Roman" w:cs="Times New Roman"/>
          <w:sz w:val="24"/>
        </w:rPr>
        <w:sectPr w:rsidR="005806B1" w:rsidRPr="00065FB6">
          <w:pgSz w:w="11910" w:h="16840"/>
          <w:pgMar w:top="1320" w:right="1180" w:bottom="1200" w:left="1180" w:header="0" w:footer="1000" w:gutter="0"/>
          <w:cols w:space="708"/>
        </w:sectPr>
      </w:pPr>
    </w:p>
    <w:p w:rsidR="005806B1" w:rsidRPr="00065FB6" w:rsidRDefault="005806B1" w:rsidP="005806B1">
      <w:pPr>
        <w:pStyle w:val="Balk1"/>
        <w:numPr>
          <w:ilvl w:val="0"/>
          <w:numId w:val="36"/>
        </w:numPr>
        <w:tabs>
          <w:tab w:val="left" w:pos="435"/>
        </w:tabs>
        <w:spacing w:before="85" w:line="388" w:lineRule="auto"/>
        <w:ind w:left="236" w:right="5575" w:firstLine="0"/>
        <w:rPr>
          <w:rFonts w:ascii="Times New Roman" w:hAnsi="Times New Roman" w:cs="Times New Roman"/>
        </w:rPr>
      </w:pPr>
      <w:r w:rsidRPr="00065FB6">
        <w:rPr>
          <w:rFonts w:ascii="Times New Roman" w:hAnsi="Times New Roman" w:cs="Times New Roman"/>
          <w:w w:val="90"/>
          <w:u w:val="single"/>
        </w:rPr>
        <w:lastRenderedPageBreak/>
        <w:t>Gerilim,</w:t>
      </w:r>
      <w:r w:rsidRPr="00065FB6">
        <w:rPr>
          <w:rFonts w:ascii="Times New Roman" w:hAnsi="Times New Roman" w:cs="Times New Roman"/>
          <w:spacing w:val="-24"/>
          <w:w w:val="90"/>
          <w:u w:val="single"/>
        </w:rPr>
        <w:t xml:space="preserve"> </w:t>
      </w:r>
      <w:r w:rsidRPr="00065FB6">
        <w:rPr>
          <w:rFonts w:ascii="Times New Roman" w:hAnsi="Times New Roman" w:cs="Times New Roman"/>
          <w:w w:val="90"/>
          <w:u w:val="single"/>
        </w:rPr>
        <w:t>Akım</w:t>
      </w:r>
      <w:r w:rsidRPr="00065FB6">
        <w:rPr>
          <w:rFonts w:ascii="Times New Roman" w:hAnsi="Times New Roman" w:cs="Times New Roman"/>
          <w:spacing w:val="-24"/>
          <w:w w:val="90"/>
          <w:u w:val="single"/>
        </w:rPr>
        <w:t xml:space="preserve"> </w:t>
      </w:r>
      <w:r w:rsidRPr="00065FB6">
        <w:rPr>
          <w:rFonts w:ascii="Times New Roman" w:hAnsi="Times New Roman" w:cs="Times New Roman"/>
          <w:w w:val="90"/>
          <w:u w:val="single"/>
        </w:rPr>
        <w:t>ve</w:t>
      </w:r>
      <w:r w:rsidRPr="00065FB6">
        <w:rPr>
          <w:rFonts w:ascii="Times New Roman" w:hAnsi="Times New Roman" w:cs="Times New Roman"/>
          <w:spacing w:val="-23"/>
          <w:w w:val="90"/>
          <w:u w:val="single"/>
        </w:rPr>
        <w:t xml:space="preserve"> </w:t>
      </w:r>
      <w:r w:rsidRPr="00065FB6">
        <w:rPr>
          <w:rFonts w:ascii="Times New Roman" w:hAnsi="Times New Roman" w:cs="Times New Roman"/>
          <w:w w:val="90"/>
          <w:u w:val="single"/>
        </w:rPr>
        <w:t>Direnç</w:t>
      </w:r>
      <w:r w:rsidRPr="00065FB6">
        <w:rPr>
          <w:rFonts w:ascii="Times New Roman" w:hAnsi="Times New Roman" w:cs="Times New Roman"/>
          <w:spacing w:val="-24"/>
          <w:w w:val="90"/>
          <w:u w:val="single"/>
        </w:rPr>
        <w:t xml:space="preserve"> </w:t>
      </w:r>
      <w:r w:rsidRPr="00065FB6">
        <w:rPr>
          <w:rFonts w:ascii="Times New Roman" w:hAnsi="Times New Roman" w:cs="Times New Roman"/>
          <w:w w:val="90"/>
          <w:u w:val="single"/>
        </w:rPr>
        <w:t>Ölçümü</w:t>
      </w:r>
      <w:r w:rsidRPr="00065FB6">
        <w:rPr>
          <w:rFonts w:ascii="Times New Roman" w:hAnsi="Times New Roman" w:cs="Times New Roman"/>
          <w:w w:val="90"/>
        </w:rPr>
        <w:t xml:space="preserve"> </w:t>
      </w:r>
      <w:r w:rsidRPr="00065FB6">
        <w:rPr>
          <w:rFonts w:ascii="Times New Roman" w:hAnsi="Times New Roman" w:cs="Times New Roman"/>
        </w:rPr>
        <w:t>Gerilim nasıl</w:t>
      </w:r>
      <w:r w:rsidRPr="00065FB6">
        <w:rPr>
          <w:rFonts w:ascii="Times New Roman" w:hAnsi="Times New Roman" w:cs="Times New Roman"/>
          <w:spacing w:val="-41"/>
        </w:rPr>
        <w:t xml:space="preserve"> </w:t>
      </w:r>
      <w:r w:rsidRPr="00065FB6">
        <w:rPr>
          <w:rFonts w:ascii="Times New Roman" w:hAnsi="Times New Roman" w:cs="Times New Roman"/>
        </w:rPr>
        <w:t>ölçülür?</w:t>
      </w:r>
    </w:p>
    <w:p w:rsidR="005806B1" w:rsidRPr="00065FB6" w:rsidRDefault="005806B1" w:rsidP="005806B1">
      <w:pPr>
        <w:pStyle w:val="ListeParagraf"/>
        <w:numPr>
          <w:ilvl w:val="0"/>
          <w:numId w:val="31"/>
        </w:numPr>
        <w:tabs>
          <w:tab w:val="left" w:pos="435"/>
        </w:tabs>
        <w:spacing w:before="120"/>
        <w:rPr>
          <w:rFonts w:ascii="Times New Roman" w:hAnsi="Times New Roman" w:cs="Times New Roman"/>
          <w:sz w:val="24"/>
        </w:rPr>
      </w:pPr>
      <w:r w:rsidRPr="00065FB6">
        <w:rPr>
          <w:rFonts w:ascii="Times New Roman" w:hAnsi="Times New Roman" w:cs="Times New Roman"/>
          <w:w w:val="95"/>
          <w:sz w:val="24"/>
        </w:rPr>
        <w:t>Voltmetre,</w:t>
      </w:r>
      <w:r w:rsidRPr="00065FB6">
        <w:rPr>
          <w:rFonts w:ascii="Times New Roman" w:hAnsi="Times New Roman" w:cs="Times New Roman"/>
          <w:spacing w:val="-34"/>
          <w:w w:val="95"/>
          <w:sz w:val="24"/>
        </w:rPr>
        <w:t xml:space="preserve"> </w:t>
      </w:r>
      <w:proofErr w:type="gramStart"/>
      <w:r w:rsidR="00D905AE">
        <w:rPr>
          <w:rFonts w:ascii="Times New Roman" w:hAnsi="Times New Roman" w:cs="Times New Roman"/>
          <w:w w:val="95"/>
          <w:sz w:val="24"/>
        </w:rPr>
        <w:t xml:space="preserve">devreye </w:t>
      </w:r>
      <w:r w:rsidRPr="00065FB6">
        <w:rPr>
          <w:rFonts w:ascii="Times New Roman" w:hAnsi="Times New Roman" w:cs="Times New Roman"/>
          <w:spacing w:val="-32"/>
          <w:w w:val="95"/>
          <w:sz w:val="24"/>
        </w:rPr>
        <w:t xml:space="preserve"> </w:t>
      </w:r>
      <w:r w:rsidRPr="00065FB6">
        <w:rPr>
          <w:rFonts w:ascii="Times New Roman" w:hAnsi="Times New Roman" w:cs="Times New Roman"/>
          <w:b/>
          <w:w w:val="95"/>
          <w:sz w:val="24"/>
        </w:rPr>
        <w:t>paralel</w:t>
      </w:r>
      <w:proofErr w:type="gramEnd"/>
      <w:r w:rsidRPr="00065FB6">
        <w:rPr>
          <w:rFonts w:ascii="Times New Roman" w:hAnsi="Times New Roman" w:cs="Times New Roman"/>
          <w:b/>
          <w:spacing w:val="-19"/>
          <w:w w:val="95"/>
          <w:sz w:val="24"/>
        </w:rPr>
        <w:t xml:space="preserve"> </w:t>
      </w:r>
      <w:r w:rsidRPr="00065FB6">
        <w:rPr>
          <w:rFonts w:ascii="Times New Roman" w:hAnsi="Times New Roman" w:cs="Times New Roman"/>
          <w:w w:val="95"/>
          <w:sz w:val="24"/>
        </w:rPr>
        <w:t>bağlanır.</w:t>
      </w:r>
    </w:p>
    <w:p w:rsidR="005806B1" w:rsidRPr="00065FB6" w:rsidRDefault="00367B7E" w:rsidP="005806B1">
      <w:pPr>
        <w:pStyle w:val="GvdeMetni"/>
        <w:spacing w:before="3"/>
        <w:rPr>
          <w:rFonts w:ascii="Times New Roman" w:hAnsi="Times New Roman" w:cs="Times New Roman"/>
          <w:sz w:val="17"/>
        </w:rPr>
      </w:pPr>
      <w:r w:rsidRPr="00065FB6">
        <w:rPr>
          <w:rFonts w:ascii="Times New Roman" w:hAnsi="Times New Roman" w:cs="Times New Roman"/>
          <w:noProof/>
          <w:lang w:eastAsia="tr-TR"/>
        </w:rPr>
        <w:drawing>
          <wp:inline distT="0" distB="0" distL="0" distR="0">
            <wp:extent cx="6057900" cy="2712720"/>
            <wp:effectExtent l="0" t="0" r="0" b="0"/>
            <wp:docPr id="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7900" cy="2712720"/>
                    </a:xfrm>
                    <a:prstGeom prst="rect">
                      <a:avLst/>
                    </a:prstGeom>
                    <a:noFill/>
                    <a:ln>
                      <a:noFill/>
                    </a:ln>
                  </pic:spPr>
                </pic:pic>
              </a:graphicData>
            </a:graphic>
          </wp:inline>
        </w:drawing>
      </w:r>
    </w:p>
    <w:p w:rsidR="005806B1" w:rsidRPr="00065FB6" w:rsidRDefault="005806B1" w:rsidP="005806B1">
      <w:pPr>
        <w:pStyle w:val="GvdeMetni"/>
        <w:spacing w:before="9"/>
        <w:rPr>
          <w:rFonts w:ascii="Times New Roman" w:hAnsi="Times New Roman" w:cs="Times New Roman"/>
          <w:sz w:val="21"/>
        </w:rPr>
      </w:pPr>
    </w:p>
    <w:p w:rsidR="005806B1" w:rsidRPr="00065FB6" w:rsidRDefault="005806B1" w:rsidP="005806B1">
      <w:pPr>
        <w:ind w:right="1"/>
        <w:jc w:val="center"/>
        <w:rPr>
          <w:rFonts w:ascii="Times New Roman" w:hAnsi="Times New Roman" w:cs="Times New Roman"/>
          <w:i/>
          <w:sz w:val="24"/>
        </w:rPr>
      </w:pPr>
      <w:r w:rsidRPr="00065FB6">
        <w:rPr>
          <w:rFonts w:ascii="Times New Roman" w:hAnsi="Times New Roman" w:cs="Times New Roman"/>
          <w:i/>
          <w:sz w:val="24"/>
        </w:rPr>
        <w:t>Şekil 4: Voltmetre ile gerilim ölçmek için bağlantı şekli</w:t>
      </w:r>
    </w:p>
    <w:p w:rsidR="005806B1" w:rsidRPr="00065FB6" w:rsidRDefault="005806B1" w:rsidP="005806B1">
      <w:pPr>
        <w:pStyle w:val="GvdeMetni"/>
        <w:spacing w:before="7"/>
        <w:rPr>
          <w:rFonts w:ascii="Times New Roman" w:hAnsi="Times New Roman" w:cs="Times New Roman"/>
          <w:i/>
        </w:rPr>
      </w:pPr>
    </w:p>
    <w:p w:rsidR="005806B1" w:rsidRPr="00065FB6" w:rsidRDefault="00D905AE" w:rsidP="00D905AE">
      <w:pPr>
        <w:pStyle w:val="ListeParagraf"/>
        <w:numPr>
          <w:ilvl w:val="0"/>
          <w:numId w:val="31"/>
        </w:numPr>
        <w:tabs>
          <w:tab w:val="left" w:pos="491"/>
        </w:tabs>
        <w:spacing w:line="242" w:lineRule="auto"/>
        <w:ind w:right="239"/>
        <w:rPr>
          <w:rFonts w:ascii="Times New Roman" w:hAnsi="Times New Roman" w:cs="Times New Roman"/>
          <w:sz w:val="24"/>
        </w:rPr>
      </w:pPr>
      <w:r w:rsidRPr="00D905AE">
        <w:rPr>
          <w:rFonts w:ascii="Times New Roman" w:hAnsi="Times New Roman" w:cs="Times New Roman"/>
          <w:w w:val="85"/>
          <w:sz w:val="24"/>
        </w:rPr>
        <w:t xml:space="preserve">DC gerilim ölçümünde </w:t>
      </w:r>
      <w:r>
        <w:rPr>
          <w:rFonts w:ascii="Times New Roman" w:hAnsi="Times New Roman" w:cs="Times New Roman"/>
          <w:w w:val="85"/>
          <w:sz w:val="24"/>
        </w:rPr>
        <w:t>bağlantı yönü</w:t>
      </w:r>
      <w:r w:rsidRPr="00D905AE">
        <w:rPr>
          <w:rFonts w:ascii="Times New Roman" w:hAnsi="Times New Roman" w:cs="Times New Roman"/>
          <w:w w:val="85"/>
          <w:sz w:val="24"/>
        </w:rPr>
        <w:t xml:space="preserve"> önemlidir</w:t>
      </w:r>
      <w:r>
        <w:rPr>
          <w:rFonts w:ascii="Times New Roman" w:hAnsi="Times New Roman" w:cs="Times New Roman"/>
          <w:w w:val="85"/>
          <w:sz w:val="24"/>
        </w:rPr>
        <w:t>.</w:t>
      </w:r>
      <w:r w:rsidRPr="00D905AE">
        <w:rPr>
          <w:rFonts w:ascii="Times New Roman" w:hAnsi="Times New Roman" w:cs="Times New Roman"/>
          <w:w w:val="85"/>
          <w:sz w:val="24"/>
        </w:rPr>
        <w:t xml:space="preserve"> Ters yönde sapabilen analog ölçü aletleri olmakla birlikte; Bazı analog voltmetrelerde, voltmetrenin ölçüm uçları tek yönde sapmaz. </w:t>
      </w:r>
      <w:r>
        <w:rPr>
          <w:rFonts w:ascii="Times New Roman" w:hAnsi="Times New Roman" w:cs="Times New Roman"/>
          <w:w w:val="85"/>
          <w:sz w:val="24"/>
        </w:rPr>
        <w:t>Ölçü aleti ibresi</w:t>
      </w:r>
      <w:r w:rsidRPr="00D905AE">
        <w:rPr>
          <w:rFonts w:ascii="Times New Roman" w:hAnsi="Times New Roman" w:cs="Times New Roman"/>
          <w:w w:val="85"/>
          <w:sz w:val="24"/>
        </w:rPr>
        <w:t xml:space="preserve"> ters yönde sapmaya zorlanırsa, bu, </w:t>
      </w:r>
      <w:r>
        <w:rPr>
          <w:rFonts w:ascii="Times New Roman" w:hAnsi="Times New Roman" w:cs="Times New Roman"/>
          <w:w w:val="85"/>
          <w:sz w:val="24"/>
        </w:rPr>
        <w:t>ibrenin</w:t>
      </w:r>
      <w:r w:rsidRPr="00D905AE">
        <w:rPr>
          <w:rFonts w:ascii="Times New Roman" w:hAnsi="Times New Roman" w:cs="Times New Roman"/>
          <w:w w:val="85"/>
          <w:sz w:val="24"/>
        </w:rPr>
        <w:t xml:space="preserve"> bükülmesine veya göstergenin zarar görmesine neden olabilir</w:t>
      </w:r>
      <w:proofErr w:type="gramStart"/>
      <w:r w:rsidRPr="00D905AE">
        <w:rPr>
          <w:rFonts w:ascii="Times New Roman" w:hAnsi="Times New Roman" w:cs="Times New Roman"/>
          <w:w w:val="85"/>
          <w:sz w:val="24"/>
        </w:rPr>
        <w:t>.</w:t>
      </w:r>
      <w:r w:rsidR="005806B1" w:rsidRPr="00065FB6">
        <w:rPr>
          <w:rFonts w:ascii="Times New Roman" w:hAnsi="Times New Roman" w:cs="Times New Roman"/>
          <w:w w:val="90"/>
          <w:sz w:val="24"/>
        </w:rPr>
        <w:t>.</w:t>
      </w:r>
      <w:proofErr w:type="gramEnd"/>
    </w:p>
    <w:p w:rsidR="005806B1" w:rsidRPr="00065FB6" w:rsidRDefault="005806B1" w:rsidP="005806B1">
      <w:pPr>
        <w:pStyle w:val="GvdeMetni"/>
        <w:spacing w:before="4"/>
        <w:rPr>
          <w:rFonts w:ascii="Times New Roman" w:hAnsi="Times New Roman" w:cs="Times New Roman"/>
          <w:sz w:val="25"/>
        </w:rPr>
      </w:pPr>
    </w:p>
    <w:p w:rsidR="005806B1" w:rsidRPr="00065FB6" w:rsidRDefault="005806B1" w:rsidP="005806B1">
      <w:pPr>
        <w:pStyle w:val="ListeParagraf"/>
        <w:numPr>
          <w:ilvl w:val="0"/>
          <w:numId w:val="31"/>
        </w:numPr>
        <w:tabs>
          <w:tab w:val="left" w:pos="487"/>
        </w:tabs>
        <w:ind w:left="486" w:hanging="251"/>
        <w:rPr>
          <w:rFonts w:ascii="Times New Roman" w:hAnsi="Times New Roman" w:cs="Times New Roman"/>
          <w:sz w:val="24"/>
        </w:rPr>
      </w:pPr>
      <w:r w:rsidRPr="00065FB6">
        <w:rPr>
          <w:rFonts w:ascii="Times New Roman" w:hAnsi="Times New Roman" w:cs="Times New Roman"/>
          <w:w w:val="95"/>
          <w:sz w:val="24"/>
        </w:rPr>
        <w:t>AC</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gerilim</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ölçüm</w:t>
      </w:r>
      <w:r w:rsidR="00D905AE">
        <w:rPr>
          <w:rFonts w:ascii="Times New Roman" w:hAnsi="Times New Roman" w:cs="Times New Roman"/>
          <w:w w:val="95"/>
          <w:sz w:val="24"/>
        </w:rPr>
        <w:t>ü gerçekleştirilirken</w:t>
      </w:r>
      <w:r w:rsidRPr="00065FB6">
        <w:rPr>
          <w:rFonts w:ascii="Times New Roman" w:hAnsi="Times New Roman" w:cs="Times New Roman"/>
          <w:spacing w:val="-39"/>
          <w:w w:val="95"/>
          <w:sz w:val="24"/>
        </w:rPr>
        <w:t xml:space="preserve"> </w:t>
      </w:r>
      <w:r w:rsidRPr="00065FB6">
        <w:rPr>
          <w:rFonts w:ascii="Times New Roman" w:hAnsi="Times New Roman" w:cs="Times New Roman"/>
          <w:w w:val="95"/>
          <w:sz w:val="24"/>
        </w:rPr>
        <w:t>voltmetrenin</w:t>
      </w:r>
      <w:r w:rsidRPr="00065FB6">
        <w:rPr>
          <w:rFonts w:ascii="Times New Roman" w:hAnsi="Times New Roman" w:cs="Times New Roman"/>
          <w:spacing w:val="-39"/>
          <w:w w:val="95"/>
          <w:sz w:val="24"/>
        </w:rPr>
        <w:t xml:space="preserve"> </w:t>
      </w:r>
      <w:r w:rsidRPr="00065FB6">
        <w:rPr>
          <w:rFonts w:ascii="Times New Roman" w:hAnsi="Times New Roman" w:cs="Times New Roman"/>
          <w:w w:val="95"/>
          <w:sz w:val="24"/>
        </w:rPr>
        <w:t>bağlanma</w:t>
      </w:r>
      <w:r w:rsidRPr="00065FB6">
        <w:rPr>
          <w:rFonts w:ascii="Times New Roman" w:hAnsi="Times New Roman" w:cs="Times New Roman"/>
          <w:spacing w:val="-39"/>
          <w:w w:val="95"/>
          <w:sz w:val="24"/>
        </w:rPr>
        <w:t xml:space="preserve"> </w:t>
      </w:r>
      <w:r w:rsidRPr="00065FB6">
        <w:rPr>
          <w:rFonts w:ascii="Times New Roman" w:hAnsi="Times New Roman" w:cs="Times New Roman"/>
          <w:w w:val="95"/>
          <w:sz w:val="24"/>
        </w:rPr>
        <w:t>yönü</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önemli</w:t>
      </w:r>
      <w:r w:rsidRPr="00065FB6">
        <w:rPr>
          <w:rFonts w:ascii="Times New Roman" w:hAnsi="Times New Roman" w:cs="Times New Roman"/>
          <w:spacing w:val="-39"/>
          <w:w w:val="95"/>
          <w:sz w:val="24"/>
        </w:rPr>
        <w:t xml:space="preserve"> </w:t>
      </w:r>
      <w:r w:rsidRPr="00065FB6">
        <w:rPr>
          <w:rFonts w:ascii="Times New Roman" w:hAnsi="Times New Roman" w:cs="Times New Roman"/>
          <w:w w:val="95"/>
          <w:sz w:val="24"/>
        </w:rPr>
        <w:t>değildir.</w:t>
      </w:r>
    </w:p>
    <w:p w:rsidR="005806B1" w:rsidRPr="00065FB6" w:rsidRDefault="005806B1" w:rsidP="005806B1">
      <w:pPr>
        <w:pStyle w:val="GvdeMetni"/>
        <w:spacing w:before="1"/>
        <w:rPr>
          <w:rFonts w:ascii="Times New Roman" w:hAnsi="Times New Roman" w:cs="Times New Roman"/>
          <w:sz w:val="38"/>
        </w:rPr>
      </w:pPr>
    </w:p>
    <w:p w:rsidR="005806B1" w:rsidRPr="00065FB6" w:rsidRDefault="00D905AE" w:rsidP="00D905AE">
      <w:pPr>
        <w:pStyle w:val="ListeParagraf"/>
        <w:numPr>
          <w:ilvl w:val="0"/>
          <w:numId w:val="31"/>
        </w:numPr>
        <w:tabs>
          <w:tab w:val="left" w:pos="587"/>
        </w:tabs>
        <w:spacing w:before="1"/>
        <w:ind w:right="237"/>
        <w:rPr>
          <w:rFonts w:ascii="Times New Roman" w:hAnsi="Times New Roman" w:cs="Times New Roman"/>
          <w:sz w:val="24"/>
        </w:rPr>
      </w:pPr>
      <w:r w:rsidRPr="00D905AE">
        <w:rPr>
          <w:rFonts w:ascii="Times New Roman" w:hAnsi="Times New Roman" w:cs="Times New Roman"/>
          <w:w w:val="95"/>
          <w:sz w:val="24"/>
        </w:rPr>
        <w:t>Ölçüm cihazında voltaj ölçümü için mevcut uygun test soketleri kullanılmalıdır. Örneğin, voltaj ölçümü için voltaj test soketi</w:t>
      </w:r>
      <w:r w:rsidR="005806B1" w:rsidRPr="00065FB6">
        <w:rPr>
          <w:rFonts w:ascii="Times New Roman" w:hAnsi="Times New Roman" w:cs="Times New Roman"/>
          <w:w w:val="95"/>
          <w:sz w:val="24"/>
        </w:rPr>
        <w:t>.</w:t>
      </w:r>
    </w:p>
    <w:p w:rsidR="005806B1" w:rsidRPr="00065FB6" w:rsidRDefault="005806B1" w:rsidP="005806B1">
      <w:pPr>
        <w:pStyle w:val="GvdeMetni"/>
        <w:spacing w:before="4"/>
        <w:rPr>
          <w:rFonts w:ascii="Times New Roman" w:hAnsi="Times New Roman" w:cs="Times New Roman"/>
        </w:rPr>
      </w:pPr>
    </w:p>
    <w:p w:rsidR="005806B1" w:rsidRPr="00065FB6" w:rsidRDefault="00D905AE" w:rsidP="00D905AE">
      <w:pPr>
        <w:pStyle w:val="ListeParagraf"/>
        <w:numPr>
          <w:ilvl w:val="0"/>
          <w:numId w:val="31"/>
        </w:numPr>
        <w:tabs>
          <w:tab w:val="left" w:pos="537"/>
        </w:tabs>
        <w:spacing w:line="242" w:lineRule="auto"/>
        <w:ind w:right="237"/>
        <w:rPr>
          <w:rFonts w:ascii="Times New Roman" w:hAnsi="Times New Roman" w:cs="Times New Roman"/>
          <w:sz w:val="24"/>
        </w:rPr>
      </w:pPr>
      <w:r w:rsidRPr="00D905AE">
        <w:rPr>
          <w:rFonts w:ascii="Times New Roman" w:hAnsi="Times New Roman" w:cs="Times New Roman"/>
          <w:w w:val="90"/>
          <w:sz w:val="24"/>
        </w:rPr>
        <w:t>Hangi AC veya DC ölçümü yapılıyorsa, işlev seçim anahtarları uygun konumlarda</w:t>
      </w:r>
      <w:r>
        <w:rPr>
          <w:rFonts w:ascii="Times New Roman" w:hAnsi="Times New Roman" w:cs="Times New Roman"/>
          <w:w w:val="90"/>
          <w:sz w:val="24"/>
        </w:rPr>
        <w:t xml:space="preserve"> olmalıdır. AC voltajı ölçerken yanlışlıkla</w:t>
      </w:r>
      <w:r w:rsidRPr="00D905AE">
        <w:rPr>
          <w:rFonts w:ascii="Times New Roman" w:hAnsi="Times New Roman" w:cs="Times New Roman"/>
          <w:w w:val="90"/>
          <w:sz w:val="24"/>
        </w:rPr>
        <w:t xml:space="preserve"> DC </w:t>
      </w:r>
      <w:r>
        <w:rPr>
          <w:rFonts w:ascii="Times New Roman" w:hAnsi="Times New Roman" w:cs="Times New Roman"/>
          <w:w w:val="90"/>
          <w:sz w:val="24"/>
        </w:rPr>
        <w:t xml:space="preserve">kademe seçilirse </w:t>
      </w:r>
      <w:r w:rsidRPr="00D905AE">
        <w:rPr>
          <w:rFonts w:ascii="Times New Roman" w:hAnsi="Times New Roman" w:cs="Times New Roman"/>
          <w:w w:val="90"/>
          <w:sz w:val="24"/>
        </w:rPr>
        <w:t>ortalama değeri gösterir. AC aralığında gerilimin efektif (efektif) değerini gösterir.</w:t>
      </w:r>
    </w:p>
    <w:p w:rsidR="005806B1" w:rsidRPr="00065FB6" w:rsidRDefault="005806B1" w:rsidP="005806B1">
      <w:pPr>
        <w:pStyle w:val="GvdeMetni"/>
        <w:spacing w:before="7"/>
        <w:rPr>
          <w:rFonts w:ascii="Times New Roman" w:hAnsi="Times New Roman" w:cs="Times New Roman"/>
          <w:sz w:val="25"/>
        </w:rPr>
      </w:pPr>
    </w:p>
    <w:p w:rsidR="005806B1" w:rsidRPr="00065FB6" w:rsidRDefault="00D905AE" w:rsidP="00D905AE">
      <w:pPr>
        <w:pStyle w:val="ListeParagraf"/>
        <w:numPr>
          <w:ilvl w:val="0"/>
          <w:numId w:val="31"/>
        </w:numPr>
        <w:tabs>
          <w:tab w:val="left" w:pos="580"/>
        </w:tabs>
        <w:spacing w:line="242" w:lineRule="auto"/>
        <w:ind w:right="235"/>
        <w:rPr>
          <w:rFonts w:ascii="Times New Roman" w:hAnsi="Times New Roman" w:cs="Times New Roman"/>
          <w:sz w:val="24"/>
        </w:rPr>
      </w:pPr>
      <w:r w:rsidRPr="00D905AE">
        <w:rPr>
          <w:rFonts w:ascii="Times New Roman" w:hAnsi="Times New Roman" w:cs="Times New Roman"/>
          <w:w w:val="90"/>
          <w:sz w:val="24"/>
        </w:rPr>
        <w:t>Ölçüm aralığı seçim anahtarları uygun konumlarda olmalıdır. Ölçülecek değer tam olarak bilinmiyorsa, tahmin edilen değerin bir sonraki seviyesine g</w:t>
      </w:r>
      <w:r>
        <w:rPr>
          <w:rFonts w:ascii="Times New Roman" w:hAnsi="Times New Roman" w:cs="Times New Roman"/>
          <w:w w:val="90"/>
          <w:sz w:val="24"/>
        </w:rPr>
        <w:t>etirilerek ölçüme başlanmalıdır</w:t>
      </w:r>
      <w:r w:rsidRPr="00D905AE">
        <w:rPr>
          <w:rFonts w:ascii="Times New Roman" w:hAnsi="Times New Roman" w:cs="Times New Roman"/>
          <w:w w:val="90"/>
          <w:sz w:val="24"/>
        </w:rPr>
        <w:t>. Bu ayarlamalar doğru şekilde yapılmazsa, ölçüm cihazı hasar görebilir.</w:t>
      </w:r>
    </w:p>
    <w:p w:rsidR="005806B1" w:rsidRPr="00065FB6" w:rsidRDefault="005806B1" w:rsidP="005806B1">
      <w:pPr>
        <w:pStyle w:val="GvdeMetni"/>
        <w:spacing w:before="6"/>
        <w:rPr>
          <w:rFonts w:ascii="Times New Roman" w:hAnsi="Times New Roman" w:cs="Times New Roman"/>
          <w:sz w:val="25"/>
        </w:rPr>
      </w:pPr>
    </w:p>
    <w:p w:rsidR="005806B1" w:rsidRPr="00065FB6" w:rsidRDefault="005806B1" w:rsidP="005806B1">
      <w:pPr>
        <w:pStyle w:val="Balk1"/>
        <w:spacing w:before="1"/>
        <w:rPr>
          <w:rFonts w:ascii="Times New Roman" w:hAnsi="Times New Roman" w:cs="Times New Roman"/>
        </w:rPr>
      </w:pPr>
      <w:r w:rsidRPr="00065FB6">
        <w:rPr>
          <w:rFonts w:ascii="Times New Roman" w:hAnsi="Times New Roman" w:cs="Times New Roman"/>
        </w:rPr>
        <w:t>Akım nasıl ölçülür?</w:t>
      </w:r>
    </w:p>
    <w:p w:rsidR="005806B1" w:rsidRPr="00065FB6" w:rsidRDefault="005806B1" w:rsidP="005806B1">
      <w:pPr>
        <w:pStyle w:val="GvdeMetni"/>
        <w:spacing w:before="4"/>
        <w:rPr>
          <w:rFonts w:ascii="Times New Roman" w:hAnsi="Times New Roman" w:cs="Times New Roman"/>
          <w:b/>
          <w:sz w:val="25"/>
        </w:rPr>
      </w:pPr>
    </w:p>
    <w:p w:rsidR="005806B1" w:rsidRPr="00065FB6" w:rsidRDefault="005806B1" w:rsidP="005806B1">
      <w:pPr>
        <w:pStyle w:val="ListeParagraf"/>
        <w:numPr>
          <w:ilvl w:val="0"/>
          <w:numId w:val="30"/>
        </w:numPr>
        <w:tabs>
          <w:tab w:val="left" w:pos="435"/>
        </w:tabs>
        <w:rPr>
          <w:rFonts w:ascii="Times New Roman" w:hAnsi="Times New Roman" w:cs="Times New Roman"/>
          <w:sz w:val="24"/>
        </w:rPr>
      </w:pPr>
      <w:r w:rsidRPr="00065FB6">
        <w:rPr>
          <w:rFonts w:ascii="Times New Roman" w:hAnsi="Times New Roman" w:cs="Times New Roman"/>
          <w:w w:val="95"/>
          <w:sz w:val="24"/>
        </w:rPr>
        <w:t>Ampermetre,</w:t>
      </w:r>
      <w:r w:rsidRPr="00065FB6">
        <w:rPr>
          <w:rFonts w:ascii="Times New Roman" w:hAnsi="Times New Roman" w:cs="Times New Roman"/>
          <w:spacing w:val="-32"/>
          <w:w w:val="95"/>
          <w:sz w:val="24"/>
        </w:rPr>
        <w:t xml:space="preserve"> </w:t>
      </w:r>
      <w:proofErr w:type="gramStart"/>
      <w:r w:rsidRPr="00065FB6">
        <w:rPr>
          <w:rFonts w:ascii="Times New Roman" w:hAnsi="Times New Roman" w:cs="Times New Roman"/>
          <w:w w:val="95"/>
          <w:sz w:val="24"/>
        </w:rPr>
        <w:t>devre</w:t>
      </w:r>
      <w:r w:rsidR="00D905AE">
        <w:rPr>
          <w:rFonts w:ascii="Times New Roman" w:hAnsi="Times New Roman" w:cs="Times New Roman"/>
          <w:spacing w:val="-32"/>
          <w:w w:val="95"/>
          <w:sz w:val="24"/>
        </w:rPr>
        <w:t xml:space="preserve">ye   </w:t>
      </w:r>
      <w:r w:rsidRPr="00065FB6">
        <w:rPr>
          <w:rFonts w:ascii="Times New Roman" w:hAnsi="Times New Roman" w:cs="Times New Roman"/>
          <w:w w:val="95"/>
          <w:sz w:val="24"/>
        </w:rPr>
        <w:t>seri</w:t>
      </w:r>
      <w:proofErr w:type="gramEnd"/>
      <w:r w:rsidRPr="00065FB6">
        <w:rPr>
          <w:rFonts w:ascii="Times New Roman" w:hAnsi="Times New Roman" w:cs="Times New Roman"/>
          <w:spacing w:val="-33"/>
          <w:w w:val="95"/>
          <w:sz w:val="24"/>
        </w:rPr>
        <w:t xml:space="preserve"> </w:t>
      </w:r>
      <w:r w:rsidRPr="00065FB6">
        <w:rPr>
          <w:rFonts w:ascii="Times New Roman" w:hAnsi="Times New Roman" w:cs="Times New Roman"/>
          <w:w w:val="95"/>
          <w:sz w:val="24"/>
        </w:rPr>
        <w:t>bağlanır.</w:t>
      </w:r>
    </w:p>
    <w:p w:rsidR="005806B1" w:rsidRPr="00065FB6" w:rsidRDefault="005806B1" w:rsidP="005806B1">
      <w:pPr>
        <w:rPr>
          <w:rFonts w:ascii="Times New Roman" w:hAnsi="Times New Roman" w:cs="Times New Roman"/>
          <w:sz w:val="24"/>
        </w:rPr>
        <w:sectPr w:rsidR="005806B1" w:rsidRPr="00065FB6">
          <w:pgSz w:w="11910" w:h="16840"/>
          <w:pgMar w:top="1320" w:right="1180" w:bottom="1200" w:left="1180" w:header="0" w:footer="1000" w:gutter="0"/>
          <w:cols w:space="708"/>
        </w:sectPr>
      </w:pPr>
    </w:p>
    <w:p w:rsidR="005806B1" w:rsidRPr="00065FB6" w:rsidRDefault="005806B1" w:rsidP="005806B1">
      <w:pPr>
        <w:pStyle w:val="GvdeMetni"/>
        <w:spacing w:before="9"/>
        <w:rPr>
          <w:rFonts w:ascii="Times New Roman" w:hAnsi="Times New Roman" w:cs="Times New Roman"/>
          <w:sz w:val="5"/>
        </w:rPr>
      </w:pPr>
    </w:p>
    <w:p w:rsidR="005806B1" w:rsidRPr="00065FB6" w:rsidRDefault="00367B7E" w:rsidP="005806B1">
      <w:pPr>
        <w:pStyle w:val="GvdeMetni"/>
        <w:ind w:left="426"/>
        <w:rPr>
          <w:rFonts w:ascii="Times New Roman" w:hAnsi="Times New Roman" w:cs="Times New Roman"/>
          <w:sz w:val="20"/>
        </w:rPr>
      </w:pPr>
      <w:r w:rsidRPr="00065FB6">
        <w:rPr>
          <w:rFonts w:ascii="Times New Roman" w:hAnsi="Times New Roman" w:cs="Times New Roman"/>
          <w:noProof/>
          <w:lang w:eastAsia="tr-TR"/>
        </w:rPr>
        <w:drawing>
          <wp:inline distT="0" distB="0" distL="0" distR="0">
            <wp:extent cx="5623560" cy="2827020"/>
            <wp:effectExtent l="0" t="0" r="0" b="635"/>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3560" cy="2827020"/>
                    </a:xfrm>
                    <a:prstGeom prst="rect">
                      <a:avLst/>
                    </a:prstGeom>
                    <a:noFill/>
                    <a:ln>
                      <a:noFill/>
                    </a:ln>
                  </pic:spPr>
                </pic:pic>
              </a:graphicData>
            </a:graphic>
          </wp:inline>
        </w:drawing>
      </w:r>
    </w:p>
    <w:p w:rsidR="005806B1" w:rsidRPr="00065FB6" w:rsidRDefault="005806B1" w:rsidP="005806B1">
      <w:pPr>
        <w:pStyle w:val="GvdeMetni"/>
        <w:spacing w:before="9"/>
        <w:rPr>
          <w:rFonts w:ascii="Times New Roman" w:hAnsi="Times New Roman" w:cs="Times New Roman"/>
        </w:rPr>
      </w:pPr>
    </w:p>
    <w:p w:rsidR="005806B1" w:rsidRPr="00065FB6" w:rsidRDefault="005806B1" w:rsidP="005806B1">
      <w:pPr>
        <w:spacing w:before="101"/>
        <w:ind w:right="2"/>
        <w:jc w:val="center"/>
        <w:rPr>
          <w:rFonts w:ascii="Times New Roman" w:hAnsi="Times New Roman" w:cs="Times New Roman"/>
          <w:i/>
          <w:sz w:val="24"/>
        </w:rPr>
      </w:pPr>
      <w:r w:rsidRPr="00065FB6">
        <w:rPr>
          <w:rFonts w:ascii="Times New Roman" w:hAnsi="Times New Roman" w:cs="Times New Roman"/>
          <w:i/>
          <w:sz w:val="24"/>
        </w:rPr>
        <w:t>Şekil 5: Ampermetre ile akım ölçmek için bağlantı şekli</w:t>
      </w:r>
    </w:p>
    <w:p w:rsidR="005806B1" w:rsidRPr="00065FB6" w:rsidRDefault="005806B1" w:rsidP="005806B1">
      <w:pPr>
        <w:pStyle w:val="GvdeMetni"/>
        <w:spacing w:before="7"/>
        <w:rPr>
          <w:rFonts w:ascii="Times New Roman" w:hAnsi="Times New Roman" w:cs="Times New Roman"/>
          <w:i/>
        </w:rPr>
      </w:pPr>
    </w:p>
    <w:p w:rsidR="005806B1" w:rsidRPr="00065FB6" w:rsidRDefault="00D905AE" w:rsidP="00D905AE">
      <w:pPr>
        <w:pStyle w:val="ListeParagraf"/>
        <w:numPr>
          <w:ilvl w:val="0"/>
          <w:numId w:val="30"/>
        </w:numPr>
        <w:tabs>
          <w:tab w:val="left" w:pos="513"/>
        </w:tabs>
        <w:spacing w:line="242" w:lineRule="auto"/>
        <w:ind w:right="232"/>
        <w:rPr>
          <w:rFonts w:ascii="Times New Roman" w:hAnsi="Times New Roman" w:cs="Times New Roman"/>
          <w:sz w:val="24"/>
        </w:rPr>
      </w:pPr>
      <w:r w:rsidRPr="00D905AE">
        <w:rPr>
          <w:rFonts w:ascii="Times New Roman" w:hAnsi="Times New Roman" w:cs="Times New Roman"/>
          <w:w w:val="90"/>
          <w:sz w:val="24"/>
        </w:rPr>
        <w:t xml:space="preserve">DC akımı ölçerken </w:t>
      </w:r>
      <w:r>
        <w:rPr>
          <w:rFonts w:ascii="Times New Roman" w:hAnsi="Times New Roman" w:cs="Times New Roman"/>
          <w:w w:val="90"/>
          <w:sz w:val="24"/>
        </w:rPr>
        <w:t xml:space="preserve">ölçü aletinin bağlantı </w:t>
      </w:r>
      <w:r w:rsidRPr="00D905AE">
        <w:rPr>
          <w:rFonts w:ascii="Times New Roman" w:hAnsi="Times New Roman" w:cs="Times New Roman"/>
          <w:w w:val="90"/>
          <w:sz w:val="24"/>
        </w:rPr>
        <w:t>yön</w:t>
      </w:r>
      <w:r>
        <w:rPr>
          <w:rFonts w:ascii="Times New Roman" w:hAnsi="Times New Roman" w:cs="Times New Roman"/>
          <w:w w:val="90"/>
          <w:sz w:val="24"/>
        </w:rPr>
        <w:t>ü</w:t>
      </w:r>
      <w:r w:rsidRPr="00D905AE">
        <w:rPr>
          <w:rFonts w:ascii="Times New Roman" w:hAnsi="Times New Roman" w:cs="Times New Roman"/>
          <w:w w:val="90"/>
          <w:sz w:val="24"/>
        </w:rPr>
        <w:t xml:space="preserve"> önemlidir</w:t>
      </w:r>
      <w:proofErr w:type="gramStart"/>
      <w:r w:rsidRPr="00D905AE">
        <w:rPr>
          <w:rFonts w:ascii="Times New Roman" w:hAnsi="Times New Roman" w:cs="Times New Roman"/>
          <w:w w:val="90"/>
          <w:sz w:val="24"/>
        </w:rPr>
        <w:t>..</w:t>
      </w:r>
      <w:proofErr w:type="gramEnd"/>
      <w:r w:rsidRPr="00D905AE">
        <w:rPr>
          <w:rFonts w:ascii="Times New Roman" w:hAnsi="Times New Roman" w:cs="Times New Roman"/>
          <w:w w:val="90"/>
          <w:sz w:val="24"/>
        </w:rPr>
        <w:t xml:space="preserve"> Analog DC ampermetre ayrıca akım yönüne duyarlıdır. Ters bağlantı yapıldığında, </w:t>
      </w:r>
      <w:r w:rsidR="00B81C6C">
        <w:rPr>
          <w:rFonts w:ascii="Times New Roman" w:hAnsi="Times New Roman" w:cs="Times New Roman"/>
          <w:w w:val="90"/>
          <w:sz w:val="24"/>
        </w:rPr>
        <w:t>ibre</w:t>
      </w:r>
      <w:r w:rsidRPr="00D905AE">
        <w:rPr>
          <w:rFonts w:ascii="Times New Roman" w:hAnsi="Times New Roman" w:cs="Times New Roman"/>
          <w:w w:val="90"/>
          <w:sz w:val="24"/>
        </w:rPr>
        <w:t xml:space="preserve"> ters yönde sapar. Dijital ampermetrelerde ters bağlantı durumunda ekrandaki akım değerinin başında eksi işareti okunur, ancak ölçüm cihazı zarar görmez.</w:t>
      </w:r>
    </w:p>
    <w:p w:rsidR="005806B1" w:rsidRPr="00065FB6" w:rsidRDefault="005806B1" w:rsidP="005806B1">
      <w:pPr>
        <w:pStyle w:val="GvdeMetni"/>
        <w:spacing w:before="8"/>
        <w:rPr>
          <w:rFonts w:ascii="Times New Roman" w:hAnsi="Times New Roman" w:cs="Times New Roman"/>
          <w:sz w:val="23"/>
        </w:rPr>
      </w:pPr>
    </w:p>
    <w:p w:rsidR="005806B1" w:rsidRPr="00065FB6" w:rsidRDefault="005806B1" w:rsidP="005806B1">
      <w:pPr>
        <w:pStyle w:val="ListeParagraf"/>
        <w:numPr>
          <w:ilvl w:val="0"/>
          <w:numId w:val="30"/>
        </w:numPr>
        <w:tabs>
          <w:tab w:val="left" w:pos="487"/>
        </w:tabs>
        <w:ind w:left="486" w:hanging="251"/>
        <w:rPr>
          <w:rFonts w:ascii="Times New Roman" w:hAnsi="Times New Roman" w:cs="Times New Roman"/>
          <w:sz w:val="24"/>
        </w:rPr>
      </w:pPr>
      <w:r w:rsidRPr="00065FB6">
        <w:rPr>
          <w:rFonts w:ascii="Times New Roman" w:hAnsi="Times New Roman" w:cs="Times New Roman"/>
          <w:w w:val="95"/>
          <w:sz w:val="24"/>
        </w:rPr>
        <w:t>AC</w:t>
      </w:r>
      <w:r w:rsidRPr="00065FB6">
        <w:rPr>
          <w:rFonts w:ascii="Times New Roman" w:hAnsi="Times New Roman" w:cs="Times New Roman"/>
          <w:spacing w:val="-41"/>
          <w:w w:val="95"/>
          <w:sz w:val="24"/>
        </w:rPr>
        <w:t xml:space="preserve"> </w:t>
      </w:r>
      <w:r w:rsidRPr="00065FB6">
        <w:rPr>
          <w:rFonts w:ascii="Times New Roman" w:hAnsi="Times New Roman" w:cs="Times New Roman"/>
          <w:w w:val="95"/>
          <w:sz w:val="24"/>
        </w:rPr>
        <w:t>akım</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ölçüm</w:t>
      </w:r>
      <w:r w:rsidR="00B81C6C">
        <w:rPr>
          <w:rFonts w:ascii="Times New Roman" w:hAnsi="Times New Roman" w:cs="Times New Roman"/>
          <w:w w:val="95"/>
          <w:sz w:val="24"/>
        </w:rPr>
        <w:t xml:space="preserve">ü </w:t>
      </w:r>
      <w:proofErr w:type="gramStart"/>
      <w:r w:rsidR="00B81C6C">
        <w:rPr>
          <w:rFonts w:ascii="Times New Roman" w:hAnsi="Times New Roman" w:cs="Times New Roman"/>
          <w:w w:val="95"/>
          <w:sz w:val="24"/>
        </w:rPr>
        <w:t xml:space="preserve">gerçekleştirilirken </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ampermetrenin</w:t>
      </w:r>
      <w:proofErr w:type="gramEnd"/>
      <w:r w:rsidRPr="00065FB6">
        <w:rPr>
          <w:rFonts w:ascii="Times New Roman" w:hAnsi="Times New Roman" w:cs="Times New Roman"/>
          <w:spacing w:val="-39"/>
          <w:w w:val="95"/>
          <w:sz w:val="24"/>
        </w:rPr>
        <w:t xml:space="preserve"> </w:t>
      </w:r>
      <w:r w:rsidRPr="00065FB6">
        <w:rPr>
          <w:rFonts w:ascii="Times New Roman" w:hAnsi="Times New Roman" w:cs="Times New Roman"/>
          <w:w w:val="95"/>
          <w:sz w:val="24"/>
        </w:rPr>
        <w:t>bağlanma</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yönü</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önemli</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değildir.</w:t>
      </w:r>
    </w:p>
    <w:p w:rsidR="005806B1" w:rsidRPr="00065FB6" w:rsidRDefault="005806B1" w:rsidP="005806B1">
      <w:pPr>
        <w:pStyle w:val="GvdeMetni"/>
        <w:spacing w:before="5"/>
        <w:rPr>
          <w:rFonts w:ascii="Times New Roman" w:hAnsi="Times New Roman" w:cs="Times New Roman"/>
        </w:rPr>
      </w:pPr>
    </w:p>
    <w:p w:rsidR="005806B1" w:rsidRPr="00065FB6" w:rsidRDefault="00B81C6C" w:rsidP="00B81C6C">
      <w:pPr>
        <w:pStyle w:val="ListeParagraf"/>
        <w:numPr>
          <w:ilvl w:val="0"/>
          <w:numId w:val="30"/>
        </w:numPr>
        <w:tabs>
          <w:tab w:val="left" w:pos="489"/>
        </w:tabs>
        <w:spacing w:before="1"/>
        <w:ind w:right="237"/>
        <w:rPr>
          <w:rFonts w:ascii="Times New Roman" w:hAnsi="Times New Roman" w:cs="Times New Roman"/>
          <w:sz w:val="24"/>
        </w:rPr>
      </w:pPr>
      <w:r>
        <w:rPr>
          <w:rFonts w:ascii="Times New Roman" w:hAnsi="Times New Roman" w:cs="Times New Roman"/>
          <w:w w:val="85"/>
          <w:sz w:val="24"/>
        </w:rPr>
        <w:t>A</w:t>
      </w:r>
      <w:r w:rsidRPr="00B81C6C">
        <w:rPr>
          <w:rFonts w:ascii="Times New Roman" w:hAnsi="Times New Roman" w:cs="Times New Roman"/>
          <w:w w:val="85"/>
          <w:sz w:val="24"/>
        </w:rPr>
        <w:t>kım ölçümü için mevcut uygun test soketleri kullanılmalıdır. Yalnızca akım ölçümü için ayrılmış soketler kullanılmalıdır.</w:t>
      </w:r>
    </w:p>
    <w:p w:rsidR="005806B1" w:rsidRPr="00065FB6" w:rsidRDefault="005806B1" w:rsidP="005806B1">
      <w:pPr>
        <w:pStyle w:val="GvdeMetni"/>
        <w:spacing w:before="4"/>
        <w:rPr>
          <w:rFonts w:ascii="Times New Roman" w:hAnsi="Times New Roman" w:cs="Times New Roman"/>
        </w:rPr>
      </w:pPr>
    </w:p>
    <w:p w:rsidR="00B81C6C" w:rsidRPr="00B81C6C" w:rsidRDefault="00B81C6C" w:rsidP="00B81C6C">
      <w:pPr>
        <w:pStyle w:val="ListeParagraf"/>
        <w:numPr>
          <w:ilvl w:val="0"/>
          <w:numId w:val="30"/>
        </w:numPr>
        <w:tabs>
          <w:tab w:val="left" w:pos="585"/>
        </w:tabs>
        <w:ind w:right="242"/>
        <w:rPr>
          <w:rFonts w:ascii="Times New Roman" w:hAnsi="Times New Roman" w:cs="Times New Roman"/>
          <w:w w:val="90"/>
          <w:sz w:val="24"/>
        </w:rPr>
      </w:pPr>
      <w:r w:rsidRPr="00B81C6C">
        <w:rPr>
          <w:rFonts w:ascii="Times New Roman" w:hAnsi="Times New Roman" w:cs="Times New Roman"/>
          <w:w w:val="90"/>
          <w:sz w:val="24"/>
        </w:rPr>
        <w:t>Ölçüm aralığı seçim anahtarları uygun konumlarda olmalıdır. Ölçülecek değer tam olarak bilinmiyorsa, tahmin edilen değerin bir sonraki seviyesine getirilerek ölçüme başlanmalıdır. Bu ayarlamalar doğru şekilde yapılmazsa, ölçüm cihazı hasar görebilir.</w:t>
      </w:r>
    </w:p>
    <w:p w:rsidR="00B81C6C" w:rsidRPr="00B81C6C" w:rsidRDefault="00B81C6C" w:rsidP="00B81C6C">
      <w:pPr>
        <w:pStyle w:val="ListeParagraf"/>
        <w:tabs>
          <w:tab w:val="left" w:pos="585"/>
        </w:tabs>
        <w:ind w:left="434" w:right="242" w:firstLine="0"/>
        <w:rPr>
          <w:rFonts w:ascii="Times New Roman" w:hAnsi="Times New Roman" w:cs="Times New Roman"/>
          <w:w w:val="90"/>
          <w:sz w:val="24"/>
        </w:rPr>
      </w:pPr>
    </w:p>
    <w:p w:rsidR="00B81C6C" w:rsidRPr="00B81C6C" w:rsidRDefault="00B81C6C" w:rsidP="00B81C6C">
      <w:pPr>
        <w:pStyle w:val="ListeParagraf"/>
        <w:numPr>
          <w:ilvl w:val="0"/>
          <w:numId w:val="30"/>
        </w:numPr>
        <w:tabs>
          <w:tab w:val="left" w:pos="585"/>
        </w:tabs>
        <w:ind w:right="242"/>
        <w:rPr>
          <w:rFonts w:ascii="Times New Roman" w:hAnsi="Times New Roman" w:cs="Times New Roman"/>
          <w:w w:val="90"/>
          <w:sz w:val="24"/>
        </w:rPr>
      </w:pPr>
      <w:r w:rsidRPr="00B81C6C">
        <w:rPr>
          <w:rFonts w:ascii="Times New Roman" w:hAnsi="Times New Roman" w:cs="Times New Roman"/>
          <w:w w:val="90"/>
          <w:sz w:val="24"/>
        </w:rPr>
        <w:t xml:space="preserve">Fonksiyon seçim anahtarları, AC veya DC </w:t>
      </w:r>
      <w:r>
        <w:rPr>
          <w:rFonts w:ascii="Times New Roman" w:hAnsi="Times New Roman" w:cs="Times New Roman"/>
          <w:w w:val="90"/>
          <w:sz w:val="24"/>
        </w:rPr>
        <w:t>için</w:t>
      </w:r>
      <w:r w:rsidRPr="00B81C6C">
        <w:rPr>
          <w:rFonts w:ascii="Times New Roman" w:hAnsi="Times New Roman" w:cs="Times New Roman"/>
          <w:w w:val="90"/>
          <w:sz w:val="24"/>
        </w:rPr>
        <w:t>, uygun konumlarda olmalıdır. AC akımı ölçerke</w:t>
      </w:r>
      <w:r>
        <w:rPr>
          <w:rFonts w:ascii="Times New Roman" w:hAnsi="Times New Roman" w:cs="Times New Roman"/>
          <w:w w:val="90"/>
          <w:sz w:val="24"/>
        </w:rPr>
        <w:t>n, yanlışlıkla DC seçilirse ortalama değer</w:t>
      </w:r>
      <w:r w:rsidRPr="00B81C6C">
        <w:rPr>
          <w:rFonts w:ascii="Times New Roman" w:hAnsi="Times New Roman" w:cs="Times New Roman"/>
          <w:w w:val="90"/>
          <w:sz w:val="24"/>
        </w:rPr>
        <w:t xml:space="preserve"> göster</w:t>
      </w:r>
      <w:r>
        <w:rPr>
          <w:rFonts w:ascii="Times New Roman" w:hAnsi="Times New Roman" w:cs="Times New Roman"/>
          <w:w w:val="90"/>
          <w:sz w:val="24"/>
        </w:rPr>
        <w:t>ilir</w:t>
      </w:r>
      <w:r w:rsidRPr="00B81C6C">
        <w:rPr>
          <w:rFonts w:ascii="Times New Roman" w:hAnsi="Times New Roman" w:cs="Times New Roman"/>
          <w:w w:val="90"/>
          <w:sz w:val="24"/>
        </w:rPr>
        <w:t>. AC aralığında akımın efektif (efektif) değerini gösterir.</w:t>
      </w:r>
    </w:p>
    <w:p w:rsidR="00B81C6C" w:rsidRPr="00B81C6C" w:rsidRDefault="00B81C6C" w:rsidP="00B81C6C">
      <w:pPr>
        <w:pStyle w:val="ListeParagraf"/>
        <w:tabs>
          <w:tab w:val="left" w:pos="585"/>
        </w:tabs>
        <w:ind w:left="434" w:right="242" w:firstLine="0"/>
        <w:rPr>
          <w:rFonts w:ascii="Times New Roman" w:hAnsi="Times New Roman" w:cs="Times New Roman"/>
          <w:w w:val="90"/>
          <w:sz w:val="24"/>
        </w:rPr>
      </w:pPr>
    </w:p>
    <w:p w:rsidR="00B81C6C" w:rsidRPr="00B81C6C" w:rsidRDefault="00B81C6C" w:rsidP="00B81C6C">
      <w:pPr>
        <w:pStyle w:val="ListeParagraf"/>
        <w:numPr>
          <w:ilvl w:val="0"/>
          <w:numId w:val="30"/>
        </w:numPr>
        <w:tabs>
          <w:tab w:val="left" w:pos="585"/>
        </w:tabs>
        <w:ind w:right="242"/>
        <w:rPr>
          <w:rFonts w:ascii="Times New Roman" w:hAnsi="Times New Roman" w:cs="Times New Roman"/>
          <w:w w:val="90"/>
          <w:sz w:val="24"/>
        </w:rPr>
      </w:pPr>
      <w:r w:rsidRPr="00B81C6C">
        <w:rPr>
          <w:rFonts w:ascii="Times New Roman" w:hAnsi="Times New Roman" w:cs="Times New Roman"/>
          <w:w w:val="90"/>
          <w:sz w:val="24"/>
        </w:rPr>
        <w:t xml:space="preserve"> Güç kaynağı açılır ve akımın geçiş yönüne göre (+) veya (-) değeri okunur. Elde edilen değer (-) ise ve deneyci tarafından böyle bir bağlantı talep edilmemişse, yanlış bir bağlantı yapmışsınızdır. Ampermetre uçları, güç kaynağı kapatılarak değiştirilmelidir.</w:t>
      </w:r>
    </w:p>
    <w:p w:rsidR="00B81C6C" w:rsidRPr="00B81C6C" w:rsidRDefault="00B81C6C" w:rsidP="00B81C6C">
      <w:pPr>
        <w:pStyle w:val="ListeParagraf"/>
        <w:tabs>
          <w:tab w:val="left" w:pos="585"/>
        </w:tabs>
        <w:ind w:left="434" w:right="242" w:firstLine="0"/>
        <w:rPr>
          <w:rFonts w:ascii="Times New Roman" w:hAnsi="Times New Roman" w:cs="Times New Roman"/>
          <w:w w:val="90"/>
          <w:sz w:val="24"/>
        </w:rPr>
      </w:pPr>
    </w:p>
    <w:p w:rsidR="00B81C6C" w:rsidRPr="00B81C6C" w:rsidRDefault="00B81C6C" w:rsidP="00B81C6C">
      <w:pPr>
        <w:pStyle w:val="ListeParagraf"/>
        <w:tabs>
          <w:tab w:val="left" w:pos="585"/>
        </w:tabs>
        <w:ind w:left="434" w:right="242" w:firstLine="0"/>
        <w:rPr>
          <w:rFonts w:ascii="Times New Roman" w:hAnsi="Times New Roman" w:cs="Times New Roman"/>
          <w:w w:val="90"/>
          <w:sz w:val="24"/>
        </w:rPr>
      </w:pPr>
      <w:r w:rsidRPr="00B81C6C">
        <w:rPr>
          <w:rFonts w:ascii="Times New Roman" w:hAnsi="Times New Roman" w:cs="Times New Roman"/>
          <w:w w:val="90"/>
          <w:sz w:val="24"/>
        </w:rPr>
        <w:t>Direnç nasıl ölçülür?</w:t>
      </w:r>
    </w:p>
    <w:p w:rsidR="00B81C6C" w:rsidRPr="00B81C6C" w:rsidRDefault="00B81C6C" w:rsidP="00B81C6C">
      <w:pPr>
        <w:pStyle w:val="ListeParagraf"/>
        <w:tabs>
          <w:tab w:val="left" w:pos="585"/>
        </w:tabs>
        <w:ind w:left="434" w:right="242" w:firstLine="0"/>
        <w:rPr>
          <w:rFonts w:ascii="Times New Roman" w:hAnsi="Times New Roman" w:cs="Times New Roman"/>
          <w:w w:val="90"/>
          <w:sz w:val="24"/>
        </w:rPr>
      </w:pPr>
    </w:p>
    <w:p w:rsidR="00B81C6C" w:rsidRPr="00B81C6C" w:rsidRDefault="00B81C6C" w:rsidP="00B81C6C">
      <w:pPr>
        <w:pStyle w:val="ListeParagraf"/>
        <w:tabs>
          <w:tab w:val="left" w:pos="585"/>
        </w:tabs>
        <w:ind w:left="434" w:right="242" w:firstLine="0"/>
        <w:rPr>
          <w:rFonts w:ascii="Times New Roman" w:hAnsi="Times New Roman" w:cs="Times New Roman"/>
          <w:w w:val="90"/>
          <w:sz w:val="24"/>
        </w:rPr>
      </w:pPr>
      <w:r w:rsidRPr="00B81C6C">
        <w:rPr>
          <w:rFonts w:ascii="Times New Roman" w:hAnsi="Times New Roman" w:cs="Times New Roman"/>
          <w:w w:val="90"/>
          <w:sz w:val="24"/>
        </w:rPr>
        <w:t xml:space="preserve">Elektrik direnci bir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ile ölçülür.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olarak bir </w:t>
      </w:r>
      <w:proofErr w:type="spellStart"/>
      <w:r w:rsidRPr="00B81C6C">
        <w:rPr>
          <w:rFonts w:ascii="Times New Roman" w:hAnsi="Times New Roman" w:cs="Times New Roman"/>
          <w:w w:val="90"/>
          <w:sz w:val="24"/>
        </w:rPr>
        <w:t>multimetre</w:t>
      </w:r>
      <w:proofErr w:type="spellEnd"/>
      <w:r w:rsidRPr="00B81C6C">
        <w:rPr>
          <w:rFonts w:ascii="Times New Roman" w:hAnsi="Times New Roman" w:cs="Times New Roman"/>
          <w:w w:val="90"/>
          <w:sz w:val="24"/>
        </w:rPr>
        <w:t xml:space="preserve"> kullanılır. Direnci ölçülecek eleman devreye bağlanmamalı, en az bir ucu serbest olmalıdır.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ile direnç ölçümü için, sırayla aşağıdaki kurallar uygulanmalıdır:</w:t>
      </w:r>
    </w:p>
    <w:p w:rsidR="00B81C6C" w:rsidRPr="00B81C6C" w:rsidRDefault="00B81C6C" w:rsidP="00B81C6C">
      <w:pPr>
        <w:pStyle w:val="ListeParagraf"/>
        <w:tabs>
          <w:tab w:val="left" w:pos="585"/>
        </w:tabs>
        <w:ind w:left="434" w:right="242" w:firstLine="0"/>
        <w:rPr>
          <w:rFonts w:ascii="Times New Roman" w:hAnsi="Times New Roman" w:cs="Times New Roman"/>
          <w:w w:val="90"/>
          <w:sz w:val="24"/>
        </w:rPr>
      </w:pPr>
    </w:p>
    <w:p w:rsidR="00B81C6C" w:rsidRDefault="00B81C6C" w:rsidP="00B81C6C">
      <w:pPr>
        <w:pStyle w:val="ListeParagraf"/>
        <w:numPr>
          <w:ilvl w:val="0"/>
          <w:numId w:val="44"/>
        </w:numPr>
        <w:tabs>
          <w:tab w:val="left" w:pos="585"/>
        </w:tabs>
        <w:ind w:right="242"/>
        <w:rPr>
          <w:rFonts w:ascii="Times New Roman" w:hAnsi="Times New Roman" w:cs="Times New Roman"/>
          <w:w w:val="90"/>
          <w:sz w:val="24"/>
        </w:rPr>
      </w:pPr>
      <w:r w:rsidRPr="00B81C6C">
        <w:rPr>
          <w:rFonts w:ascii="Times New Roman" w:hAnsi="Times New Roman" w:cs="Times New Roman"/>
          <w:w w:val="90"/>
          <w:sz w:val="24"/>
        </w:rPr>
        <w:t xml:space="preserve">Ölçüm analog bir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ile yapıla</w:t>
      </w:r>
      <w:r w:rsidR="00561BA1">
        <w:rPr>
          <w:rFonts w:ascii="Times New Roman" w:hAnsi="Times New Roman" w:cs="Times New Roman"/>
          <w:w w:val="90"/>
          <w:sz w:val="24"/>
        </w:rPr>
        <w:t xml:space="preserve">caksa, </w:t>
      </w:r>
      <w:proofErr w:type="spellStart"/>
      <w:r w:rsidR="00561BA1">
        <w:rPr>
          <w:rFonts w:ascii="Times New Roman" w:hAnsi="Times New Roman" w:cs="Times New Roman"/>
          <w:w w:val="90"/>
          <w:sz w:val="24"/>
        </w:rPr>
        <w:t>Ohmmetrenin</w:t>
      </w:r>
      <w:proofErr w:type="spellEnd"/>
      <w:r w:rsidR="00561BA1">
        <w:rPr>
          <w:rFonts w:ascii="Times New Roman" w:hAnsi="Times New Roman" w:cs="Times New Roman"/>
          <w:w w:val="90"/>
          <w:sz w:val="24"/>
        </w:rPr>
        <w:t xml:space="preserve"> ölçüm uçları</w:t>
      </w:r>
      <w:r>
        <w:rPr>
          <w:rFonts w:ascii="Times New Roman" w:hAnsi="Times New Roman" w:cs="Times New Roman"/>
          <w:w w:val="90"/>
          <w:sz w:val="24"/>
        </w:rPr>
        <w:t xml:space="preserve"> birbirine değdirilir ve</w:t>
      </w:r>
      <w:r w:rsidRPr="00B81C6C">
        <w:rPr>
          <w:rFonts w:ascii="Times New Roman" w:hAnsi="Times New Roman" w:cs="Times New Roman"/>
          <w:w w:val="90"/>
          <w:sz w:val="24"/>
        </w:rPr>
        <w:t xml:space="preserve"> ilk olarak </w:t>
      </w:r>
      <w:r>
        <w:rPr>
          <w:rFonts w:ascii="Times New Roman" w:hAnsi="Times New Roman" w:cs="Times New Roman"/>
          <w:w w:val="90"/>
          <w:sz w:val="24"/>
        </w:rPr>
        <w:t>ibrenin</w:t>
      </w:r>
      <w:r w:rsidRPr="00B81C6C">
        <w:rPr>
          <w:rFonts w:ascii="Times New Roman" w:hAnsi="Times New Roman" w:cs="Times New Roman"/>
          <w:w w:val="90"/>
          <w:sz w:val="24"/>
        </w:rPr>
        <w:t xml:space="preserve"> sıfır </w:t>
      </w:r>
      <w:proofErr w:type="spellStart"/>
      <w:r w:rsidRPr="00B81C6C">
        <w:rPr>
          <w:rFonts w:ascii="Times New Roman" w:hAnsi="Times New Roman" w:cs="Times New Roman"/>
          <w:w w:val="90"/>
          <w:sz w:val="24"/>
        </w:rPr>
        <w:t>ohm</w:t>
      </w:r>
      <w:proofErr w:type="spellEnd"/>
      <w:r w:rsidRPr="00B81C6C">
        <w:rPr>
          <w:rFonts w:ascii="Times New Roman" w:hAnsi="Times New Roman" w:cs="Times New Roman"/>
          <w:w w:val="90"/>
          <w:sz w:val="24"/>
        </w:rPr>
        <w:t xml:space="preserve"> </w:t>
      </w:r>
      <w:r>
        <w:rPr>
          <w:rFonts w:ascii="Times New Roman" w:hAnsi="Times New Roman" w:cs="Times New Roman"/>
          <w:w w:val="90"/>
          <w:sz w:val="24"/>
        </w:rPr>
        <w:t>gösterdiği teyit edilir.</w:t>
      </w:r>
      <w:r w:rsidRPr="00B81C6C">
        <w:rPr>
          <w:rFonts w:ascii="Times New Roman" w:hAnsi="Times New Roman" w:cs="Times New Roman"/>
          <w:w w:val="90"/>
          <w:sz w:val="24"/>
        </w:rPr>
        <w:t xml:space="preserve">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pilinin güçlü veya zayıf olmasına bağlı olarak, </w:t>
      </w:r>
      <w:r w:rsidR="00561BA1">
        <w:rPr>
          <w:rFonts w:ascii="Times New Roman" w:hAnsi="Times New Roman" w:cs="Times New Roman"/>
          <w:w w:val="90"/>
          <w:sz w:val="24"/>
        </w:rPr>
        <w:t>ibre</w:t>
      </w:r>
      <w:r w:rsidRPr="00B81C6C">
        <w:rPr>
          <w:rFonts w:ascii="Times New Roman" w:hAnsi="Times New Roman" w:cs="Times New Roman"/>
          <w:w w:val="90"/>
          <w:sz w:val="24"/>
        </w:rPr>
        <w:t xml:space="preserve"> sıfır </w:t>
      </w:r>
      <w:proofErr w:type="spellStart"/>
      <w:r w:rsidRPr="00B81C6C">
        <w:rPr>
          <w:rFonts w:ascii="Times New Roman" w:hAnsi="Times New Roman" w:cs="Times New Roman"/>
          <w:w w:val="90"/>
          <w:sz w:val="24"/>
        </w:rPr>
        <w:t>ohm'un</w:t>
      </w:r>
      <w:proofErr w:type="spellEnd"/>
      <w:r w:rsidRPr="00B81C6C">
        <w:rPr>
          <w:rFonts w:ascii="Times New Roman" w:hAnsi="Times New Roman" w:cs="Times New Roman"/>
          <w:w w:val="90"/>
          <w:sz w:val="24"/>
        </w:rPr>
        <w:t xml:space="preserve"> hafifçe sağında veya solunda olabilir. Gösterge tam olarak sıfır </w:t>
      </w:r>
      <w:proofErr w:type="spellStart"/>
      <w:r w:rsidRPr="00B81C6C">
        <w:rPr>
          <w:rFonts w:ascii="Times New Roman" w:hAnsi="Times New Roman" w:cs="Times New Roman"/>
          <w:w w:val="90"/>
          <w:sz w:val="24"/>
        </w:rPr>
        <w:t>ohm</w:t>
      </w:r>
      <w:proofErr w:type="spellEnd"/>
      <w:r w:rsidRPr="00B81C6C">
        <w:rPr>
          <w:rFonts w:ascii="Times New Roman" w:hAnsi="Times New Roman" w:cs="Times New Roman"/>
          <w:w w:val="90"/>
          <w:sz w:val="24"/>
        </w:rPr>
        <w:t xml:space="preserve"> çizgisinde değilse, işaretçiyi sıfır </w:t>
      </w:r>
      <w:proofErr w:type="spellStart"/>
      <w:r w:rsidRPr="00B81C6C">
        <w:rPr>
          <w:rFonts w:ascii="Times New Roman" w:hAnsi="Times New Roman" w:cs="Times New Roman"/>
          <w:w w:val="90"/>
          <w:sz w:val="24"/>
        </w:rPr>
        <w:t>ohm</w:t>
      </w:r>
      <w:proofErr w:type="spellEnd"/>
      <w:r w:rsidRPr="00B81C6C">
        <w:rPr>
          <w:rFonts w:ascii="Times New Roman" w:hAnsi="Times New Roman" w:cs="Times New Roman"/>
          <w:w w:val="90"/>
          <w:sz w:val="24"/>
        </w:rPr>
        <w:t xml:space="preserve"> çizgisinin üzerine getirmek için sıfır ayar vidasıyla ayarlayın.</w:t>
      </w:r>
    </w:p>
    <w:p w:rsidR="00B81C6C" w:rsidRDefault="00B81C6C" w:rsidP="00B81C6C">
      <w:pPr>
        <w:pStyle w:val="ListeParagraf"/>
        <w:tabs>
          <w:tab w:val="left" w:pos="585"/>
        </w:tabs>
        <w:ind w:left="794" w:right="242" w:firstLine="0"/>
        <w:rPr>
          <w:rFonts w:ascii="Times New Roman" w:hAnsi="Times New Roman" w:cs="Times New Roman"/>
          <w:w w:val="90"/>
          <w:sz w:val="24"/>
        </w:rPr>
      </w:pPr>
    </w:p>
    <w:p w:rsidR="00B81DD7" w:rsidRDefault="00B81C6C" w:rsidP="00B81DD7">
      <w:pPr>
        <w:pStyle w:val="ListeParagraf"/>
        <w:numPr>
          <w:ilvl w:val="0"/>
          <w:numId w:val="44"/>
        </w:numPr>
        <w:tabs>
          <w:tab w:val="left" w:pos="585"/>
        </w:tabs>
        <w:ind w:right="242"/>
        <w:rPr>
          <w:rFonts w:ascii="Times New Roman" w:hAnsi="Times New Roman" w:cs="Times New Roman"/>
          <w:w w:val="90"/>
          <w:sz w:val="24"/>
        </w:rPr>
      </w:pPr>
      <w:r w:rsidRPr="00B81C6C">
        <w:rPr>
          <w:rFonts w:ascii="Times New Roman" w:hAnsi="Times New Roman" w:cs="Times New Roman"/>
          <w:w w:val="90"/>
          <w:sz w:val="24"/>
        </w:rPr>
        <w:t xml:space="preserve">Ölçüm dijital bir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ile yapılacaksa, </w:t>
      </w:r>
      <w:proofErr w:type="spellStart"/>
      <w:r w:rsidRPr="00B81C6C">
        <w:rPr>
          <w:rFonts w:ascii="Times New Roman" w:hAnsi="Times New Roman" w:cs="Times New Roman"/>
          <w:w w:val="90"/>
          <w:sz w:val="24"/>
        </w:rPr>
        <w:t>Ohmmetrenin</w:t>
      </w:r>
      <w:proofErr w:type="spellEnd"/>
      <w:r w:rsidRPr="00B81C6C">
        <w:rPr>
          <w:rFonts w:ascii="Times New Roman" w:hAnsi="Times New Roman" w:cs="Times New Roman"/>
          <w:w w:val="90"/>
          <w:sz w:val="24"/>
        </w:rPr>
        <w:t xml:space="preserve"> doğru çalışıp çalışmadığını anlamak için aşağıdaki adımlar atılır.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terminalleri açıkken ekranın sol tarafında “1” rakamının yanıp söndüğünden ve “</w:t>
      </w:r>
      <w:proofErr w:type="spellStart"/>
      <w:r w:rsidRPr="00B81C6C">
        <w:rPr>
          <w:rFonts w:ascii="Times New Roman" w:hAnsi="Times New Roman" w:cs="Times New Roman"/>
          <w:w w:val="90"/>
          <w:sz w:val="24"/>
        </w:rPr>
        <w:t>Low</w:t>
      </w:r>
      <w:proofErr w:type="spellEnd"/>
      <w:r w:rsidRPr="00B81C6C">
        <w:rPr>
          <w:rFonts w:ascii="Times New Roman" w:hAnsi="Times New Roman" w:cs="Times New Roman"/>
          <w:w w:val="90"/>
          <w:sz w:val="24"/>
        </w:rPr>
        <w:t xml:space="preserve"> </w:t>
      </w:r>
      <w:proofErr w:type="spellStart"/>
      <w:r w:rsidRPr="00B81C6C">
        <w:rPr>
          <w:rFonts w:ascii="Times New Roman" w:hAnsi="Times New Roman" w:cs="Times New Roman"/>
          <w:w w:val="90"/>
          <w:sz w:val="24"/>
        </w:rPr>
        <w:t>Batt</w:t>
      </w:r>
      <w:proofErr w:type="spellEnd"/>
      <w:r w:rsidRPr="00B81C6C">
        <w:rPr>
          <w:rFonts w:ascii="Times New Roman" w:hAnsi="Times New Roman" w:cs="Times New Roman"/>
          <w:w w:val="90"/>
          <w:sz w:val="24"/>
        </w:rPr>
        <w:t xml:space="preserve">” mesajının görünmediğinden emin olun. Ekranda yanıp sönen "1" sayısı, </w:t>
      </w:r>
      <w:proofErr w:type="spellStart"/>
      <w:r w:rsidRPr="00B81C6C">
        <w:rPr>
          <w:rFonts w:ascii="Times New Roman" w:hAnsi="Times New Roman" w:cs="Times New Roman"/>
          <w:w w:val="90"/>
          <w:sz w:val="24"/>
        </w:rPr>
        <w:t>ohmmetrenin</w:t>
      </w:r>
      <w:proofErr w:type="spellEnd"/>
      <w:r w:rsidRPr="00B81C6C">
        <w:rPr>
          <w:rFonts w:ascii="Times New Roman" w:hAnsi="Times New Roman" w:cs="Times New Roman"/>
          <w:w w:val="90"/>
          <w:sz w:val="24"/>
        </w:rPr>
        <w:t xml:space="preserve"> </w:t>
      </w:r>
      <w:proofErr w:type="gramStart"/>
      <w:r w:rsidRPr="00B81C6C">
        <w:rPr>
          <w:rFonts w:ascii="Times New Roman" w:hAnsi="Times New Roman" w:cs="Times New Roman"/>
          <w:w w:val="90"/>
          <w:sz w:val="24"/>
        </w:rPr>
        <w:t>halihazırda</w:t>
      </w:r>
      <w:proofErr w:type="gramEnd"/>
      <w:r w:rsidRPr="00B81C6C">
        <w:rPr>
          <w:rFonts w:ascii="Times New Roman" w:hAnsi="Times New Roman" w:cs="Times New Roman"/>
          <w:w w:val="90"/>
          <w:sz w:val="24"/>
        </w:rPr>
        <w:t xml:space="preserve"> ölçmekte olduğu direncin sonsuz olduğunu (yani açık devre) gösterir. Daha sonra </w:t>
      </w:r>
      <w:proofErr w:type="spellStart"/>
      <w:r w:rsidRPr="00B81C6C">
        <w:rPr>
          <w:rFonts w:ascii="Times New Roman" w:hAnsi="Times New Roman" w:cs="Times New Roman"/>
          <w:w w:val="90"/>
          <w:sz w:val="24"/>
        </w:rPr>
        <w:t>Ohmmetrenin</w:t>
      </w:r>
      <w:proofErr w:type="spellEnd"/>
      <w:r w:rsidRPr="00B81C6C">
        <w:rPr>
          <w:rFonts w:ascii="Times New Roman" w:hAnsi="Times New Roman" w:cs="Times New Roman"/>
          <w:w w:val="90"/>
          <w:sz w:val="24"/>
        </w:rPr>
        <w:t xml:space="preserve"> uçları birbirine bağlanır. Bu durumda ekranda çok küçük bir gerçek sayı okunacaktır. Bu gerçek sayı, </w:t>
      </w:r>
      <w:r w:rsidR="00B81DD7">
        <w:rPr>
          <w:rFonts w:ascii="Times New Roman" w:hAnsi="Times New Roman" w:cs="Times New Roman"/>
          <w:w w:val="90"/>
          <w:sz w:val="24"/>
        </w:rPr>
        <w:t xml:space="preserve">ölçü aleti ve </w:t>
      </w:r>
      <w:r w:rsidRPr="00B81C6C">
        <w:rPr>
          <w:rFonts w:ascii="Times New Roman" w:hAnsi="Times New Roman" w:cs="Times New Roman"/>
          <w:w w:val="90"/>
          <w:sz w:val="24"/>
        </w:rPr>
        <w:t xml:space="preserve">kablolarının toplam iç direncidir. Ekran, bunlardan farklı </w:t>
      </w:r>
      <w:r w:rsidRPr="00B81C6C">
        <w:rPr>
          <w:rFonts w:ascii="Times New Roman" w:hAnsi="Times New Roman" w:cs="Times New Roman"/>
          <w:w w:val="90"/>
          <w:sz w:val="24"/>
        </w:rPr>
        <w:lastRenderedPageBreak/>
        <w:t>değerler gösteriyorsa, ölçüm cihazınız kırılmış veya pil zayıf olabilir.</w:t>
      </w:r>
    </w:p>
    <w:p w:rsidR="00B81DD7" w:rsidRPr="00B81DD7" w:rsidRDefault="00B81DD7" w:rsidP="00B81DD7">
      <w:pPr>
        <w:pStyle w:val="ListeParagraf"/>
        <w:rPr>
          <w:rFonts w:ascii="Times New Roman" w:hAnsi="Times New Roman" w:cs="Times New Roman"/>
          <w:w w:val="90"/>
          <w:sz w:val="24"/>
        </w:rPr>
      </w:pPr>
    </w:p>
    <w:p w:rsidR="005806B1" w:rsidRPr="00B81DD7" w:rsidRDefault="00B81DD7" w:rsidP="00B81DD7">
      <w:pPr>
        <w:pStyle w:val="ListeParagraf"/>
        <w:numPr>
          <w:ilvl w:val="0"/>
          <w:numId w:val="44"/>
        </w:numPr>
        <w:tabs>
          <w:tab w:val="left" w:pos="585"/>
        </w:tabs>
        <w:ind w:right="242"/>
        <w:rPr>
          <w:rFonts w:ascii="Times New Roman" w:hAnsi="Times New Roman" w:cs="Times New Roman"/>
          <w:w w:val="90"/>
          <w:sz w:val="24"/>
        </w:rPr>
      </w:pPr>
      <w:r w:rsidRPr="00B81DD7">
        <w:rPr>
          <w:rFonts w:ascii="Times New Roman" w:hAnsi="Times New Roman" w:cs="Times New Roman"/>
          <w:w w:val="90"/>
          <w:sz w:val="24"/>
        </w:rPr>
        <w:t>Ölçme için u</w:t>
      </w:r>
      <w:r w:rsidR="00B81C6C" w:rsidRPr="00B81DD7">
        <w:rPr>
          <w:rFonts w:ascii="Times New Roman" w:hAnsi="Times New Roman" w:cs="Times New Roman"/>
          <w:w w:val="90"/>
          <w:sz w:val="24"/>
        </w:rPr>
        <w:t xml:space="preserve">ygun bir </w:t>
      </w:r>
      <w:proofErr w:type="spellStart"/>
      <w:r w:rsidR="00B81C6C" w:rsidRPr="00B81DD7">
        <w:rPr>
          <w:rFonts w:ascii="Times New Roman" w:hAnsi="Times New Roman" w:cs="Times New Roman"/>
          <w:w w:val="90"/>
          <w:sz w:val="24"/>
        </w:rPr>
        <w:t>ohm</w:t>
      </w:r>
      <w:proofErr w:type="spellEnd"/>
      <w:r w:rsidR="00B81C6C" w:rsidRPr="00B81DD7">
        <w:rPr>
          <w:rFonts w:ascii="Times New Roman" w:hAnsi="Times New Roman" w:cs="Times New Roman"/>
          <w:w w:val="90"/>
          <w:sz w:val="24"/>
        </w:rPr>
        <w:t xml:space="preserve"> aralığı seçilir. Direnç değeri bilinmiyorsa en yüksek adımdan başlayarak uygun konuma gelene kadar adım azaltılır.</w:t>
      </w:r>
    </w:p>
    <w:p w:rsidR="005806B1" w:rsidRPr="00065FB6" w:rsidRDefault="005806B1" w:rsidP="005806B1">
      <w:pPr>
        <w:pStyle w:val="GvdeMetni"/>
        <w:rPr>
          <w:rFonts w:ascii="Times New Roman" w:hAnsi="Times New Roman" w:cs="Times New Roman"/>
          <w:sz w:val="20"/>
        </w:rPr>
      </w:pPr>
    </w:p>
    <w:p w:rsidR="005806B1" w:rsidRPr="00065FB6" w:rsidRDefault="00367B7E" w:rsidP="00367B7E">
      <w:pPr>
        <w:pStyle w:val="GvdeMetni"/>
        <w:spacing w:before="10"/>
        <w:jc w:val="center"/>
        <w:rPr>
          <w:rFonts w:ascii="Times New Roman" w:hAnsi="Times New Roman" w:cs="Times New Roman"/>
          <w:sz w:val="25"/>
        </w:rPr>
      </w:pPr>
      <w:r w:rsidRPr="00065FB6">
        <w:rPr>
          <w:rFonts w:ascii="Times New Roman" w:hAnsi="Times New Roman" w:cs="Times New Roman"/>
          <w:noProof/>
          <w:lang w:eastAsia="tr-TR"/>
        </w:rPr>
        <w:drawing>
          <wp:inline distT="0" distB="0" distL="0" distR="0">
            <wp:extent cx="5204460" cy="2743200"/>
            <wp:effectExtent l="0" t="0" r="0"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4460" cy="2743200"/>
                    </a:xfrm>
                    <a:prstGeom prst="rect">
                      <a:avLst/>
                    </a:prstGeom>
                    <a:noFill/>
                    <a:ln>
                      <a:noFill/>
                    </a:ln>
                  </pic:spPr>
                </pic:pic>
              </a:graphicData>
            </a:graphic>
          </wp:inline>
        </w:drawing>
      </w:r>
    </w:p>
    <w:p w:rsidR="005806B1" w:rsidRPr="00065FB6" w:rsidRDefault="005806B1" w:rsidP="005806B1">
      <w:pPr>
        <w:pStyle w:val="GvdeMetni"/>
        <w:spacing w:before="8"/>
        <w:rPr>
          <w:rFonts w:ascii="Times New Roman" w:hAnsi="Times New Roman" w:cs="Times New Roman"/>
          <w:sz w:val="31"/>
        </w:rPr>
      </w:pPr>
    </w:p>
    <w:p w:rsidR="005806B1" w:rsidRPr="00065FB6" w:rsidRDefault="005806B1" w:rsidP="005806B1">
      <w:pPr>
        <w:spacing w:before="1"/>
        <w:ind w:right="1"/>
        <w:jc w:val="center"/>
        <w:rPr>
          <w:rFonts w:ascii="Times New Roman" w:hAnsi="Times New Roman" w:cs="Times New Roman"/>
          <w:i/>
          <w:sz w:val="24"/>
        </w:rPr>
      </w:pPr>
      <w:r w:rsidRPr="00065FB6">
        <w:rPr>
          <w:rFonts w:ascii="Times New Roman" w:hAnsi="Times New Roman" w:cs="Times New Roman"/>
          <w:i/>
          <w:sz w:val="24"/>
        </w:rPr>
        <w:t>Şekil 6: Eşdeğer Direnç Ölçümü İçin Örnek Bağlantı Şekli</w:t>
      </w:r>
    </w:p>
    <w:p w:rsidR="005806B1" w:rsidRPr="00065FB6" w:rsidRDefault="005806B1" w:rsidP="005806B1">
      <w:pPr>
        <w:pStyle w:val="GvdeMetni"/>
        <w:spacing w:before="6"/>
        <w:rPr>
          <w:rFonts w:ascii="Times New Roman" w:hAnsi="Times New Roman" w:cs="Times New Roman"/>
          <w:i/>
        </w:rPr>
      </w:pPr>
    </w:p>
    <w:p w:rsidR="00B81DD7" w:rsidRDefault="00B81DD7" w:rsidP="00B81DD7">
      <w:pPr>
        <w:pStyle w:val="GvdeMetni"/>
        <w:numPr>
          <w:ilvl w:val="0"/>
          <w:numId w:val="44"/>
        </w:numPr>
        <w:spacing w:before="6"/>
        <w:rPr>
          <w:rFonts w:ascii="Times New Roman" w:hAnsi="Times New Roman" w:cs="Times New Roman"/>
          <w:w w:val="85"/>
          <w:szCs w:val="22"/>
        </w:rPr>
      </w:pPr>
      <w:proofErr w:type="spellStart"/>
      <w:r w:rsidRPr="00B81DD7">
        <w:rPr>
          <w:rFonts w:ascii="Times New Roman" w:hAnsi="Times New Roman" w:cs="Times New Roman"/>
          <w:w w:val="85"/>
          <w:szCs w:val="22"/>
        </w:rPr>
        <w:t>Ohmmetrenin</w:t>
      </w:r>
      <w:proofErr w:type="spellEnd"/>
      <w:r w:rsidRPr="00B81DD7">
        <w:rPr>
          <w:rFonts w:ascii="Times New Roman" w:hAnsi="Times New Roman" w:cs="Times New Roman"/>
          <w:w w:val="85"/>
          <w:szCs w:val="22"/>
        </w:rPr>
        <w:t xml:space="preserve"> ölçüm uçları, direncin her iki ucu ile sıkıca temas ettirilir. Ölçüm sırasında ölçüm yapan kişi direncin bir ucunu tutabilir ancak direnç her iki ucunda tutulursa kendi vücut direnci de ölçülen dirence paralel olarak bağlanacağı için yanlış ölçüm yapılır.</w:t>
      </w:r>
    </w:p>
    <w:p w:rsidR="00B81DD7" w:rsidRDefault="00B81DD7" w:rsidP="00B81DD7">
      <w:pPr>
        <w:pStyle w:val="GvdeMetni"/>
        <w:spacing w:before="6"/>
        <w:ind w:left="794"/>
        <w:rPr>
          <w:rFonts w:ascii="Times New Roman" w:hAnsi="Times New Roman" w:cs="Times New Roman"/>
          <w:w w:val="85"/>
          <w:szCs w:val="22"/>
        </w:rPr>
      </w:pPr>
    </w:p>
    <w:p w:rsidR="00B81DD7" w:rsidRPr="00B81DD7" w:rsidRDefault="00B81DD7" w:rsidP="00B81DD7">
      <w:pPr>
        <w:pStyle w:val="GvdeMetni"/>
        <w:numPr>
          <w:ilvl w:val="0"/>
          <w:numId w:val="44"/>
        </w:numPr>
        <w:spacing w:before="6"/>
        <w:rPr>
          <w:rFonts w:ascii="Times New Roman" w:hAnsi="Times New Roman" w:cs="Times New Roman"/>
          <w:w w:val="85"/>
          <w:szCs w:val="22"/>
        </w:rPr>
      </w:pPr>
      <w:r w:rsidRPr="00B81DD7">
        <w:rPr>
          <w:rFonts w:ascii="Times New Roman" w:hAnsi="Times New Roman" w:cs="Times New Roman"/>
          <w:w w:val="85"/>
          <w:szCs w:val="22"/>
        </w:rPr>
        <w:t xml:space="preserve">Bazı dijital </w:t>
      </w:r>
      <w:proofErr w:type="spellStart"/>
      <w:r w:rsidRPr="00B81DD7">
        <w:rPr>
          <w:rFonts w:ascii="Times New Roman" w:hAnsi="Times New Roman" w:cs="Times New Roman"/>
          <w:w w:val="85"/>
          <w:szCs w:val="22"/>
        </w:rPr>
        <w:t>Ohmetreler</w:t>
      </w:r>
      <w:proofErr w:type="spellEnd"/>
      <w:r w:rsidRPr="00B81DD7">
        <w:rPr>
          <w:rFonts w:ascii="Times New Roman" w:hAnsi="Times New Roman" w:cs="Times New Roman"/>
          <w:w w:val="85"/>
          <w:szCs w:val="22"/>
        </w:rPr>
        <w:t xml:space="preserve"> değeri doğrudan göstermez. Bu durumda, gerçek direnç değeri, adımın yanında yazılan bir çarpan ile çarpılarak bulunur.</w:t>
      </w:r>
    </w:p>
    <w:p w:rsidR="00B81DD7" w:rsidRPr="00B81DD7" w:rsidRDefault="00B81DD7" w:rsidP="00B81DD7">
      <w:pPr>
        <w:pStyle w:val="GvdeMetni"/>
        <w:spacing w:before="6"/>
        <w:rPr>
          <w:rFonts w:ascii="Times New Roman" w:hAnsi="Times New Roman" w:cs="Times New Roman"/>
          <w:w w:val="85"/>
          <w:szCs w:val="22"/>
        </w:rPr>
      </w:pPr>
    </w:p>
    <w:p w:rsidR="00B81DD7" w:rsidRPr="00B81DD7" w:rsidRDefault="00B81DD7" w:rsidP="00B81DD7">
      <w:pPr>
        <w:pStyle w:val="GvdeMetni"/>
        <w:spacing w:before="6"/>
        <w:rPr>
          <w:rFonts w:ascii="Times New Roman" w:hAnsi="Times New Roman" w:cs="Times New Roman"/>
          <w:w w:val="85"/>
          <w:szCs w:val="22"/>
        </w:rPr>
      </w:pPr>
    </w:p>
    <w:p w:rsidR="00B81DD7" w:rsidRPr="00B81DD7" w:rsidRDefault="00B81DD7" w:rsidP="00B81DD7">
      <w:pPr>
        <w:pStyle w:val="GvdeMetni"/>
        <w:spacing w:before="6"/>
        <w:rPr>
          <w:rFonts w:ascii="Times New Roman" w:hAnsi="Times New Roman" w:cs="Times New Roman"/>
          <w:b/>
          <w:w w:val="85"/>
          <w:szCs w:val="22"/>
        </w:rPr>
      </w:pPr>
      <w:r w:rsidRPr="00B81DD7">
        <w:rPr>
          <w:rFonts w:ascii="Times New Roman" w:hAnsi="Times New Roman" w:cs="Times New Roman"/>
          <w:b/>
          <w:w w:val="85"/>
          <w:szCs w:val="22"/>
        </w:rPr>
        <w:t>Direnç Renk Kodları</w:t>
      </w:r>
    </w:p>
    <w:p w:rsidR="00B81DD7" w:rsidRPr="00B81DD7" w:rsidRDefault="00B81DD7" w:rsidP="00B81DD7">
      <w:pPr>
        <w:pStyle w:val="GvdeMetni"/>
        <w:spacing w:before="6"/>
        <w:rPr>
          <w:rFonts w:ascii="Times New Roman" w:hAnsi="Times New Roman" w:cs="Times New Roman"/>
          <w:w w:val="85"/>
          <w:szCs w:val="22"/>
        </w:rPr>
      </w:pPr>
    </w:p>
    <w:p w:rsidR="00B81DD7" w:rsidRPr="00B81DD7" w:rsidRDefault="00B81DD7" w:rsidP="00B81DD7">
      <w:pPr>
        <w:pStyle w:val="GvdeMetni"/>
        <w:spacing w:before="6"/>
        <w:ind w:left="426"/>
        <w:rPr>
          <w:rFonts w:ascii="Times New Roman" w:hAnsi="Times New Roman" w:cs="Times New Roman"/>
          <w:w w:val="85"/>
          <w:szCs w:val="22"/>
        </w:rPr>
      </w:pPr>
      <w:r w:rsidRPr="00B81DD7">
        <w:rPr>
          <w:rFonts w:ascii="Times New Roman" w:hAnsi="Times New Roman" w:cs="Times New Roman"/>
          <w:w w:val="85"/>
          <w:szCs w:val="22"/>
        </w:rPr>
        <w:t>Direnç değerleri, bir ölçü aleti kullanmadan üzerindeki renk kodları kullanılarak da hesaplanabilir. Karbon dirençler üzerindeki renk bantları Şekil 7'de, renk kodları Tablo 1'de verilmiştir. Şekil 7'de görüldüğü gibi, dört renk bandından üçü (A, B ve C) birbirine yakın, dördüncüsü (T) bu gruptan biraz uzak. Renkli bantlar A, B ve C direncin değerini tanımlar, renk bandı T ise direncin toleransını tanımlar.</w:t>
      </w:r>
    </w:p>
    <w:p w:rsidR="00B81DD7" w:rsidRPr="00B81DD7" w:rsidRDefault="00B81DD7" w:rsidP="00B81DD7">
      <w:pPr>
        <w:pStyle w:val="GvdeMetni"/>
        <w:spacing w:before="6"/>
        <w:rPr>
          <w:rFonts w:ascii="Times New Roman" w:hAnsi="Times New Roman" w:cs="Times New Roman"/>
          <w:w w:val="85"/>
          <w:szCs w:val="22"/>
        </w:rPr>
      </w:pPr>
    </w:p>
    <w:p w:rsidR="005806B1" w:rsidRPr="00065FB6" w:rsidRDefault="00B81DD7" w:rsidP="00B81DD7">
      <w:pPr>
        <w:pStyle w:val="GvdeMetni"/>
        <w:spacing w:before="3"/>
        <w:ind w:left="426"/>
        <w:rPr>
          <w:rFonts w:ascii="Times New Roman" w:hAnsi="Times New Roman" w:cs="Times New Roman"/>
          <w:sz w:val="27"/>
        </w:rPr>
      </w:pPr>
      <w:r w:rsidRPr="00065FB6">
        <w:rPr>
          <w:rFonts w:ascii="Times New Roman" w:hAnsi="Times New Roman" w:cs="Times New Roman"/>
          <w:noProof/>
          <w:lang w:eastAsia="tr-TR"/>
        </w:rPr>
        <w:drawing>
          <wp:anchor distT="0" distB="0" distL="0" distR="0" simplePos="0" relativeHeight="251668480" behindDoc="0" locked="0" layoutInCell="1" allowOverlap="1" wp14:anchorId="402B377A" wp14:editId="54FC1BE2">
            <wp:simplePos x="0" y="0"/>
            <wp:positionH relativeFrom="page">
              <wp:align>center</wp:align>
            </wp:positionH>
            <wp:positionV relativeFrom="paragraph">
              <wp:posOffset>699135</wp:posOffset>
            </wp:positionV>
            <wp:extent cx="2234565" cy="1222375"/>
            <wp:effectExtent l="0" t="0" r="0" b="0"/>
            <wp:wrapTopAndBottom/>
            <wp:docPr id="30"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4565" cy="1222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DD7">
        <w:rPr>
          <w:rFonts w:ascii="Times New Roman" w:hAnsi="Times New Roman" w:cs="Times New Roman"/>
          <w:w w:val="85"/>
          <w:szCs w:val="22"/>
        </w:rPr>
        <w:t xml:space="preserve">Direncin toleransı, üretim hatalarından dolayı direnç değeri (beklenen değerden sapma miktarı) üzerine yazılan değerden yüzde kaç farklı olabileceğini gösterir. Örneğin, 100 direnç toleransı ±% 5 ise, direncin değeri büyük olasılıkla 95 ile 105 </w:t>
      </w:r>
      <w:proofErr w:type="spellStart"/>
      <w:r>
        <w:rPr>
          <w:rFonts w:ascii="Times New Roman" w:hAnsi="Times New Roman" w:cs="Times New Roman"/>
          <w:w w:val="85"/>
          <w:szCs w:val="22"/>
        </w:rPr>
        <w:t>ohm</w:t>
      </w:r>
      <w:proofErr w:type="spellEnd"/>
      <w:r>
        <w:rPr>
          <w:rFonts w:ascii="Times New Roman" w:hAnsi="Times New Roman" w:cs="Times New Roman"/>
          <w:w w:val="85"/>
          <w:szCs w:val="22"/>
        </w:rPr>
        <w:t xml:space="preserve"> </w:t>
      </w:r>
      <w:r w:rsidRPr="00B81DD7">
        <w:rPr>
          <w:rFonts w:ascii="Times New Roman" w:hAnsi="Times New Roman" w:cs="Times New Roman"/>
          <w:w w:val="85"/>
          <w:szCs w:val="22"/>
        </w:rPr>
        <w:t>arasındadır.</w:t>
      </w:r>
    </w:p>
    <w:p w:rsidR="005806B1" w:rsidRPr="00065FB6" w:rsidRDefault="005806B1" w:rsidP="005806B1">
      <w:pPr>
        <w:pStyle w:val="GvdeMetni"/>
        <w:spacing w:before="4"/>
        <w:rPr>
          <w:rFonts w:ascii="Times New Roman" w:hAnsi="Times New Roman" w:cs="Times New Roman"/>
          <w:sz w:val="26"/>
        </w:rPr>
      </w:pPr>
    </w:p>
    <w:p w:rsidR="005806B1" w:rsidRPr="00065FB6" w:rsidRDefault="005806B1" w:rsidP="005806B1">
      <w:pPr>
        <w:spacing w:before="1"/>
        <w:jc w:val="center"/>
        <w:rPr>
          <w:rFonts w:ascii="Times New Roman" w:hAnsi="Times New Roman" w:cs="Times New Roman"/>
          <w:i/>
          <w:sz w:val="24"/>
        </w:rPr>
      </w:pPr>
      <w:r w:rsidRPr="00065FB6">
        <w:rPr>
          <w:rFonts w:ascii="Times New Roman" w:hAnsi="Times New Roman" w:cs="Times New Roman"/>
          <w:i/>
          <w:sz w:val="24"/>
        </w:rPr>
        <w:t>Şekil 7: Karbon Direnç Renk Bantları</w:t>
      </w:r>
    </w:p>
    <w:p w:rsidR="005806B1" w:rsidRPr="00065FB6" w:rsidRDefault="00367B7E" w:rsidP="005806B1">
      <w:pPr>
        <w:pStyle w:val="GvdeMetni"/>
        <w:spacing w:before="6"/>
        <w:rPr>
          <w:rFonts w:ascii="Times New Roman" w:hAnsi="Times New Roman" w:cs="Times New Roman"/>
          <w:i/>
          <w:sz w:val="20"/>
        </w:rPr>
      </w:pPr>
      <w:r w:rsidRPr="00065FB6">
        <w:rPr>
          <w:rFonts w:ascii="Times New Roman" w:hAnsi="Times New Roman" w:cs="Times New Roman"/>
          <w:noProof/>
          <w:lang w:eastAsia="tr-TR"/>
        </w:rPr>
        <w:lastRenderedPageBreak/>
        <w:drawing>
          <wp:anchor distT="0" distB="0" distL="0" distR="0" simplePos="0" relativeHeight="251669504" behindDoc="0" locked="0" layoutInCell="1" allowOverlap="1">
            <wp:simplePos x="0" y="0"/>
            <wp:positionH relativeFrom="page">
              <wp:posOffset>1692275</wp:posOffset>
            </wp:positionH>
            <wp:positionV relativeFrom="paragraph">
              <wp:posOffset>177800</wp:posOffset>
            </wp:positionV>
            <wp:extent cx="4158615" cy="2652395"/>
            <wp:effectExtent l="0" t="0" r="0" b="0"/>
            <wp:wrapTopAndBottom/>
            <wp:docPr id="28"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58615" cy="2652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6B1" w:rsidRPr="00065FB6" w:rsidRDefault="005806B1" w:rsidP="005806B1">
      <w:pPr>
        <w:spacing w:before="168"/>
        <w:jc w:val="center"/>
        <w:rPr>
          <w:rFonts w:ascii="Times New Roman" w:hAnsi="Times New Roman" w:cs="Times New Roman"/>
          <w:i/>
          <w:sz w:val="24"/>
        </w:rPr>
      </w:pPr>
      <w:r w:rsidRPr="00065FB6">
        <w:rPr>
          <w:rFonts w:ascii="Times New Roman" w:hAnsi="Times New Roman" w:cs="Times New Roman"/>
          <w:i/>
          <w:sz w:val="24"/>
        </w:rPr>
        <w:t>Tablo-1: Direnç Renk Kodları</w:t>
      </w:r>
    </w:p>
    <w:p w:rsidR="005806B1" w:rsidRPr="00065FB6" w:rsidRDefault="005806B1" w:rsidP="005806B1">
      <w:pPr>
        <w:pStyle w:val="GvdeMetni"/>
        <w:spacing w:before="3"/>
        <w:rPr>
          <w:rFonts w:ascii="Times New Roman" w:hAnsi="Times New Roman" w:cs="Times New Roman"/>
          <w:i/>
          <w:sz w:val="38"/>
        </w:rPr>
      </w:pPr>
    </w:p>
    <w:p w:rsidR="005806B1" w:rsidRPr="00065FB6" w:rsidRDefault="00B81DD7" w:rsidP="005806B1">
      <w:pPr>
        <w:pStyle w:val="GvdeMetni"/>
        <w:spacing w:line="259" w:lineRule="auto"/>
        <w:ind w:left="236" w:right="242"/>
        <w:jc w:val="both"/>
        <w:rPr>
          <w:rFonts w:ascii="Times New Roman" w:hAnsi="Times New Roman" w:cs="Times New Roman"/>
        </w:rPr>
      </w:pPr>
      <w:r w:rsidRPr="00B81DD7">
        <w:rPr>
          <w:rFonts w:ascii="Times New Roman" w:hAnsi="Times New Roman" w:cs="Times New Roman"/>
          <w:b/>
          <w:color w:val="FF0000"/>
          <w:w w:val="85"/>
        </w:rPr>
        <w:t xml:space="preserve">İpucu: </w:t>
      </w:r>
      <w:r w:rsidRPr="00B81DD7">
        <w:rPr>
          <w:rFonts w:ascii="Times New Roman" w:hAnsi="Times New Roman" w:cs="Times New Roman"/>
          <w:w w:val="85"/>
        </w:rPr>
        <w:t>Ezberlemenin en kolay yollarından biri, ezberlemek istediğimiz olay veya durumu, kolayca hatırlayabileceğimiz başka bir şeye benzetmektir. Direnç renk kodlarını akılda tutmak için "</w:t>
      </w:r>
      <w:proofErr w:type="gramStart"/>
      <w:r w:rsidRPr="00B81DD7">
        <w:rPr>
          <w:rFonts w:ascii="Times New Roman" w:hAnsi="Times New Roman" w:cs="Times New Roman"/>
          <w:w w:val="85"/>
        </w:rPr>
        <w:t>SO.KA</w:t>
      </w:r>
      <w:proofErr w:type="gramEnd"/>
      <w:r w:rsidRPr="00B81DD7">
        <w:rPr>
          <w:rFonts w:ascii="Times New Roman" w:hAnsi="Times New Roman" w:cs="Times New Roman"/>
          <w:w w:val="85"/>
        </w:rPr>
        <w:t>.K.TA SA.YA.MA.M Gİ.Bİ" sihirli kelimesini kullanabiliriz.</w:t>
      </w:r>
    </w:p>
    <w:p w:rsidR="005806B1" w:rsidRDefault="005806B1" w:rsidP="005806B1">
      <w:pPr>
        <w:spacing w:line="259" w:lineRule="auto"/>
        <w:jc w:val="both"/>
        <w:rPr>
          <w:rFonts w:ascii="Times New Roman" w:hAnsi="Times New Roman" w:cs="Times New Roman"/>
        </w:rPr>
      </w:pPr>
    </w:p>
    <w:p w:rsidR="005806B1" w:rsidRPr="00976522" w:rsidRDefault="005806B1" w:rsidP="005806B1">
      <w:pPr>
        <w:pStyle w:val="ListeParagraf"/>
        <w:numPr>
          <w:ilvl w:val="1"/>
          <w:numId w:val="35"/>
        </w:numPr>
        <w:tabs>
          <w:tab w:val="left" w:pos="957"/>
        </w:tabs>
        <w:spacing w:before="1"/>
        <w:ind w:hanging="361"/>
        <w:rPr>
          <w:rFonts w:ascii="Times New Roman" w:hAnsi="Times New Roman" w:cs="Times New Roman"/>
          <w:color w:val="C45811"/>
          <w:sz w:val="48"/>
          <w:szCs w:val="48"/>
        </w:rPr>
      </w:pPr>
      <w:bookmarkStart w:id="4" w:name="_bookmark5"/>
      <w:bookmarkStart w:id="5" w:name="_bookmark6"/>
      <w:bookmarkEnd w:id="4"/>
      <w:bookmarkEnd w:id="5"/>
      <w:r w:rsidRPr="00976522">
        <w:rPr>
          <w:rFonts w:ascii="Times New Roman" w:hAnsi="Times New Roman" w:cs="Times New Roman"/>
          <w:color w:val="C45811"/>
          <w:w w:val="95"/>
          <w:sz w:val="48"/>
          <w:szCs w:val="48"/>
        </w:rPr>
        <w:t>Deneyde</w:t>
      </w:r>
      <w:r w:rsidRPr="00976522">
        <w:rPr>
          <w:rFonts w:ascii="Times New Roman" w:hAnsi="Times New Roman" w:cs="Times New Roman"/>
          <w:color w:val="C45811"/>
          <w:spacing w:val="-23"/>
          <w:w w:val="95"/>
          <w:sz w:val="48"/>
          <w:szCs w:val="48"/>
        </w:rPr>
        <w:t xml:space="preserve"> </w:t>
      </w:r>
      <w:r w:rsidRPr="00976522">
        <w:rPr>
          <w:rFonts w:ascii="Times New Roman" w:hAnsi="Times New Roman" w:cs="Times New Roman"/>
          <w:color w:val="C45811"/>
          <w:w w:val="95"/>
          <w:sz w:val="48"/>
          <w:szCs w:val="48"/>
        </w:rPr>
        <w:t>Yapılacaklar</w:t>
      </w:r>
    </w:p>
    <w:p w:rsidR="005806B1" w:rsidRPr="00065FB6" w:rsidRDefault="005806B1" w:rsidP="005806B1">
      <w:pPr>
        <w:pStyle w:val="GvdeMetni"/>
        <w:spacing w:before="10"/>
        <w:rPr>
          <w:rFonts w:ascii="Times New Roman" w:hAnsi="Times New Roman" w:cs="Times New Roman"/>
          <w:sz w:val="39"/>
        </w:rPr>
      </w:pPr>
    </w:p>
    <w:p w:rsidR="005806B1" w:rsidRPr="00732828" w:rsidRDefault="005920EE" w:rsidP="00287976">
      <w:pPr>
        <w:pStyle w:val="ListeParagraf"/>
        <w:numPr>
          <w:ilvl w:val="0"/>
          <w:numId w:val="27"/>
        </w:numPr>
        <w:tabs>
          <w:tab w:val="left" w:pos="544"/>
        </w:tabs>
        <w:spacing w:before="1" w:line="364" w:lineRule="auto"/>
        <w:ind w:left="567" w:right="233" w:hanging="567"/>
        <w:rPr>
          <w:rFonts w:ascii="Times New Roman" w:hAnsi="Times New Roman" w:cs="Times New Roman"/>
          <w:sz w:val="24"/>
        </w:rPr>
      </w:pPr>
      <w:r w:rsidRPr="005920EE">
        <w:rPr>
          <w:rFonts w:ascii="Times New Roman" w:hAnsi="Times New Roman" w:cs="Times New Roman"/>
          <w:b/>
          <w:w w:val="90"/>
          <w:sz w:val="24"/>
        </w:rPr>
        <w:t>a)</w:t>
      </w:r>
      <w:r>
        <w:rPr>
          <w:rFonts w:ascii="Times New Roman" w:hAnsi="Times New Roman" w:cs="Times New Roman"/>
          <w:w w:val="90"/>
          <w:sz w:val="24"/>
        </w:rPr>
        <w:t xml:space="preserve"> </w:t>
      </w:r>
      <w:r w:rsidR="005806B1" w:rsidRPr="00065FB6">
        <w:rPr>
          <w:rFonts w:ascii="Times New Roman" w:hAnsi="Times New Roman" w:cs="Times New Roman"/>
          <w:w w:val="90"/>
          <w:sz w:val="24"/>
        </w:rPr>
        <w:t>Şekil</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4’de</w:t>
      </w:r>
      <w:r w:rsidR="005806B1" w:rsidRPr="00065FB6">
        <w:rPr>
          <w:rFonts w:ascii="Times New Roman" w:hAnsi="Times New Roman" w:cs="Times New Roman"/>
          <w:spacing w:val="-13"/>
          <w:w w:val="90"/>
          <w:sz w:val="24"/>
        </w:rPr>
        <w:t xml:space="preserve"> </w:t>
      </w:r>
      <w:r w:rsidR="005806B1" w:rsidRPr="00065FB6">
        <w:rPr>
          <w:rFonts w:ascii="Times New Roman" w:hAnsi="Times New Roman" w:cs="Times New Roman"/>
          <w:w w:val="90"/>
          <w:sz w:val="24"/>
        </w:rPr>
        <w:t>verilen</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devreyi</w:t>
      </w:r>
      <w:r w:rsidR="005806B1" w:rsidRPr="00065FB6">
        <w:rPr>
          <w:rFonts w:ascii="Times New Roman" w:hAnsi="Times New Roman" w:cs="Times New Roman"/>
          <w:spacing w:val="-15"/>
          <w:w w:val="90"/>
          <w:sz w:val="24"/>
        </w:rPr>
        <w:t xml:space="preserve"> </w:t>
      </w:r>
      <w:r w:rsidR="005806B1" w:rsidRPr="00065FB6">
        <w:rPr>
          <w:rFonts w:ascii="Times New Roman" w:hAnsi="Times New Roman" w:cs="Times New Roman"/>
          <w:w w:val="90"/>
          <w:sz w:val="24"/>
        </w:rPr>
        <w:t>kurunuz.</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DC</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gerilim</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kaynağının</w:t>
      </w:r>
      <w:r w:rsidR="005806B1" w:rsidRPr="00065FB6">
        <w:rPr>
          <w:rFonts w:ascii="Times New Roman" w:hAnsi="Times New Roman" w:cs="Times New Roman"/>
          <w:spacing w:val="-15"/>
          <w:w w:val="90"/>
          <w:sz w:val="24"/>
        </w:rPr>
        <w:t xml:space="preserve"> </w:t>
      </w:r>
      <w:r w:rsidR="005806B1" w:rsidRPr="00065FB6">
        <w:rPr>
          <w:rFonts w:ascii="Times New Roman" w:hAnsi="Times New Roman" w:cs="Times New Roman"/>
          <w:w w:val="90"/>
          <w:sz w:val="24"/>
        </w:rPr>
        <w:t>değişen</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değerleri</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için,</w:t>
      </w:r>
      <w:r w:rsidR="005806B1" w:rsidRPr="00065FB6">
        <w:rPr>
          <w:rFonts w:ascii="Times New Roman" w:hAnsi="Times New Roman" w:cs="Times New Roman"/>
          <w:w w:val="90"/>
          <w:position w:val="1"/>
          <w:sz w:val="24"/>
        </w:rPr>
        <w:t xml:space="preserve"> (E=5V,</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E=10V,</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E=15V)</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için</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her</w:t>
      </w:r>
      <w:r w:rsidR="005806B1" w:rsidRPr="00065FB6">
        <w:rPr>
          <w:rFonts w:ascii="Times New Roman" w:hAnsi="Times New Roman" w:cs="Times New Roman"/>
          <w:spacing w:val="-29"/>
          <w:w w:val="90"/>
          <w:position w:val="1"/>
          <w:sz w:val="24"/>
        </w:rPr>
        <w:t xml:space="preserve"> </w:t>
      </w:r>
      <w:r w:rsidR="005806B1" w:rsidRPr="00065FB6">
        <w:rPr>
          <w:rFonts w:ascii="Times New Roman" w:hAnsi="Times New Roman" w:cs="Times New Roman"/>
          <w:w w:val="90"/>
          <w:position w:val="1"/>
          <w:sz w:val="24"/>
        </w:rPr>
        <w:t>bir</w:t>
      </w:r>
      <w:r w:rsidR="005806B1" w:rsidRPr="00065FB6">
        <w:rPr>
          <w:rFonts w:ascii="Times New Roman" w:hAnsi="Times New Roman" w:cs="Times New Roman"/>
          <w:spacing w:val="-29"/>
          <w:w w:val="90"/>
          <w:position w:val="1"/>
          <w:sz w:val="24"/>
        </w:rPr>
        <w:t xml:space="preserve"> </w:t>
      </w:r>
      <w:r w:rsidR="005806B1" w:rsidRPr="00065FB6">
        <w:rPr>
          <w:rFonts w:ascii="Times New Roman" w:hAnsi="Times New Roman" w:cs="Times New Roman"/>
          <w:w w:val="90"/>
          <w:position w:val="1"/>
          <w:sz w:val="24"/>
        </w:rPr>
        <w:t>direncin</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üzerindeki</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gerilim</w:t>
      </w:r>
      <w:r w:rsidR="005806B1" w:rsidRPr="00065FB6">
        <w:rPr>
          <w:rFonts w:ascii="Times New Roman" w:hAnsi="Times New Roman" w:cs="Times New Roman"/>
          <w:spacing w:val="-29"/>
          <w:w w:val="90"/>
          <w:position w:val="1"/>
          <w:sz w:val="24"/>
        </w:rPr>
        <w:t xml:space="preserve"> </w:t>
      </w:r>
      <w:r w:rsidR="005806B1" w:rsidRPr="00065FB6">
        <w:rPr>
          <w:rFonts w:ascii="Times New Roman" w:hAnsi="Times New Roman" w:cs="Times New Roman"/>
          <w:w w:val="90"/>
          <w:position w:val="1"/>
          <w:sz w:val="24"/>
        </w:rPr>
        <w:t>değerini</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(V</w:t>
      </w:r>
      <w:r w:rsidR="005806B1" w:rsidRPr="00065FB6">
        <w:rPr>
          <w:rFonts w:ascii="Times New Roman" w:hAnsi="Times New Roman" w:cs="Times New Roman"/>
          <w:w w:val="90"/>
          <w:sz w:val="16"/>
        </w:rPr>
        <w:t>1</w:t>
      </w:r>
      <w:r w:rsidR="005806B1" w:rsidRPr="00065FB6">
        <w:rPr>
          <w:rFonts w:ascii="Times New Roman" w:hAnsi="Times New Roman" w:cs="Times New Roman"/>
          <w:w w:val="90"/>
          <w:position w:val="1"/>
          <w:sz w:val="24"/>
        </w:rPr>
        <w:t>,V</w:t>
      </w:r>
      <w:r w:rsidR="005806B1" w:rsidRPr="00065FB6">
        <w:rPr>
          <w:rFonts w:ascii="Times New Roman" w:hAnsi="Times New Roman" w:cs="Times New Roman"/>
          <w:w w:val="90"/>
          <w:sz w:val="16"/>
        </w:rPr>
        <w:t>2</w:t>
      </w:r>
      <w:r w:rsidR="005806B1" w:rsidRPr="00065FB6">
        <w:rPr>
          <w:rFonts w:ascii="Times New Roman" w:hAnsi="Times New Roman" w:cs="Times New Roman"/>
          <w:spacing w:val="-6"/>
          <w:w w:val="90"/>
          <w:sz w:val="16"/>
        </w:rPr>
        <w:t xml:space="preserve"> </w:t>
      </w:r>
      <w:r w:rsidR="005806B1" w:rsidRPr="00065FB6">
        <w:rPr>
          <w:rFonts w:ascii="Times New Roman" w:hAnsi="Times New Roman" w:cs="Times New Roman"/>
          <w:w w:val="90"/>
          <w:position w:val="1"/>
          <w:sz w:val="24"/>
        </w:rPr>
        <w:t>ve</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V</w:t>
      </w:r>
      <w:r w:rsidR="005806B1" w:rsidRPr="00065FB6">
        <w:rPr>
          <w:rFonts w:ascii="Times New Roman" w:hAnsi="Times New Roman" w:cs="Times New Roman"/>
          <w:w w:val="90"/>
          <w:sz w:val="16"/>
        </w:rPr>
        <w:t>3</w:t>
      </w:r>
      <w:r w:rsidR="005806B1" w:rsidRPr="00065FB6">
        <w:rPr>
          <w:rFonts w:ascii="Times New Roman" w:hAnsi="Times New Roman" w:cs="Times New Roman"/>
          <w:spacing w:val="-6"/>
          <w:w w:val="90"/>
          <w:sz w:val="16"/>
        </w:rPr>
        <w:t xml:space="preserve"> </w:t>
      </w:r>
      <w:r w:rsidR="005806B1" w:rsidRPr="00065FB6">
        <w:rPr>
          <w:rFonts w:ascii="Times New Roman" w:hAnsi="Times New Roman" w:cs="Times New Roman"/>
          <w:w w:val="90"/>
          <w:position w:val="1"/>
          <w:sz w:val="24"/>
        </w:rPr>
        <w:t>)</w:t>
      </w:r>
      <w:r w:rsidR="005806B1" w:rsidRPr="00065FB6">
        <w:rPr>
          <w:rFonts w:ascii="Times New Roman" w:hAnsi="Times New Roman" w:cs="Times New Roman"/>
          <w:w w:val="90"/>
          <w:sz w:val="24"/>
        </w:rPr>
        <w:t xml:space="preserve"> </w:t>
      </w:r>
      <w:r w:rsidR="005806B1" w:rsidRPr="00065FB6">
        <w:rPr>
          <w:rFonts w:ascii="Times New Roman" w:hAnsi="Times New Roman" w:cs="Times New Roman"/>
          <w:w w:val="95"/>
          <w:sz w:val="24"/>
        </w:rPr>
        <w:t>Tablo-2</w:t>
      </w:r>
      <w:r>
        <w:rPr>
          <w:rFonts w:ascii="Times New Roman" w:hAnsi="Times New Roman" w:cs="Times New Roman"/>
          <w:w w:val="95"/>
          <w:sz w:val="24"/>
        </w:rPr>
        <w:t>a’ya</w:t>
      </w:r>
      <w:r w:rsidR="005806B1" w:rsidRPr="00065FB6">
        <w:rPr>
          <w:rFonts w:ascii="Times New Roman" w:hAnsi="Times New Roman" w:cs="Times New Roman"/>
          <w:spacing w:val="-23"/>
          <w:w w:val="95"/>
          <w:sz w:val="24"/>
        </w:rPr>
        <w:t xml:space="preserve"> </w:t>
      </w:r>
      <w:r w:rsidR="005806B1" w:rsidRPr="00065FB6">
        <w:rPr>
          <w:rFonts w:ascii="Times New Roman" w:hAnsi="Times New Roman" w:cs="Times New Roman"/>
          <w:w w:val="95"/>
          <w:sz w:val="24"/>
        </w:rPr>
        <w:t>kaydediniz</w:t>
      </w:r>
      <w:r w:rsidR="00732828">
        <w:rPr>
          <w:rFonts w:ascii="Times New Roman" w:hAnsi="Times New Roman" w:cs="Times New Roman"/>
          <w:color w:val="FF0000"/>
          <w:w w:val="95"/>
          <w:sz w:val="24"/>
        </w:rPr>
        <w:t>.</w:t>
      </w:r>
    </w:p>
    <w:p w:rsidR="005806B1" w:rsidRPr="00065FB6" w:rsidRDefault="005806B1" w:rsidP="00287976">
      <w:pPr>
        <w:pStyle w:val="GvdeMetni"/>
        <w:spacing w:before="156"/>
        <w:ind w:left="596"/>
        <w:jc w:val="center"/>
        <w:rPr>
          <w:rFonts w:ascii="Times New Roman" w:hAnsi="Times New Roman" w:cs="Times New Roman"/>
        </w:rPr>
      </w:pPr>
      <w:r w:rsidRPr="005920EE">
        <w:rPr>
          <w:rFonts w:ascii="Times New Roman" w:hAnsi="Times New Roman" w:cs="Times New Roman"/>
          <w:b/>
          <w:w w:val="90"/>
          <w:position w:val="1"/>
        </w:rPr>
        <w:t>Tablo</w:t>
      </w:r>
      <w:r w:rsidRPr="005920EE">
        <w:rPr>
          <w:rFonts w:ascii="Times New Roman" w:hAnsi="Times New Roman" w:cs="Times New Roman"/>
          <w:b/>
          <w:spacing w:val="-40"/>
          <w:w w:val="90"/>
          <w:position w:val="1"/>
        </w:rPr>
        <w:t xml:space="preserve"> </w:t>
      </w:r>
      <w:r w:rsidRPr="005920EE">
        <w:rPr>
          <w:rFonts w:ascii="Times New Roman" w:hAnsi="Times New Roman" w:cs="Times New Roman"/>
          <w:b/>
          <w:w w:val="90"/>
          <w:position w:val="1"/>
        </w:rPr>
        <w:t>2</w:t>
      </w:r>
      <w:r w:rsidR="005920EE" w:rsidRPr="005920EE">
        <w:rPr>
          <w:rFonts w:ascii="Times New Roman" w:hAnsi="Times New Roman" w:cs="Times New Roman"/>
          <w:b/>
          <w:w w:val="90"/>
          <w:position w:val="1"/>
        </w:rPr>
        <w:t>a</w:t>
      </w:r>
      <w:r w:rsidRPr="005920EE">
        <w:rPr>
          <w:rFonts w:ascii="Times New Roman" w:hAnsi="Times New Roman" w:cs="Times New Roman"/>
          <w:b/>
          <w:w w:val="90"/>
          <w:position w:val="1"/>
        </w:rPr>
        <w:t>:</w:t>
      </w:r>
      <w:r w:rsidRPr="00065FB6">
        <w:rPr>
          <w:rFonts w:ascii="Times New Roman" w:hAnsi="Times New Roman" w:cs="Times New Roman"/>
          <w:spacing w:val="-40"/>
          <w:w w:val="90"/>
          <w:position w:val="1"/>
        </w:rPr>
        <w:t xml:space="preserve"> </w:t>
      </w:r>
      <w:r w:rsidRPr="00065FB6">
        <w:rPr>
          <w:rFonts w:ascii="Times New Roman" w:hAnsi="Times New Roman" w:cs="Times New Roman"/>
          <w:w w:val="90"/>
          <w:position w:val="1"/>
        </w:rPr>
        <w:t>1k,</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220</w:t>
      </w:r>
      <w:r w:rsidRPr="00065FB6">
        <w:rPr>
          <w:rFonts w:ascii="Times New Roman" w:hAnsi="Times New Roman" w:cs="Times New Roman"/>
          <w:spacing w:val="-38"/>
          <w:w w:val="90"/>
          <w:position w:val="1"/>
        </w:rPr>
        <w:t xml:space="preserve"> </w:t>
      </w:r>
      <w:r w:rsidRPr="00065FB6">
        <w:rPr>
          <w:rFonts w:ascii="Times New Roman" w:hAnsi="Times New Roman" w:cs="Times New Roman"/>
          <w:w w:val="90"/>
          <w:position w:val="1"/>
        </w:rPr>
        <w:t>ve</w:t>
      </w:r>
      <w:r w:rsidRPr="00065FB6">
        <w:rPr>
          <w:rFonts w:ascii="Times New Roman" w:hAnsi="Times New Roman" w:cs="Times New Roman"/>
          <w:spacing w:val="-40"/>
          <w:w w:val="90"/>
          <w:position w:val="1"/>
        </w:rPr>
        <w:t xml:space="preserve"> </w:t>
      </w:r>
      <w:r w:rsidRPr="00065FB6">
        <w:rPr>
          <w:rFonts w:ascii="Times New Roman" w:hAnsi="Times New Roman" w:cs="Times New Roman"/>
          <w:w w:val="90"/>
          <w:position w:val="1"/>
        </w:rPr>
        <w:t>330</w:t>
      </w:r>
      <w:r w:rsidRPr="00065FB6">
        <w:rPr>
          <w:rFonts w:ascii="Times New Roman" w:hAnsi="Times New Roman" w:cs="Times New Roman"/>
          <w:spacing w:val="-38"/>
          <w:w w:val="90"/>
          <w:position w:val="1"/>
        </w:rPr>
        <w:t xml:space="preserve"> </w:t>
      </w:r>
      <w:proofErr w:type="spellStart"/>
      <w:r w:rsidRPr="00065FB6">
        <w:rPr>
          <w:rFonts w:ascii="Times New Roman" w:hAnsi="Times New Roman" w:cs="Times New Roman"/>
          <w:w w:val="90"/>
          <w:position w:val="1"/>
        </w:rPr>
        <w:t>ohm’luk</w:t>
      </w:r>
      <w:proofErr w:type="spellEnd"/>
      <w:r w:rsidRPr="00065FB6">
        <w:rPr>
          <w:rFonts w:ascii="Times New Roman" w:hAnsi="Times New Roman" w:cs="Times New Roman"/>
          <w:spacing w:val="-40"/>
          <w:w w:val="90"/>
          <w:position w:val="1"/>
        </w:rPr>
        <w:t xml:space="preserve"> </w:t>
      </w:r>
      <w:r w:rsidRPr="00065FB6">
        <w:rPr>
          <w:rFonts w:ascii="Times New Roman" w:hAnsi="Times New Roman" w:cs="Times New Roman"/>
          <w:w w:val="90"/>
          <w:position w:val="1"/>
        </w:rPr>
        <w:t>dirençler</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için</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ölçülen</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gerilim</w:t>
      </w:r>
      <w:r w:rsidRPr="00065FB6">
        <w:rPr>
          <w:rFonts w:ascii="Times New Roman" w:hAnsi="Times New Roman" w:cs="Times New Roman"/>
          <w:spacing w:val="-37"/>
          <w:w w:val="90"/>
          <w:position w:val="1"/>
        </w:rPr>
        <w:t xml:space="preserve"> </w:t>
      </w:r>
      <w:r w:rsidRPr="00065FB6">
        <w:rPr>
          <w:rFonts w:ascii="Times New Roman" w:hAnsi="Times New Roman" w:cs="Times New Roman"/>
          <w:w w:val="90"/>
          <w:position w:val="1"/>
        </w:rPr>
        <w:t>değerleri(V</w:t>
      </w:r>
      <w:r w:rsidRPr="00065FB6">
        <w:rPr>
          <w:rFonts w:ascii="Times New Roman" w:hAnsi="Times New Roman" w:cs="Times New Roman"/>
          <w:w w:val="90"/>
          <w:sz w:val="16"/>
        </w:rPr>
        <w:t>1</w:t>
      </w:r>
      <w:r w:rsidRPr="00065FB6">
        <w:rPr>
          <w:rFonts w:ascii="Times New Roman" w:hAnsi="Times New Roman" w:cs="Times New Roman"/>
          <w:w w:val="90"/>
          <w:position w:val="1"/>
        </w:rPr>
        <w:t>,V</w:t>
      </w:r>
      <w:r w:rsidRPr="00065FB6">
        <w:rPr>
          <w:rFonts w:ascii="Times New Roman" w:hAnsi="Times New Roman" w:cs="Times New Roman"/>
          <w:w w:val="90"/>
          <w:sz w:val="16"/>
        </w:rPr>
        <w:t>2</w:t>
      </w:r>
      <w:r w:rsidRPr="00065FB6">
        <w:rPr>
          <w:rFonts w:ascii="Times New Roman" w:hAnsi="Times New Roman" w:cs="Times New Roman"/>
          <w:spacing w:val="-17"/>
          <w:w w:val="90"/>
          <w:sz w:val="16"/>
        </w:rPr>
        <w:t xml:space="preserve"> </w:t>
      </w:r>
      <w:r w:rsidRPr="00065FB6">
        <w:rPr>
          <w:rFonts w:ascii="Times New Roman" w:hAnsi="Times New Roman" w:cs="Times New Roman"/>
          <w:w w:val="90"/>
          <w:position w:val="1"/>
        </w:rPr>
        <w:t>ve</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V</w:t>
      </w:r>
      <w:r w:rsidRPr="00065FB6">
        <w:rPr>
          <w:rFonts w:ascii="Times New Roman" w:hAnsi="Times New Roman" w:cs="Times New Roman"/>
          <w:w w:val="90"/>
          <w:sz w:val="16"/>
        </w:rPr>
        <w:t>3</w:t>
      </w:r>
      <w:r w:rsidRPr="00065FB6">
        <w:rPr>
          <w:rFonts w:ascii="Times New Roman" w:hAnsi="Times New Roman" w:cs="Times New Roman"/>
          <w:w w:val="90"/>
          <w:position w:val="1"/>
        </w:rPr>
        <w:t>)</w:t>
      </w:r>
    </w:p>
    <w:p w:rsidR="005806B1" w:rsidRPr="00065FB6" w:rsidRDefault="005806B1" w:rsidP="005806B1">
      <w:pPr>
        <w:pStyle w:val="GvdeMetni"/>
        <w:spacing w:before="3"/>
        <w:rPr>
          <w:rFonts w:ascii="Times New Roman" w:hAnsi="Times New Roman" w:cs="Times New Roman"/>
          <w:sz w:val="25"/>
        </w:rPr>
      </w:pPr>
    </w:p>
    <w:tbl>
      <w:tblPr>
        <w:tblStyle w:val="TableNormal"/>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5"/>
        <w:gridCol w:w="1118"/>
        <w:gridCol w:w="1119"/>
        <w:gridCol w:w="1119"/>
        <w:gridCol w:w="1120"/>
        <w:gridCol w:w="1118"/>
        <w:gridCol w:w="1119"/>
      </w:tblGrid>
      <w:tr w:rsidR="00ED6BE2" w:rsidRPr="00065FB6" w:rsidTr="000E40A3">
        <w:trPr>
          <w:trHeight w:val="422"/>
        </w:trPr>
        <w:tc>
          <w:tcPr>
            <w:tcW w:w="2215" w:type="dxa"/>
          </w:tcPr>
          <w:p w:rsidR="00ED6BE2" w:rsidRPr="00065FB6" w:rsidRDefault="00ED6BE2" w:rsidP="00F01198">
            <w:pPr>
              <w:pStyle w:val="TableParagraph"/>
              <w:spacing w:before="7"/>
              <w:ind w:left="107"/>
              <w:rPr>
                <w:rFonts w:ascii="Times New Roman" w:hAnsi="Times New Roman" w:cs="Times New Roman"/>
                <w:b/>
                <w:sz w:val="24"/>
              </w:rPr>
            </w:pPr>
            <w:r w:rsidRPr="00065FB6">
              <w:rPr>
                <w:rFonts w:ascii="Times New Roman" w:hAnsi="Times New Roman" w:cs="Times New Roman"/>
                <w:b/>
                <w:w w:val="95"/>
                <w:sz w:val="24"/>
              </w:rPr>
              <w:t>E (V)</w:t>
            </w:r>
          </w:p>
        </w:tc>
        <w:tc>
          <w:tcPr>
            <w:tcW w:w="1118" w:type="dxa"/>
          </w:tcPr>
          <w:p w:rsidR="00ED6BE2" w:rsidRPr="00065FB6" w:rsidRDefault="00ED6BE2" w:rsidP="00F01198">
            <w:pPr>
              <w:pStyle w:val="TableParagraph"/>
              <w:spacing w:before="7"/>
              <w:ind w:left="108"/>
              <w:rPr>
                <w:rFonts w:ascii="Times New Roman" w:hAnsi="Times New Roman" w:cs="Times New Roman"/>
                <w:b/>
                <w:sz w:val="24"/>
              </w:rPr>
            </w:pPr>
            <w:r w:rsidRPr="00065FB6">
              <w:rPr>
                <w:rFonts w:ascii="Times New Roman" w:hAnsi="Times New Roman" w:cs="Times New Roman"/>
                <w:b/>
                <w:position w:val="1"/>
                <w:sz w:val="24"/>
              </w:rPr>
              <w:t>V</w:t>
            </w:r>
            <w:r w:rsidRPr="00065FB6">
              <w:rPr>
                <w:rFonts w:ascii="Times New Roman" w:hAnsi="Times New Roman" w:cs="Times New Roman"/>
                <w:b/>
                <w:sz w:val="16"/>
              </w:rPr>
              <w:t>1</w:t>
            </w:r>
            <w:r w:rsidRPr="00065FB6">
              <w:rPr>
                <w:rFonts w:ascii="Times New Roman" w:hAnsi="Times New Roman" w:cs="Times New Roman"/>
                <w:b/>
                <w:position w:val="1"/>
                <w:sz w:val="24"/>
              </w:rPr>
              <w:t>(V)</w:t>
            </w:r>
            <w:r>
              <w:rPr>
                <w:rFonts w:ascii="Times New Roman" w:hAnsi="Times New Roman" w:cs="Times New Roman"/>
                <w:b/>
                <w:position w:val="1"/>
                <w:sz w:val="24"/>
              </w:rPr>
              <w:t xml:space="preserve"> Proteus</w:t>
            </w:r>
          </w:p>
        </w:tc>
        <w:tc>
          <w:tcPr>
            <w:tcW w:w="1119" w:type="dxa"/>
          </w:tcPr>
          <w:p w:rsidR="00ED6BE2" w:rsidRPr="00065FB6" w:rsidRDefault="00ED6BE2" w:rsidP="00ED6BE2">
            <w:pPr>
              <w:pStyle w:val="TableParagraph"/>
              <w:spacing w:before="7"/>
              <w:ind w:left="108"/>
              <w:rPr>
                <w:rFonts w:ascii="Times New Roman" w:hAnsi="Times New Roman" w:cs="Times New Roman"/>
                <w:b/>
                <w:sz w:val="24"/>
              </w:rPr>
            </w:pPr>
            <w:r w:rsidRPr="00065FB6">
              <w:rPr>
                <w:rFonts w:ascii="Times New Roman" w:hAnsi="Times New Roman" w:cs="Times New Roman"/>
                <w:b/>
                <w:position w:val="1"/>
                <w:sz w:val="24"/>
              </w:rPr>
              <w:t>V</w:t>
            </w:r>
            <w:r w:rsidRPr="00065FB6">
              <w:rPr>
                <w:rFonts w:ascii="Times New Roman" w:hAnsi="Times New Roman" w:cs="Times New Roman"/>
                <w:b/>
                <w:sz w:val="16"/>
              </w:rPr>
              <w:t>1</w:t>
            </w:r>
            <w:r w:rsidRPr="00065FB6">
              <w:rPr>
                <w:rFonts w:ascii="Times New Roman" w:hAnsi="Times New Roman" w:cs="Times New Roman"/>
                <w:b/>
                <w:position w:val="1"/>
                <w:sz w:val="24"/>
              </w:rPr>
              <w:t>(V)</w:t>
            </w:r>
            <w:r>
              <w:rPr>
                <w:rFonts w:ascii="Times New Roman" w:hAnsi="Times New Roman" w:cs="Times New Roman"/>
                <w:b/>
                <w:position w:val="1"/>
                <w:sz w:val="24"/>
              </w:rPr>
              <w:t xml:space="preserve"> Lab</w:t>
            </w:r>
          </w:p>
        </w:tc>
        <w:tc>
          <w:tcPr>
            <w:tcW w:w="1119" w:type="dxa"/>
          </w:tcPr>
          <w:p w:rsidR="00ED6BE2" w:rsidRDefault="00ED6BE2" w:rsidP="00F01198">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2</w:t>
            </w:r>
            <w:r w:rsidRPr="00065FB6">
              <w:rPr>
                <w:rFonts w:ascii="Times New Roman" w:hAnsi="Times New Roman" w:cs="Times New Roman"/>
                <w:b/>
                <w:position w:val="1"/>
                <w:sz w:val="24"/>
              </w:rPr>
              <w:t>(V)</w:t>
            </w:r>
          </w:p>
          <w:p w:rsidR="00ED6BE2" w:rsidRPr="00065FB6" w:rsidRDefault="00ED6BE2" w:rsidP="00F01198">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20" w:type="dxa"/>
          </w:tcPr>
          <w:p w:rsidR="00ED6BE2" w:rsidRDefault="00ED6BE2" w:rsidP="00ED6BE2">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2</w:t>
            </w:r>
            <w:r w:rsidRPr="00065FB6">
              <w:rPr>
                <w:rFonts w:ascii="Times New Roman" w:hAnsi="Times New Roman" w:cs="Times New Roman"/>
                <w:b/>
                <w:position w:val="1"/>
                <w:sz w:val="24"/>
              </w:rPr>
              <w:t>(V)</w:t>
            </w:r>
          </w:p>
          <w:p w:rsidR="00ED6BE2" w:rsidRPr="00065FB6" w:rsidRDefault="00ED6BE2" w:rsidP="00F01198">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Lab</w:t>
            </w:r>
          </w:p>
        </w:tc>
        <w:tc>
          <w:tcPr>
            <w:tcW w:w="1118" w:type="dxa"/>
          </w:tcPr>
          <w:p w:rsidR="00ED6BE2" w:rsidRDefault="00ED6BE2" w:rsidP="00F01198">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3</w:t>
            </w:r>
            <w:r w:rsidRPr="00065FB6">
              <w:rPr>
                <w:rFonts w:ascii="Times New Roman" w:hAnsi="Times New Roman" w:cs="Times New Roman"/>
                <w:b/>
                <w:position w:val="1"/>
                <w:sz w:val="24"/>
              </w:rPr>
              <w:t>(V)</w:t>
            </w:r>
          </w:p>
          <w:p w:rsidR="00ED6BE2" w:rsidRPr="00065FB6" w:rsidRDefault="00ED6BE2" w:rsidP="00F01198">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19" w:type="dxa"/>
          </w:tcPr>
          <w:p w:rsidR="00ED6BE2" w:rsidRDefault="00ED6BE2" w:rsidP="00ED6BE2">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3</w:t>
            </w:r>
            <w:r w:rsidRPr="00065FB6">
              <w:rPr>
                <w:rFonts w:ascii="Times New Roman" w:hAnsi="Times New Roman" w:cs="Times New Roman"/>
                <w:b/>
                <w:position w:val="1"/>
                <w:sz w:val="24"/>
              </w:rPr>
              <w:t>(V)</w:t>
            </w:r>
          </w:p>
          <w:p w:rsidR="00ED6BE2" w:rsidRPr="00065FB6" w:rsidRDefault="00ED6BE2" w:rsidP="00F01198">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Lab</w:t>
            </w:r>
          </w:p>
        </w:tc>
      </w:tr>
      <w:tr w:rsidR="00ED6BE2" w:rsidRPr="00065FB6" w:rsidTr="002F38E3">
        <w:trPr>
          <w:trHeight w:val="421"/>
        </w:trPr>
        <w:tc>
          <w:tcPr>
            <w:tcW w:w="2215" w:type="dxa"/>
          </w:tcPr>
          <w:p w:rsidR="00ED6BE2" w:rsidRPr="00065FB6" w:rsidRDefault="00ED6BE2" w:rsidP="00F01198">
            <w:pPr>
              <w:pStyle w:val="TableParagraph"/>
              <w:spacing w:before="5"/>
              <w:ind w:left="107"/>
              <w:rPr>
                <w:rFonts w:ascii="Times New Roman" w:hAnsi="Times New Roman" w:cs="Times New Roman"/>
                <w:sz w:val="24"/>
              </w:rPr>
            </w:pPr>
            <w:r w:rsidRPr="00065FB6">
              <w:rPr>
                <w:rFonts w:ascii="Times New Roman" w:hAnsi="Times New Roman" w:cs="Times New Roman"/>
                <w:w w:val="87"/>
                <w:sz w:val="24"/>
              </w:rPr>
              <w:t>5</w:t>
            </w:r>
          </w:p>
        </w:tc>
        <w:tc>
          <w:tcPr>
            <w:tcW w:w="1118" w:type="dxa"/>
          </w:tcPr>
          <w:p w:rsidR="00ED6BE2" w:rsidRPr="00065FB6" w:rsidRDefault="00ED6BE2" w:rsidP="00F01198">
            <w:pPr>
              <w:pStyle w:val="TableParagraph"/>
              <w:rPr>
                <w:rFonts w:ascii="Times New Roman" w:hAnsi="Times New Roman" w:cs="Times New Roman"/>
              </w:rPr>
            </w:pPr>
          </w:p>
        </w:tc>
        <w:tc>
          <w:tcPr>
            <w:tcW w:w="1119" w:type="dxa"/>
          </w:tcPr>
          <w:p w:rsidR="00ED6BE2" w:rsidRPr="00065FB6" w:rsidRDefault="00ED6BE2" w:rsidP="00F01198">
            <w:pPr>
              <w:pStyle w:val="TableParagraph"/>
              <w:rPr>
                <w:rFonts w:ascii="Times New Roman" w:hAnsi="Times New Roman" w:cs="Times New Roman"/>
              </w:rPr>
            </w:pPr>
          </w:p>
        </w:tc>
        <w:tc>
          <w:tcPr>
            <w:tcW w:w="1119" w:type="dxa"/>
          </w:tcPr>
          <w:p w:rsidR="00ED6BE2" w:rsidRPr="00065FB6" w:rsidRDefault="00ED6BE2" w:rsidP="00F01198">
            <w:pPr>
              <w:pStyle w:val="TableParagraph"/>
              <w:rPr>
                <w:rFonts w:ascii="Times New Roman" w:hAnsi="Times New Roman" w:cs="Times New Roman"/>
              </w:rPr>
            </w:pPr>
          </w:p>
        </w:tc>
        <w:tc>
          <w:tcPr>
            <w:tcW w:w="1120" w:type="dxa"/>
          </w:tcPr>
          <w:p w:rsidR="00ED6BE2" w:rsidRPr="00065FB6" w:rsidRDefault="00ED6BE2" w:rsidP="00F01198">
            <w:pPr>
              <w:pStyle w:val="TableParagraph"/>
              <w:rPr>
                <w:rFonts w:ascii="Times New Roman" w:hAnsi="Times New Roman" w:cs="Times New Roman"/>
              </w:rPr>
            </w:pPr>
          </w:p>
        </w:tc>
        <w:tc>
          <w:tcPr>
            <w:tcW w:w="1118" w:type="dxa"/>
          </w:tcPr>
          <w:p w:rsidR="00ED6BE2" w:rsidRPr="00065FB6" w:rsidRDefault="00ED6BE2" w:rsidP="00F01198">
            <w:pPr>
              <w:pStyle w:val="TableParagraph"/>
              <w:rPr>
                <w:rFonts w:ascii="Times New Roman" w:hAnsi="Times New Roman" w:cs="Times New Roman"/>
              </w:rPr>
            </w:pPr>
          </w:p>
        </w:tc>
        <w:tc>
          <w:tcPr>
            <w:tcW w:w="1119" w:type="dxa"/>
          </w:tcPr>
          <w:p w:rsidR="00ED6BE2" w:rsidRPr="00065FB6" w:rsidRDefault="00ED6BE2" w:rsidP="00F01198">
            <w:pPr>
              <w:pStyle w:val="TableParagraph"/>
              <w:rPr>
                <w:rFonts w:ascii="Times New Roman" w:hAnsi="Times New Roman" w:cs="Times New Roman"/>
              </w:rPr>
            </w:pPr>
          </w:p>
        </w:tc>
      </w:tr>
      <w:tr w:rsidR="00ED6BE2" w:rsidRPr="00065FB6" w:rsidTr="00EF1C0B">
        <w:trPr>
          <w:trHeight w:val="422"/>
        </w:trPr>
        <w:tc>
          <w:tcPr>
            <w:tcW w:w="2215" w:type="dxa"/>
          </w:tcPr>
          <w:p w:rsidR="00ED6BE2" w:rsidRPr="00065FB6" w:rsidRDefault="00ED6BE2" w:rsidP="00F01198">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10</w:t>
            </w:r>
          </w:p>
        </w:tc>
        <w:tc>
          <w:tcPr>
            <w:tcW w:w="1118" w:type="dxa"/>
          </w:tcPr>
          <w:p w:rsidR="00ED6BE2" w:rsidRPr="00065FB6" w:rsidRDefault="00ED6BE2" w:rsidP="00F01198">
            <w:pPr>
              <w:pStyle w:val="TableParagraph"/>
              <w:rPr>
                <w:rFonts w:ascii="Times New Roman" w:hAnsi="Times New Roman" w:cs="Times New Roman"/>
              </w:rPr>
            </w:pPr>
          </w:p>
        </w:tc>
        <w:tc>
          <w:tcPr>
            <w:tcW w:w="1119" w:type="dxa"/>
          </w:tcPr>
          <w:p w:rsidR="00ED6BE2" w:rsidRPr="00065FB6" w:rsidRDefault="00ED6BE2" w:rsidP="00F01198">
            <w:pPr>
              <w:pStyle w:val="TableParagraph"/>
              <w:rPr>
                <w:rFonts w:ascii="Times New Roman" w:hAnsi="Times New Roman" w:cs="Times New Roman"/>
              </w:rPr>
            </w:pPr>
          </w:p>
        </w:tc>
        <w:tc>
          <w:tcPr>
            <w:tcW w:w="1119" w:type="dxa"/>
          </w:tcPr>
          <w:p w:rsidR="00ED6BE2" w:rsidRPr="00065FB6" w:rsidRDefault="00ED6BE2" w:rsidP="00F01198">
            <w:pPr>
              <w:pStyle w:val="TableParagraph"/>
              <w:rPr>
                <w:rFonts w:ascii="Times New Roman" w:hAnsi="Times New Roman" w:cs="Times New Roman"/>
              </w:rPr>
            </w:pPr>
          </w:p>
        </w:tc>
        <w:tc>
          <w:tcPr>
            <w:tcW w:w="1120" w:type="dxa"/>
          </w:tcPr>
          <w:p w:rsidR="00ED6BE2" w:rsidRPr="00065FB6" w:rsidRDefault="00ED6BE2" w:rsidP="00F01198">
            <w:pPr>
              <w:pStyle w:val="TableParagraph"/>
              <w:rPr>
                <w:rFonts w:ascii="Times New Roman" w:hAnsi="Times New Roman" w:cs="Times New Roman"/>
              </w:rPr>
            </w:pPr>
          </w:p>
        </w:tc>
        <w:tc>
          <w:tcPr>
            <w:tcW w:w="1118" w:type="dxa"/>
          </w:tcPr>
          <w:p w:rsidR="00ED6BE2" w:rsidRPr="00065FB6" w:rsidRDefault="00ED6BE2" w:rsidP="00F01198">
            <w:pPr>
              <w:pStyle w:val="TableParagraph"/>
              <w:rPr>
                <w:rFonts w:ascii="Times New Roman" w:hAnsi="Times New Roman" w:cs="Times New Roman"/>
              </w:rPr>
            </w:pPr>
          </w:p>
        </w:tc>
        <w:tc>
          <w:tcPr>
            <w:tcW w:w="1119" w:type="dxa"/>
          </w:tcPr>
          <w:p w:rsidR="00ED6BE2" w:rsidRPr="00065FB6" w:rsidRDefault="00ED6BE2" w:rsidP="00F01198">
            <w:pPr>
              <w:pStyle w:val="TableParagraph"/>
              <w:rPr>
                <w:rFonts w:ascii="Times New Roman" w:hAnsi="Times New Roman" w:cs="Times New Roman"/>
              </w:rPr>
            </w:pPr>
          </w:p>
        </w:tc>
      </w:tr>
      <w:tr w:rsidR="00ED6BE2" w:rsidRPr="00065FB6" w:rsidTr="00471C92">
        <w:trPr>
          <w:trHeight w:val="421"/>
        </w:trPr>
        <w:tc>
          <w:tcPr>
            <w:tcW w:w="2215" w:type="dxa"/>
          </w:tcPr>
          <w:p w:rsidR="00ED6BE2" w:rsidRPr="00065FB6" w:rsidRDefault="00ED6BE2" w:rsidP="00F01198">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15</w:t>
            </w:r>
          </w:p>
        </w:tc>
        <w:tc>
          <w:tcPr>
            <w:tcW w:w="1118" w:type="dxa"/>
          </w:tcPr>
          <w:p w:rsidR="00ED6BE2" w:rsidRPr="00065FB6" w:rsidRDefault="00ED6BE2" w:rsidP="00F01198">
            <w:pPr>
              <w:pStyle w:val="TableParagraph"/>
              <w:rPr>
                <w:rFonts w:ascii="Times New Roman" w:hAnsi="Times New Roman" w:cs="Times New Roman"/>
              </w:rPr>
            </w:pPr>
          </w:p>
        </w:tc>
        <w:tc>
          <w:tcPr>
            <w:tcW w:w="1119" w:type="dxa"/>
          </w:tcPr>
          <w:p w:rsidR="00ED6BE2" w:rsidRPr="00065FB6" w:rsidRDefault="00ED6BE2" w:rsidP="00F01198">
            <w:pPr>
              <w:pStyle w:val="TableParagraph"/>
              <w:rPr>
                <w:rFonts w:ascii="Times New Roman" w:hAnsi="Times New Roman" w:cs="Times New Roman"/>
              </w:rPr>
            </w:pPr>
          </w:p>
        </w:tc>
        <w:tc>
          <w:tcPr>
            <w:tcW w:w="1119" w:type="dxa"/>
          </w:tcPr>
          <w:p w:rsidR="00ED6BE2" w:rsidRPr="00065FB6" w:rsidRDefault="00ED6BE2" w:rsidP="00F01198">
            <w:pPr>
              <w:pStyle w:val="TableParagraph"/>
              <w:rPr>
                <w:rFonts w:ascii="Times New Roman" w:hAnsi="Times New Roman" w:cs="Times New Roman"/>
              </w:rPr>
            </w:pPr>
          </w:p>
        </w:tc>
        <w:tc>
          <w:tcPr>
            <w:tcW w:w="1120" w:type="dxa"/>
          </w:tcPr>
          <w:p w:rsidR="00ED6BE2" w:rsidRPr="00065FB6" w:rsidRDefault="00ED6BE2" w:rsidP="00F01198">
            <w:pPr>
              <w:pStyle w:val="TableParagraph"/>
              <w:rPr>
                <w:rFonts w:ascii="Times New Roman" w:hAnsi="Times New Roman" w:cs="Times New Roman"/>
              </w:rPr>
            </w:pPr>
          </w:p>
        </w:tc>
        <w:tc>
          <w:tcPr>
            <w:tcW w:w="1118" w:type="dxa"/>
          </w:tcPr>
          <w:p w:rsidR="00ED6BE2" w:rsidRPr="00065FB6" w:rsidRDefault="00ED6BE2" w:rsidP="00F01198">
            <w:pPr>
              <w:pStyle w:val="TableParagraph"/>
              <w:rPr>
                <w:rFonts w:ascii="Times New Roman" w:hAnsi="Times New Roman" w:cs="Times New Roman"/>
              </w:rPr>
            </w:pPr>
          </w:p>
        </w:tc>
        <w:tc>
          <w:tcPr>
            <w:tcW w:w="1119" w:type="dxa"/>
          </w:tcPr>
          <w:p w:rsidR="00ED6BE2" w:rsidRPr="00065FB6" w:rsidRDefault="00ED6BE2" w:rsidP="00F01198">
            <w:pPr>
              <w:pStyle w:val="TableParagraph"/>
              <w:rPr>
                <w:rFonts w:ascii="Times New Roman" w:hAnsi="Times New Roman" w:cs="Times New Roman"/>
              </w:rPr>
            </w:pPr>
          </w:p>
        </w:tc>
      </w:tr>
    </w:tbl>
    <w:p w:rsidR="005920EE" w:rsidRDefault="005920EE" w:rsidP="005920EE">
      <w:pPr>
        <w:pStyle w:val="GvdeMetni"/>
        <w:spacing w:before="7"/>
        <w:ind w:left="709"/>
        <w:rPr>
          <w:rFonts w:ascii="Times New Roman" w:hAnsi="Times New Roman" w:cs="Times New Roman"/>
          <w:b/>
          <w:sz w:val="22"/>
        </w:rPr>
      </w:pPr>
    </w:p>
    <w:p w:rsidR="00F55D4D" w:rsidRDefault="005920EE" w:rsidP="005920EE">
      <w:pPr>
        <w:pStyle w:val="GvdeMetni"/>
        <w:spacing w:before="7"/>
        <w:ind w:left="709"/>
        <w:rPr>
          <w:rFonts w:ascii="Times New Roman" w:hAnsi="Times New Roman" w:cs="Times New Roman"/>
          <w:sz w:val="22"/>
        </w:rPr>
      </w:pPr>
      <w:r w:rsidRPr="005920EE">
        <w:rPr>
          <w:rFonts w:ascii="Times New Roman" w:hAnsi="Times New Roman" w:cs="Times New Roman"/>
          <w:b/>
          <w:sz w:val="22"/>
        </w:rPr>
        <w:t>b)</w:t>
      </w:r>
      <w:r>
        <w:rPr>
          <w:rFonts w:ascii="Times New Roman" w:hAnsi="Times New Roman" w:cs="Times New Roman"/>
          <w:sz w:val="22"/>
        </w:rPr>
        <w:t xml:space="preserve"> Şekil 4 deki devrede R3 dire</w:t>
      </w:r>
      <w:r w:rsidR="00BD47A1">
        <w:rPr>
          <w:rFonts w:ascii="Times New Roman" w:hAnsi="Times New Roman" w:cs="Times New Roman"/>
          <w:sz w:val="22"/>
        </w:rPr>
        <w:t>n</w:t>
      </w:r>
      <w:r>
        <w:rPr>
          <w:rFonts w:ascii="Times New Roman" w:hAnsi="Times New Roman" w:cs="Times New Roman"/>
          <w:sz w:val="22"/>
        </w:rPr>
        <w:t xml:space="preserve">ç değerini okul numaranızın son 3 hanesi olarak yeniden belirleyin ve </w:t>
      </w:r>
      <w:r w:rsidR="00287976">
        <w:rPr>
          <w:rFonts w:ascii="Times New Roman" w:hAnsi="Times New Roman" w:cs="Times New Roman"/>
          <w:sz w:val="22"/>
        </w:rPr>
        <w:t>1</w:t>
      </w:r>
      <w:r>
        <w:rPr>
          <w:rFonts w:ascii="Times New Roman" w:hAnsi="Times New Roman" w:cs="Times New Roman"/>
          <w:sz w:val="22"/>
        </w:rPr>
        <w:t>a şıkkını tekrar ederek sonuçları Tablo 2b’ye kaydediniz</w:t>
      </w:r>
      <w:r w:rsidR="0037792E">
        <w:rPr>
          <w:rFonts w:ascii="Times New Roman" w:hAnsi="Times New Roman" w:cs="Times New Roman"/>
          <w:sz w:val="22"/>
        </w:rPr>
        <w:t xml:space="preserve"> </w:t>
      </w:r>
    </w:p>
    <w:p w:rsidR="005920EE" w:rsidRDefault="005920EE" w:rsidP="005920EE">
      <w:pPr>
        <w:pStyle w:val="GvdeMetni"/>
        <w:spacing w:before="7"/>
        <w:ind w:left="709"/>
        <w:rPr>
          <w:rFonts w:ascii="Times New Roman" w:hAnsi="Times New Roman" w:cs="Times New Roman"/>
          <w:sz w:val="22"/>
        </w:rPr>
      </w:pPr>
    </w:p>
    <w:p w:rsidR="005920EE" w:rsidRDefault="005920EE" w:rsidP="005920EE">
      <w:pPr>
        <w:pStyle w:val="GvdeMetni"/>
        <w:spacing w:before="156"/>
        <w:ind w:left="596"/>
        <w:jc w:val="both"/>
        <w:rPr>
          <w:rFonts w:ascii="Times New Roman" w:hAnsi="Times New Roman" w:cs="Times New Roman"/>
          <w:w w:val="90"/>
          <w:position w:val="1"/>
        </w:rPr>
      </w:pPr>
      <w:r w:rsidRPr="005920EE">
        <w:rPr>
          <w:rFonts w:ascii="Times New Roman" w:hAnsi="Times New Roman" w:cs="Times New Roman"/>
          <w:b/>
          <w:w w:val="90"/>
          <w:position w:val="1"/>
        </w:rPr>
        <w:t>Tablo</w:t>
      </w:r>
      <w:r w:rsidRPr="005920EE">
        <w:rPr>
          <w:rFonts w:ascii="Times New Roman" w:hAnsi="Times New Roman" w:cs="Times New Roman"/>
          <w:b/>
          <w:spacing w:val="-40"/>
          <w:w w:val="90"/>
          <w:position w:val="1"/>
        </w:rPr>
        <w:t xml:space="preserve"> </w:t>
      </w:r>
      <w:r w:rsidRPr="005920EE">
        <w:rPr>
          <w:rFonts w:ascii="Times New Roman" w:hAnsi="Times New Roman" w:cs="Times New Roman"/>
          <w:b/>
          <w:w w:val="90"/>
          <w:position w:val="1"/>
        </w:rPr>
        <w:t>2b:</w:t>
      </w:r>
      <w:r w:rsidRPr="005920EE">
        <w:rPr>
          <w:rFonts w:ascii="Times New Roman" w:hAnsi="Times New Roman" w:cs="Times New Roman"/>
          <w:b/>
          <w:spacing w:val="-40"/>
          <w:w w:val="90"/>
          <w:position w:val="1"/>
        </w:rPr>
        <w:t xml:space="preserve"> </w:t>
      </w:r>
      <w:r w:rsidRPr="00065FB6">
        <w:rPr>
          <w:rFonts w:ascii="Times New Roman" w:hAnsi="Times New Roman" w:cs="Times New Roman"/>
          <w:w w:val="90"/>
          <w:position w:val="1"/>
        </w:rPr>
        <w:t>1k,</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220</w:t>
      </w:r>
      <w:r w:rsidRPr="00065FB6">
        <w:rPr>
          <w:rFonts w:ascii="Times New Roman" w:hAnsi="Times New Roman" w:cs="Times New Roman"/>
          <w:spacing w:val="-38"/>
          <w:w w:val="90"/>
          <w:position w:val="1"/>
        </w:rPr>
        <w:t xml:space="preserve"> </w:t>
      </w:r>
      <w:proofErr w:type="gramStart"/>
      <w:r w:rsidRPr="00065FB6">
        <w:rPr>
          <w:rFonts w:ascii="Times New Roman" w:hAnsi="Times New Roman" w:cs="Times New Roman"/>
          <w:w w:val="90"/>
          <w:position w:val="1"/>
        </w:rPr>
        <w:t>ve</w:t>
      </w:r>
      <w:r w:rsidRPr="00065FB6">
        <w:rPr>
          <w:rFonts w:ascii="Times New Roman" w:hAnsi="Times New Roman" w:cs="Times New Roman"/>
          <w:spacing w:val="-40"/>
          <w:w w:val="90"/>
          <w:position w:val="1"/>
        </w:rPr>
        <w:t xml:space="preserve"> </w:t>
      </w:r>
      <w:r>
        <w:rPr>
          <w:rFonts w:ascii="Times New Roman" w:hAnsi="Times New Roman" w:cs="Times New Roman"/>
          <w:spacing w:val="-40"/>
          <w:w w:val="90"/>
          <w:position w:val="1"/>
        </w:rPr>
        <w:t xml:space="preserve"> </w:t>
      </w:r>
      <w:r w:rsidRPr="00065FB6">
        <w:rPr>
          <w:rFonts w:ascii="Times New Roman" w:hAnsi="Times New Roman" w:cs="Times New Roman"/>
          <w:spacing w:val="-38"/>
          <w:w w:val="90"/>
          <w:position w:val="1"/>
        </w:rPr>
        <w:t xml:space="preserve"> </w:t>
      </w:r>
      <w:r>
        <w:rPr>
          <w:rFonts w:ascii="Times New Roman" w:hAnsi="Times New Roman" w:cs="Times New Roman"/>
          <w:w w:val="90"/>
          <w:position w:val="1"/>
        </w:rPr>
        <w:t>sizin</w:t>
      </w:r>
      <w:proofErr w:type="gramEnd"/>
      <w:r>
        <w:rPr>
          <w:rFonts w:ascii="Times New Roman" w:hAnsi="Times New Roman" w:cs="Times New Roman"/>
          <w:w w:val="90"/>
          <w:position w:val="1"/>
        </w:rPr>
        <w:t xml:space="preserve"> belirlediğiniz R3 </w:t>
      </w:r>
      <w:proofErr w:type="spellStart"/>
      <w:r>
        <w:rPr>
          <w:rFonts w:ascii="Times New Roman" w:hAnsi="Times New Roman" w:cs="Times New Roman"/>
          <w:w w:val="90"/>
          <w:position w:val="1"/>
        </w:rPr>
        <w:t>o</w:t>
      </w:r>
      <w:r w:rsidRPr="00065FB6">
        <w:rPr>
          <w:rFonts w:ascii="Times New Roman" w:hAnsi="Times New Roman" w:cs="Times New Roman"/>
          <w:w w:val="90"/>
          <w:position w:val="1"/>
        </w:rPr>
        <w:t>hm’luk</w:t>
      </w:r>
      <w:proofErr w:type="spellEnd"/>
      <w:r w:rsidRPr="00065FB6">
        <w:rPr>
          <w:rFonts w:ascii="Times New Roman" w:hAnsi="Times New Roman" w:cs="Times New Roman"/>
          <w:spacing w:val="-40"/>
          <w:w w:val="90"/>
          <w:position w:val="1"/>
        </w:rPr>
        <w:t xml:space="preserve"> </w:t>
      </w:r>
      <w:r w:rsidRPr="00065FB6">
        <w:rPr>
          <w:rFonts w:ascii="Times New Roman" w:hAnsi="Times New Roman" w:cs="Times New Roman"/>
          <w:w w:val="90"/>
          <w:position w:val="1"/>
        </w:rPr>
        <w:t>dirençler</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için</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ölçülen</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gerilim</w:t>
      </w:r>
      <w:r w:rsidRPr="00065FB6">
        <w:rPr>
          <w:rFonts w:ascii="Times New Roman" w:hAnsi="Times New Roman" w:cs="Times New Roman"/>
          <w:spacing w:val="-37"/>
          <w:w w:val="90"/>
          <w:position w:val="1"/>
        </w:rPr>
        <w:t xml:space="preserve"> </w:t>
      </w:r>
      <w:r w:rsidRPr="00065FB6">
        <w:rPr>
          <w:rFonts w:ascii="Times New Roman" w:hAnsi="Times New Roman" w:cs="Times New Roman"/>
          <w:w w:val="90"/>
          <w:position w:val="1"/>
        </w:rPr>
        <w:t>değerleri(V</w:t>
      </w:r>
      <w:r w:rsidRPr="00065FB6">
        <w:rPr>
          <w:rFonts w:ascii="Times New Roman" w:hAnsi="Times New Roman" w:cs="Times New Roman"/>
          <w:w w:val="90"/>
          <w:sz w:val="16"/>
        </w:rPr>
        <w:t>1</w:t>
      </w:r>
      <w:r w:rsidRPr="00065FB6">
        <w:rPr>
          <w:rFonts w:ascii="Times New Roman" w:hAnsi="Times New Roman" w:cs="Times New Roman"/>
          <w:w w:val="90"/>
          <w:position w:val="1"/>
        </w:rPr>
        <w:t>,V</w:t>
      </w:r>
      <w:r w:rsidRPr="00065FB6">
        <w:rPr>
          <w:rFonts w:ascii="Times New Roman" w:hAnsi="Times New Roman" w:cs="Times New Roman"/>
          <w:w w:val="90"/>
          <w:sz w:val="16"/>
        </w:rPr>
        <w:t>2</w:t>
      </w:r>
      <w:r w:rsidRPr="00065FB6">
        <w:rPr>
          <w:rFonts w:ascii="Times New Roman" w:hAnsi="Times New Roman" w:cs="Times New Roman"/>
          <w:spacing w:val="-17"/>
          <w:w w:val="90"/>
          <w:sz w:val="16"/>
        </w:rPr>
        <w:t xml:space="preserve"> </w:t>
      </w:r>
      <w:r w:rsidRPr="00065FB6">
        <w:rPr>
          <w:rFonts w:ascii="Times New Roman" w:hAnsi="Times New Roman" w:cs="Times New Roman"/>
          <w:w w:val="90"/>
          <w:position w:val="1"/>
        </w:rPr>
        <w:t>ve</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V</w:t>
      </w:r>
      <w:r w:rsidRPr="00065FB6">
        <w:rPr>
          <w:rFonts w:ascii="Times New Roman" w:hAnsi="Times New Roman" w:cs="Times New Roman"/>
          <w:w w:val="90"/>
          <w:sz w:val="16"/>
        </w:rPr>
        <w:t>3</w:t>
      </w:r>
      <w:r w:rsidRPr="00065FB6">
        <w:rPr>
          <w:rFonts w:ascii="Times New Roman" w:hAnsi="Times New Roman" w:cs="Times New Roman"/>
          <w:w w:val="90"/>
          <w:position w:val="1"/>
        </w:rPr>
        <w:t>)</w:t>
      </w:r>
    </w:p>
    <w:p w:rsidR="00ED6BE2" w:rsidRPr="00065FB6" w:rsidRDefault="00ED6BE2" w:rsidP="005920EE">
      <w:pPr>
        <w:pStyle w:val="GvdeMetni"/>
        <w:spacing w:before="156"/>
        <w:ind w:left="596"/>
        <w:jc w:val="both"/>
        <w:rPr>
          <w:rFonts w:ascii="Times New Roman" w:hAnsi="Times New Roman" w:cs="Times New Roman"/>
        </w:rPr>
      </w:pPr>
    </w:p>
    <w:tbl>
      <w:tblPr>
        <w:tblStyle w:val="TableNormal"/>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5"/>
        <w:gridCol w:w="1118"/>
        <w:gridCol w:w="1119"/>
        <w:gridCol w:w="1119"/>
        <w:gridCol w:w="1120"/>
        <w:gridCol w:w="1118"/>
        <w:gridCol w:w="1119"/>
      </w:tblGrid>
      <w:tr w:rsidR="00ED6BE2" w:rsidRPr="00065FB6" w:rsidTr="0006499A">
        <w:trPr>
          <w:trHeight w:val="422"/>
        </w:trPr>
        <w:tc>
          <w:tcPr>
            <w:tcW w:w="2215" w:type="dxa"/>
          </w:tcPr>
          <w:p w:rsidR="00ED6BE2" w:rsidRPr="00065FB6" w:rsidRDefault="00ED6BE2" w:rsidP="0006499A">
            <w:pPr>
              <w:pStyle w:val="TableParagraph"/>
              <w:spacing w:before="7"/>
              <w:ind w:left="107"/>
              <w:rPr>
                <w:rFonts w:ascii="Times New Roman" w:hAnsi="Times New Roman" w:cs="Times New Roman"/>
                <w:b/>
                <w:sz w:val="24"/>
              </w:rPr>
            </w:pPr>
            <w:r w:rsidRPr="00065FB6">
              <w:rPr>
                <w:rFonts w:ascii="Times New Roman" w:hAnsi="Times New Roman" w:cs="Times New Roman"/>
                <w:b/>
                <w:w w:val="95"/>
                <w:sz w:val="24"/>
              </w:rPr>
              <w:t>E (V)</w:t>
            </w:r>
          </w:p>
        </w:tc>
        <w:tc>
          <w:tcPr>
            <w:tcW w:w="1118" w:type="dxa"/>
          </w:tcPr>
          <w:p w:rsidR="00ED6BE2" w:rsidRPr="00065FB6" w:rsidRDefault="00ED6BE2" w:rsidP="0006499A">
            <w:pPr>
              <w:pStyle w:val="TableParagraph"/>
              <w:spacing w:before="7"/>
              <w:ind w:left="108"/>
              <w:rPr>
                <w:rFonts w:ascii="Times New Roman" w:hAnsi="Times New Roman" w:cs="Times New Roman"/>
                <w:b/>
                <w:sz w:val="24"/>
              </w:rPr>
            </w:pPr>
            <w:r w:rsidRPr="00065FB6">
              <w:rPr>
                <w:rFonts w:ascii="Times New Roman" w:hAnsi="Times New Roman" w:cs="Times New Roman"/>
                <w:b/>
                <w:position w:val="1"/>
                <w:sz w:val="24"/>
              </w:rPr>
              <w:t>V</w:t>
            </w:r>
            <w:r w:rsidRPr="00065FB6">
              <w:rPr>
                <w:rFonts w:ascii="Times New Roman" w:hAnsi="Times New Roman" w:cs="Times New Roman"/>
                <w:b/>
                <w:sz w:val="16"/>
              </w:rPr>
              <w:t>1</w:t>
            </w:r>
            <w:r w:rsidRPr="00065FB6">
              <w:rPr>
                <w:rFonts w:ascii="Times New Roman" w:hAnsi="Times New Roman" w:cs="Times New Roman"/>
                <w:b/>
                <w:position w:val="1"/>
                <w:sz w:val="24"/>
              </w:rPr>
              <w:t>(V)</w:t>
            </w:r>
            <w:r>
              <w:rPr>
                <w:rFonts w:ascii="Times New Roman" w:hAnsi="Times New Roman" w:cs="Times New Roman"/>
                <w:b/>
                <w:position w:val="1"/>
                <w:sz w:val="24"/>
              </w:rPr>
              <w:t xml:space="preserve"> Proteus</w:t>
            </w:r>
          </w:p>
        </w:tc>
        <w:tc>
          <w:tcPr>
            <w:tcW w:w="1119" w:type="dxa"/>
          </w:tcPr>
          <w:p w:rsidR="00ED6BE2" w:rsidRPr="00065FB6" w:rsidRDefault="00ED6BE2" w:rsidP="0006499A">
            <w:pPr>
              <w:pStyle w:val="TableParagraph"/>
              <w:spacing w:before="7"/>
              <w:ind w:left="108"/>
              <w:rPr>
                <w:rFonts w:ascii="Times New Roman" w:hAnsi="Times New Roman" w:cs="Times New Roman"/>
                <w:b/>
                <w:sz w:val="24"/>
              </w:rPr>
            </w:pPr>
            <w:r w:rsidRPr="00065FB6">
              <w:rPr>
                <w:rFonts w:ascii="Times New Roman" w:hAnsi="Times New Roman" w:cs="Times New Roman"/>
                <w:b/>
                <w:position w:val="1"/>
                <w:sz w:val="24"/>
              </w:rPr>
              <w:t>V</w:t>
            </w:r>
            <w:r w:rsidRPr="00065FB6">
              <w:rPr>
                <w:rFonts w:ascii="Times New Roman" w:hAnsi="Times New Roman" w:cs="Times New Roman"/>
                <w:b/>
                <w:sz w:val="16"/>
              </w:rPr>
              <w:t>1</w:t>
            </w:r>
            <w:r w:rsidRPr="00065FB6">
              <w:rPr>
                <w:rFonts w:ascii="Times New Roman" w:hAnsi="Times New Roman" w:cs="Times New Roman"/>
                <w:b/>
                <w:position w:val="1"/>
                <w:sz w:val="24"/>
              </w:rPr>
              <w:t>(V)</w:t>
            </w:r>
            <w:r>
              <w:rPr>
                <w:rFonts w:ascii="Times New Roman" w:hAnsi="Times New Roman" w:cs="Times New Roman"/>
                <w:b/>
                <w:position w:val="1"/>
                <w:sz w:val="24"/>
              </w:rPr>
              <w:t xml:space="preserve"> Lab</w:t>
            </w:r>
          </w:p>
        </w:tc>
        <w:tc>
          <w:tcPr>
            <w:tcW w:w="1119"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2</w:t>
            </w:r>
            <w:r w:rsidRPr="00065FB6">
              <w:rPr>
                <w:rFonts w:ascii="Times New Roman" w:hAnsi="Times New Roman" w:cs="Times New Roman"/>
                <w:b/>
                <w:position w:val="1"/>
                <w:sz w:val="24"/>
              </w:rPr>
              <w:t>(V)</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20"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2</w:t>
            </w:r>
            <w:r w:rsidRPr="00065FB6">
              <w:rPr>
                <w:rFonts w:ascii="Times New Roman" w:hAnsi="Times New Roman" w:cs="Times New Roman"/>
                <w:b/>
                <w:position w:val="1"/>
                <w:sz w:val="24"/>
              </w:rPr>
              <w:t>(V)</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Lab</w:t>
            </w:r>
          </w:p>
        </w:tc>
        <w:tc>
          <w:tcPr>
            <w:tcW w:w="1118"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3</w:t>
            </w:r>
            <w:r w:rsidRPr="00065FB6">
              <w:rPr>
                <w:rFonts w:ascii="Times New Roman" w:hAnsi="Times New Roman" w:cs="Times New Roman"/>
                <w:b/>
                <w:position w:val="1"/>
                <w:sz w:val="24"/>
              </w:rPr>
              <w:t>(V)</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19"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3</w:t>
            </w:r>
            <w:r w:rsidRPr="00065FB6">
              <w:rPr>
                <w:rFonts w:ascii="Times New Roman" w:hAnsi="Times New Roman" w:cs="Times New Roman"/>
                <w:b/>
                <w:position w:val="1"/>
                <w:sz w:val="24"/>
              </w:rPr>
              <w:t>(V)</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Lab</w:t>
            </w:r>
          </w:p>
        </w:tc>
      </w:tr>
      <w:tr w:rsidR="00ED6BE2" w:rsidRPr="00065FB6" w:rsidTr="0006499A">
        <w:trPr>
          <w:trHeight w:val="421"/>
        </w:trPr>
        <w:tc>
          <w:tcPr>
            <w:tcW w:w="2215" w:type="dxa"/>
          </w:tcPr>
          <w:p w:rsidR="00ED6BE2" w:rsidRPr="00065FB6" w:rsidRDefault="00ED6BE2"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87"/>
                <w:sz w:val="24"/>
              </w:rPr>
              <w:t>5</w:t>
            </w: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20" w:type="dxa"/>
          </w:tcPr>
          <w:p w:rsidR="00ED6BE2" w:rsidRPr="00065FB6" w:rsidRDefault="00ED6BE2" w:rsidP="0006499A">
            <w:pPr>
              <w:pStyle w:val="TableParagraph"/>
              <w:rPr>
                <w:rFonts w:ascii="Times New Roman" w:hAnsi="Times New Roman" w:cs="Times New Roman"/>
              </w:rPr>
            </w:pP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r>
      <w:tr w:rsidR="00ED6BE2" w:rsidRPr="00065FB6" w:rsidTr="0006499A">
        <w:trPr>
          <w:trHeight w:val="422"/>
        </w:trPr>
        <w:tc>
          <w:tcPr>
            <w:tcW w:w="2215" w:type="dxa"/>
          </w:tcPr>
          <w:p w:rsidR="00ED6BE2" w:rsidRPr="00065FB6" w:rsidRDefault="00ED6BE2"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10</w:t>
            </w: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20" w:type="dxa"/>
          </w:tcPr>
          <w:p w:rsidR="00ED6BE2" w:rsidRPr="00065FB6" w:rsidRDefault="00ED6BE2" w:rsidP="0006499A">
            <w:pPr>
              <w:pStyle w:val="TableParagraph"/>
              <w:rPr>
                <w:rFonts w:ascii="Times New Roman" w:hAnsi="Times New Roman" w:cs="Times New Roman"/>
              </w:rPr>
            </w:pP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r>
      <w:tr w:rsidR="00ED6BE2" w:rsidRPr="00065FB6" w:rsidTr="0006499A">
        <w:trPr>
          <w:trHeight w:val="421"/>
        </w:trPr>
        <w:tc>
          <w:tcPr>
            <w:tcW w:w="2215" w:type="dxa"/>
          </w:tcPr>
          <w:p w:rsidR="00ED6BE2" w:rsidRPr="00065FB6" w:rsidRDefault="00ED6BE2"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15</w:t>
            </w: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20" w:type="dxa"/>
          </w:tcPr>
          <w:p w:rsidR="00ED6BE2" w:rsidRPr="00065FB6" w:rsidRDefault="00ED6BE2" w:rsidP="0006499A">
            <w:pPr>
              <w:pStyle w:val="TableParagraph"/>
              <w:rPr>
                <w:rFonts w:ascii="Times New Roman" w:hAnsi="Times New Roman" w:cs="Times New Roman"/>
              </w:rPr>
            </w:pP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r>
    </w:tbl>
    <w:p w:rsidR="005920EE" w:rsidRDefault="005920EE" w:rsidP="005920EE">
      <w:pPr>
        <w:pStyle w:val="GvdeMetni"/>
        <w:spacing w:before="7"/>
        <w:ind w:left="709"/>
        <w:rPr>
          <w:rFonts w:ascii="Times New Roman" w:hAnsi="Times New Roman" w:cs="Times New Roman"/>
          <w:sz w:val="22"/>
        </w:rPr>
      </w:pPr>
    </w:p>
    <w:p w:rsidR="005920EE" w:rsidRDefault="005920EE" w:rsidP="005920EE">
      <w:pPr>
        <w:pStyle w:val="GvdeMetni"/>
        <w:spacing w:before="7"/>
        <w:ind w:left="516"/>
        <w:rPr>
          <w:rFonts w:ascii="Times New Roman" w:hAnsi="Times New Roman" w:cs="Times New Roman"/>
          <w:sz w:val="22"/>
        </w:rPr>
      </w:pPr>
    </w:p>
    <w:p w:rsidR="00ED6BE2" w:rsidRDefault="00ED6BE2" w:rsidP="005920EE">
      <w:pPr>
        <w:pStyle w:val="GvdeMetni"/>
        <w:spacing w:before="7"/>
        <w:ind w:left="516"/>
        <w:rPr>
          <w:rFonts w:ascii="Times New Roman" w:hAnsi="Times New Roman" w:cs="Times New Roman"/>
          <w:sz w:val="22"/>
        </w:rPr>
      </w:pPr>
    </w:p>
    <w:p w:rsidR="005920EE" w:rsidRDefault="005920EE" w:rsidP="005920EE">
      <w:pPr>
        <w:pStyle w:val="GvdeMetni"/>
        <w:spacing w:before="7"/>
        <w:ind w:left="516"/>
        <w:rPr>
          <w:rFonts w:ascii="Times New Roman" w:hAnsi="Times New Roman" w:cs="Times New Roman"/>
          <w:color w:val="FF0000"/>
          <w:w w:val="95"/>
        </w:rPr>
      </w:pPr>
      <w:r>
        <w:rPr>
          <w:rFonts w:ascii="Times New Roman" w:hAnsi="Times New Roman" w:cs="Times New Roman"/>
          <w:sz w:val="22"/>
        </w:rPr>
        <w:lastRenderedPageBreak/>
        <w:t xml:space="preserve">c) </w:t>
      </w:r>
      <w:proofErr w:type="spellStart"/>
      <w:r w:rsidR="00976522">
        <w:rPr>
          <w:rFonts w:ascii="Times New Roman" w:hAnsi="Times New Roman" w:cs="Times New Roman"/>
          <w:sz w:val="22"/>
        </w:rPr>
        <w:t>Proteusta</w:t>
      </w:r>
      <w:proofErr w:type="spellEnd"/>
      <w:r w:rsidR="00976522">
        <w:rPr>
          <w:rFonts w:ascii="Times New Roman" w:hAnsi="Times New Roman" w:cs="Times New Roman"/>
          <w:sz w:val="22"/>
        </w:rPr>
        <w:t xml:space="preserve"> </w:t>
      </w:r>
      <w:r w:rsidR="00287976">
        <w:rPr>
          <w:rFonts w:ascii="Times New Roman" w:hAnsi="Times New Roman" w:cs="Times New Roman"/>
          <w:sz w:val="22"/>
        </w:rPr>
        <w:t>1b’</w:t>
      </w:r>
      <w:r>
        <w:rPr>
          <w:rFonts w:ascii="Times New Roman" w:hAnsi="Times New Roman" w:cs="Times New Roman"/>
          <w:sz w:val="22"/>
        </w:rPr>
        <w:t>de yaptığınız devreyi çalıştırın</w:t>
      </w:r>
      <w:r w:rsidR="00287976">
        <w:rPr>
          <w:rFonts w:ascii="Times New Roman" w:hAnsi="Times New Roman" w:cs="Times New Roman"/>
          <w:sz w:val="22"/>
        </w:rPr>
        <w:t xml:space="preserve"> ve</w:t>
      </w:r>
      <w:r>
        <w:rPr>
          <w:rFonts w:ascii="Times New Roman" w:hAnsi="Times New Roman" w:cs="Times New Roman"/>
          <w:sz w:val="22"/>
        </w:rPr>
        <w:t xml:space="preserve"> voltmetreler ölçüm yapmış durumda</w:t>
      </w:r>
      <w:r w:rsidR="00287976">
        <w:rPr>
          <w:rFonts w:ascii="Times New Roman" w:hAnsi="Times New Roman" w:cs="Times New Roman"/>
          <w:sz w:val="22"/>
        </w:rPr>
        <w:t>ki devrenizin</w:t>
      </w:r>
      <w:r>
        <w:rPr>
          <w:rFonts w:ascii="Times New Roman" w:hAnsi="Times New Roman" w:cs="Times New Roman"/>
          <w:sz w:val="22"/>
        </w:rPr>
        <w:t xml:space="preserve"> ekran görüntüsü</w:t>
      </w:r>
      <w:r w:rsidR="00287976">
        <w:rPr>
          <w:rFonts w:ascii="Times New Roman" w:hAnsi="Times New Roman" w:cs="Times New Roman"/>
          <w:sz w:val="22"/>
        </w:rPr>
        <w:t>nü</w:t>
      </w:r>
      <w:r>
        <w:rPr>
          <w:rFonts w:ascii="Times New Roman" w:hAnsi="Times New Roman" w:cs="Times New Roman"/>
          <w:sz w:val="22"/>
        </w:rPr>
        <w:t xml:space="preserve"> alarak buraya yapıştırınız.</w:t>
      </w:r>
      <w:r w:rsidR="0037792E" w:rsidRPr="0037792E">
        <w:rPr>
          <w:rFonts w:ascii="Times New Roman" w:hAnsi="Times New Roman" w:cs="Times New Roman"/>
          <w:color w:val="FF0000"/>
          <w:w w:val="95"/>
        </w:rPr>
        <w:t xml:space="preserve"> </w:t>
      </w:r>
    </w:p>
    <w:p w:rsidR="00732828" w:rsidRDefault="00732828" w:rsidP="005920EE">
      <w:pPr>
        <w:pStyle w:val="GvdeMetni"/>
        <w:spacing w:before="7"/>
        <w:ind w:left="516"/>
        <w:rPr>
          <w:rFonts w:ascii="Times New Roman" w:hAnsi="Times New Roman" w:cs="Times New Roman"/>
          <w:sz w:val="22"/>
        </w:rPr>
      </w:pPr>
    </w:p>
    <w:p w:rsidR="005920EE" w:rsidRDefault="005920EE" w:rsidP="005920EE">
      <w:pPr>
        <w:pStyle w:val="GvdeMetni"/>
        <w:spacing w:before="7"/>
        <w:ind w:left="516"/>
        <w:rPr>
          <w:rFonts w:ascii="Times New Roman" w:hAnsi="Times New Roman" w:cs="Times New Roman"/>
          <w:sz w:val="22"/>
        </w:rPr>
      </w:pPr>
    </w:p>
    <w:p w:rsidR="005920EE" w:rsidRDefault="00732828" w:rsidP="005920EE">
      <w:pPr>
        <w:pStyle w:val="GvdeMetni"/>
        <w:spacing w:before="7"/>
        <w:ind w:left="516"/>
        <w:rPr>
          <w:rFonts w:ascii="Times New Roman" w:hAnsi="Times New Roman" w:cs="Times New Roman"/>
          <w:sz w:val="22"/>
        </w:rPr>
      </w:pPr>
      <w:r>
        <w:rPr>
          <w:rFonts w:ascii="Times New Roman" w:hAnsi="Times New Roman" w:cs="Times New Roman"/>
          <w:noProof/>
          <w:lang w:eastAsia="tr-TR"/>
        </w:rPr>
        <mc:AlternateContent>
          <mc:Choice Requires="wps">
            <w:drawing>
              <wp:anchor distT="0" distB="0" distL="114300" distR="114300" simplePos="0" relativeHeight="251672576" behindDoc="0" locked="0" layoutInCell="1" allowOverlap="1" wp14:anchorId="1A8A876B" wp14:editId="4F79D655">
                <wp:simplePos x="0" y="0"/>
                <wp:positionH relativeFrom="margin">
                  <wp:align>center</wp:align>
                </wp:positionH>
                <wp:positionV relativeFrom="paragraph">
                  <wp:posOffset>101600</wp:posOffset>
                </wp:positionV>
                <wp:extent cx="5844540" cy="2499360"/>
                <wp:effectExtent l="0" t="0" r="22860" b="15240"/>
                <wp:wrapNone/>
                <wp:docPr id="1" name="Metin Kutusu 1"/>
                <wp:cNvGraphicFramePr/>
                <a:graphic xmlns:a="http://schemas.openxmlformats.org/drawingml/2006/main">
                  <a:graphicData uri="http://schemas.microsoft.com/office/word/2010/wordprocessingShape">
                    <wps:wsp>
                      <wps:cNvSpPr txBox="1"/>
                      <wps:spPr>
                        <a:xfrm>
                          <a:off x="0" y="0"/>
                          <a:ext cx="5844540" cy="2499360"/>
                        </a:xfrm>
                        <a:prstGeom prst="rect">
                          <a:avLst/>
                        </a:prstGeom>
                        <a:solidFill>
                          <a:schemeClr val="lt1"/>
                        </a:solidFill>
                        <a:ln w="6350">
                          <a:solidFill>
                            <a:prstClr val="black"/>
                          </a:solidFill>
                        </a:ln>
                      </wps:spPr>
                      <wps:txbx>
                        <w:txbxContent>
                          <w:p w:rsidR="00732828" w:rsidRDefault="00732828" w:rsidP="007328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8A876B" id="_x0000_t202" coordsize="21600,21600" o:spt="202" path="m,l,21600r21600,l21600,xe">
                <v:stroke joinstyle="miter"/>
                <v:path gradientshapeok="t" o:connecttype="rect"/>
              </v:shapetype>
              <v:shape id="Metin Kutusu 1" o:spid="_x0000_s1026" type="#_x0000_t202" style="position:absolute;left:0;text-align:left;margin-left:0;margin-top:8pt;width:460.2pt;height:196.8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" fillcolor="white [3201]" strokeweight=".5pt">
                <v:textbox>
                  <w:txbxContent>
                    <w:p w:rsidR="00732828" w:rsidRDefault="00732828" w:rsidP="00732828"/>
                  </w:txbxContent>
                </v:textbox>
                <w10:wrap anchorx="margin"/>
              </v:shape>
            </w:pict>
          </mc:Fallback>
        </mc:AlternateContent>
      </w: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732828" w:rsidRDefault="00732828" w:rsidP="005920EE">
      <w:pPr>
        <w:pStyle w:val="GvdeMetni"/>
        <w:spacing w:before="7"/>
        <w:ind w:left="516"/>
        <w:rPr>
          <w:rFonts w:ascii="Times New Roman" w:hAnsi="Times New Roman" w:cs="Times New Roman"/>
          <w:sz w:val="22"/>
        </w:rPr>
      </w:pPr>
    </w:p>
    <w:p w:rsidR="00F55D4D" w:rsidRPr="00065FB6" w:rsidRDefault="00F55D4D" w:rsidP="005806B1">
      <w:pPr>
        <w:pStyle w:val="GvdeMetni"/>
        <w:spacing w:before="7"/>
        <w:rPr>
          <w:rFonts w:ascii="Times New Roman" w:hAnsi="Times New Roman" w:cs="Times New Roman"/>
          <w:sz w:val="22"/>
        </w:rPr>
      </w:pPr>
    </w:p>
    <w:p w:rsidR="005806B1" w:rsidRPr="00287976" w:rsidRDefault="00287976" w:rsidP="00287976">
      <w:pPr>
        <w:pStyle w:val="ListeParagraf"/>
        <w:numPr>
          <w:ilvl w:val="0"/>
          <w:numId w:val="27"/>
        </w:numPr>
        <w:tabs>
          <w:tab w:val="left" w:pos="544"/>
        </w:tabs>
        <w:spacing w:line="364" w:lineRule="auto"/>
        <w:ind w:left="709" w:right="236" w:hanging="709"/>
        <w:rPr>
          <w:rFonts w:ascii="Times New Roman" w:hAnsi="Times New Roman" w:cs="Times New Roman"/>
          <w:sz w:val="24"/>
        </w:rPr>
      </w:pPr>
      <w:r w:rsidRPr="00287976">
        <w:rPr>
          <w:rFonts w:ascii="Times New Roman" w:hAnsi="Times New Roman" w:cs="Times New Roman"/>
          <w:b/>
          <w:w w:val="90"/>
          <w:sz w:val="24"/>
        </w:rPr>
        <w:t>a)</w:t>
      </w:r>
      <w:r>
        <w:rPr>
          <w:rFonts w:ascii="Times New Roman" w:hAnsi="Times New Roman" w:cs="Times New Roman"/>
          <w:w w:val="90"/>
          <w:sz w:val="24"/>
        </w:rPr>
        <w:t xml:space="preserve"> </w:t>
      </w:r>
      <w:r w:rsidR="005806B1" w:rsidRPr="00065FB6">
        <w:rPr>
          <w:rFonts w:ascii="Times New Roman" w:hAnsi="Times New Roman" w:cs="Times New Roman"/>
          <w:w w:val="90"/>
          <w:sz w:val="24"/>
        </w:rPr>
        <w:t>Şekil</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5’d</w:t>
      </w:r>
      <w:r w:rsidR="00976522">
        <w:rPr>
          <w:rFonts w:ascii="Times New Roman" w:hAnsi="Times New Roman" w:cs="Times New Roman"/>
          <w:w w:val="90"/>
          <w:sz w:val="24"/>
        </w:rPr>
        <w:t>e</w:t>
      </w:r>
      <w:r w:rsidR="005806B1" w:rsidRPr="00065FB6">
        <w:rPr>
          <w:rFonts w:ascii="Times New Roman" w:hAnsi="Times New Roman" w:cs="Times New Roman"/>
          <w:spacing w:val="-13"/>
          <w:w w:val="90"/>
          <w:sz w:val="24"/>
        </w:rPr>
        <w:t xml:space="preserve"> </w:t>
      </w:r>
      <w:r w:rsidR="005806B1" w:rsidRPr="00065FB6">
        <w:rPr>
          <w:rFonts w:ascii="Times New Roman" w:hAnsi="Times New Roman" w:cs="Times New Roman"/>
          <w:w w:val="90"/>
          <w:sz w:val="24"/>
        </w:rPr>
        <w:t>verilen</w:t>
      </w:r>
      <w:r w:rsidR="005806B1" w:rsidRPr="00065FB6">
        <w:rPr>
          <w:rFonts w:ascii="Times New Roman" w:hAnsi="Times New Roman" w:cs="Times New Roman"/>
          <w:spacing w:val="-15"/>
          <w:w w:val="90"/>
          <w:sz w:val="24"/>
        </w:rPr>
        <w:t xml:space="preserve"> </w:t>
      </w:r>
      <w:r w:rsidR="005806B1" w:rsidRPr="00065FB6">
        <w:rPr>
          <w:rFonts w:ascii="Times New Roman" w:hAnsi="Times New Roman" w:cs="Times New Roman"/>
          <w:w w:val="90"/>
          <w:sz w:val="24"/>
        </w:rPr>
        <w:t>devreyi</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kurunuz.</w:t>
      </w:r>
      <w:r w:rsidR="005806B1" w:rsidRPr="00065FB6">
        <w:rPr>
          <w:rFonts w:ascii="Times New Roman" w:hAnsi="Times New Roman" w:cs="Times New Roman"/>
          <w:spacing w:val="-15"/>
          <w:w w:val="90"/>
          <w:sz w:val="24"/>
        </w:rPr>
        <w:t xml:space="preserve"> </w:t>
      </w:r>
      <w:r w:rsidR="005806B1" w:rsidRPr="00065FB6">
        <w:rPr>
          <w:rFonts w:ascii="Times New Roman" w:hAnsi="Times New Roman" w:cs="Times New Roman"/>
          <w:w w:val="90"/>
          <w:sz w:val="24"/>
        </w:rPr>
        <w:t>DC</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gerilim</w:t>
      </w:r>
      <w:r w:rsidR="005806B1" w:rsidRPr="00065FB6">
        <w:rPr>
          <w:rFonts w:ascii="Times New Roman" w:hAnsi="Times New Roman" w:cs="Times New Roman"/>
          <w:spacing w:val="-15"/>
          <w:w w:val="90"/>
          <w:sz w:val="24"/>
        </w:rPr>
        <w:t xml:space="preserve"> </w:t>
      </w:r>
      <w:r w:rsidR="005806B1" w:rsidRPr="00065FB6">
        <w:rPr>
          <w:rFonts w:ascii="Times New Roman" w:hAnsi="Times New Roman" w:cs="Times New Roman"/>
          <w:w w:val="90"/>
          <w:sz w:val="24"/>
        </w:rPr>
        <w:t>kaynağının</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değişen</w:t>
      </w:r>
      <w:r w:rsidR="005806B1" w:rsidRPr="00065FB6">
        <w:rPr>
          <w:rFonts w:ascii="Times New Roman" w:hAnsi="Times New Roman" w:cs="Times New Roman"/>
          <w:spacing w:val="-15"/>
          <w:w w:val="90"/>
          <w:sz w:val="24"/>
        </w:rPr>
        <w:t xml:space="preserve"> </w:t>
      </w:r>
      <w:r w:rsidR="005806B1" w:rsidRPr="00065FB6">
        <w:rPr>
          <w:rFonts w:ascii="Times New Roman" w:hAnsi="Times New Roman" w:cs="Times New Roman"/>
          <w:w w:val="90"/>
          <w:sz w:val="24"/>
        </w:rPr>
        <w:t>değerleri</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85"/>
          <w:position w:val="1"/>
          <w:sz w:val="24"/>
        </w:rPr>
        <w:t>(E=5V,</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E=10V,</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E=15V)</w:t>
      </w:r>
      <w:r w:rsidR="005806B1" w:rsidRPr="00065FB6">
        <w:rPr>
          <w:rFonts w:ascii="Times New Roman" w:hAnsi="Times New Roman" w:cs="Times New Roman"/>
          <w:spacing w:val="-25"/>
          <w:w w:val="85"/>
          <w:position w:val="1"/>
          <w:sz w:val="24"/>
        </w:rPr>
        <w:t xml:space="preserve"> </w:t>
      </w:r>
      <w:r w:rsidR="005806B1" w:rsidRPr="00065FB6">
        <w:rPr>
          <w:rFonts w:ascii="Times New Roman" w:hAnsi="Times New Roman" w:cs="Times New Roman"/>
          <w:w w:val="85"/>
          <w:position w:val="1"/>
          <w:sz w:val="24"/>
        </w:rPr>
        <w:t>için</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her</w:t>
      </w:r>
      <w:r w:rsidR="005806B1" w:rsidRPr="00065FB6">
        <w:rPr>
          <w:rFonts w:ascii="Times New Roman" w:hAnsi="Times New Roman" w:cs="Times New Roman"/>
          <w:spacing w:val="-25"/>
          <w:w w:val="85"/>
          <w:position w:val="1"/>
          <w:sz w:val="24"/>
        </w:rPr>
        <w:t xml:space="preserve"> </w:t>
      </w:r>
      <w:r w:rsidR="005806B1" w:rsidRPr="00065FB6">
        <w:rPr>
          <w:rFonts w:ascii="Times New Roman" w:hAnsi="Times New Roman" w:cs="Times New Roman"/>
          <w:w w:val="85"/>
          <w:position w:val="1"/>
          <w:sz w:val="24"/>
        </w:rPr>
        <w:t>bir</w:t>
      </w:r>
      <w:r w:rsidR="005806B1" w:rsidRPr="00065FB6">
        <w:rPr>
          <w:rFonts w:ascii="Times New Roman" w:hAnsi="Times New Roman" w:cs="Times New Roman"/>
          <w:spacing w:val="-23"/>
          <w:w w:val="85"/>
          <w:position w:val="1"/>
          <w:sz w:val="24"/>
        </w:rPr>
        <w:t xml:space="preserve"> </w:t>
      </w:r>
      <w:r w:rsidR="005806B1" w:rsidRPr="00065FB6">
        <w:rPr>
          <w:rFonts w:ascii="Times New Roman" w:hAnsi="Times New Roman" w:cs="Times New Roman"/>
          <w:w w:val="85"/>
          <w:position w:val="1"/>
          <w:sz w:val="24"/>
        </w:rPr>
        <w:t>direncin</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üzerinden</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geçen</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akım</w:t>
      </w:r>
      <w:r w:rsidR="005806B1" w:rsidRPr="00065FB6">
        <w:rPr>
          <w:rFonts w:ascii="Times New Roman" w:hAnsi="Times New Roman" w:cs="Times New Roman"/>
          <w:spacing w:val="-23"/>
          <w:w w:val="85"/>
          <w:position w:val="1"/>
          <w:sz w:val="24"/>
        </w:rPr>
        <w:t xml:space="preserve"> </w:t>
      </w:r>
      <w:r w:rsidR="005806B1" w:rsidRPr="00065FB6">
        <w:rPr>
          <w:rFonts w:ascii="Times New Roman" w:hAnsi="Times New Roman" w:cs="Times New Roman"/>
          <w:w w:val="85"/>
          <w:position w:val="1"/>
          <w:sz w:val="24"/>
        </w:rPr>
        <w:t>değerlerini</w:t>
      </w:r>
      <w:r w:rsidR="005806B1" w:rsidRPr="00065FB6">
        <w:rPr>
          <w:rFonts w:ascii="Times New Roman" w:hAnsi="Times New Roman" w:cs="Times New Roman"/>
          <w:spacing w:val="-25"/>
          <w:w w:val="85"/>
          <w:position w:val="1"/>
          <w:sz w:val="24"/>
        </w:rPr>
        <w:t xml:space="preserve"> </w:t>
      </w:r>
      <w:r w:rsidR="005806B1" w:rsidRPr="00065FB6">
        <w:rPr>
          <w:rFonts w:ascii="Times New Roman" w:hAnsi="Times New Roman" w:cs="Times New Roman"/>
          <w:w w:val="85"/>
          <w:position w:val="1"/>
          <w:sz w:val="24"/>
        </w:rPr>
        <w:t>(I</w:t>
      </w:r>
      <w:r w:rsidR="005806B1" w:rsidRPr="00065FB6">
        <w:rPr>
          <w:rFonts w:ascii="Times New Roman" w:hAnsi="Times New Roman" w:cs="Times New Roman"/>
          <w:w w:val="85"/>
          <w:sz w:val="16"/>
        </w:rPr>
        <w:t>1</w:t>
      </w:r>
      <w:r w:rsidR="005806B1" w:rsidRPr="00065FB6">
        <w:rPr>
          <w:rFonts w:ascii="Times New Roman" w:hAnsi="Times New Roman" w:cs="Times New Roman"/>
          <w:w w:val="85"/>
          <w:position w:val="1"/>
          <w:sz w:val="24"/>
        </w:rPr>
        <w:t>,I</w:t>
      </w:r>
      <w:r w:rsidR="005806B1" w:rsidRPr="00065FB6">
        <w:rPr>
          <w:rFonts w:ascii="Times New Roman" w:hAnsi="Times New Roman" w:cs="Times New Roman"/>
          <w:w w:val="85"/>
          <w:sz w:val="16"/>
        </w:rPr>
        <w:t>2</w:t>
      </w:r>
      <w:r w:rsidR="005806B1" w:rsidRPr="00065FB6">
        <w:rPr>
          <w:rFonts w:ascii="Times New Roman" w:hAnsi="Times New Roman" w:cs="Times New Roman"/>
          <w:spacing w:val="-1"/>
          <w:w w:val="85"/>
          <w:sz w:val="16"/>
        </w:rPr>
        <w:t xml:space="preserve"> </w:t>
      </w:r>
      <w:r w:rsidR="005806B1" w:rsidRPr="00065FB6">
        <w:rPr>
          <w:rFonts w:ascii="Times New Roman" w:hAnsi="Times New Roman" w:cs="Times New Roman"/>
          <w:w w:val="85"/>
          <w:position w:val="1"/>
          <w:sz w:val="24"/>
        </w:rPr>
        <w:t>ve</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I</w:t>
      </w:r>
      <w:r w:rsidR="005806B1" w:rsidRPr="00065FB6">
        <w:rPr>
          <w:rFonts w:ascii="Times New Roman" w:hAnsi="Times New Roman" w:cs="Times New Roman"/>
          <w:w w:val="85"/>
          <w:sz w:val="16"/>
        </w:rPr>
        <w:t>3</w:t>
      </w:r>
      <w:r w:rsidR="005806B1" w:rsidRPr="00065FB6">
        <w:rPr>
          <w:rFonts w:ascii="Times New Roman" w:hAnsi="Times New Roman" w:cs="Times New Roman"/>
          <w:spacing w:val="-1"/>
          <w:w w:val="85"/>
          <w:sz w:val="16"/>
        </w:rPr>
        <w:t xml:space="preserve"> </w:t>
      </w:r>
      <w:r w:rsidR="005806B1" w:rsidRPr="00065FB6">
        <w:rPr>
          <w:rFonts w:ascii="Times New Roman" w:hAnsi="Times New Roman" w:cs="Times New Roman"/>
          <w:w w:val="85"/>
          <w:position w:val="1"/>
          <w:sz w:val="24"/>
        </w:rPr>
        <w:t>)</w:t>
      </w:r>
      <w:r w:rsidR="005806B1" w:rsidRPr="00065FB6">
        <w:rPr>
          <w:rFonts w:ascii="Times New Roman" w:hAnsi="Times New Roman" w:cs="Times New Roman"/>
          <w:w w:val="85"/>
          <w:sz w:val="24"/>
        </w:rPr>
        <w:t xml:space="preserve"> </w:t>
      </w:r>
      <w:r w:rsidR="005806B1" w:rsidRPr="00065FB6">
        <w:rPr>
          <w:rFonts w:ascii="Times New Roman" w:hAnsi="Times New Roman" w:cs="Times New Roman"/>
          <w:w w:val="95"/>
          <w:sz w:val="24"/>
        </w:rPr>
        <w:t>Tablo-3’e</w:t>
      </w:r>
      <w:r w:rsidR="005806B1" w:rsidRPr="00065FB6">
        <w:rPr>
          <w:rFonts w:ascii="Times New Roman" w:hAnsi="Times New Roman" w:cs="Times New Roman"/>
          <w:spacing w:val="-23"/>
          <w:w w:val="95"/>
          <w:sz w:val="24"/>
        </w:rPr>
        <w:t xml:space="preserve"> </w:t>
      </w:r>
      <w:r w:rsidR="005806B1" w:rsidRPr="00065FB6">
        <w:rPr>
          <w:rFonts w:ascii="Times New Roman" w:hAnsi="Times New Roman" w:cs="Times New Roman"/>
          <w:w w:val="95"/>
          <w:sz w:val="24"/>
        </w:rPr>
        <w:t>kaydediniz.</w:t>
      </w:r>
      <w:r w:rsidR="0037792E" w:rsidRPr="0037792E">
        <w:rPr>
          <w:rFonts w:ascii="Times New Roman" w:hAnsi="Times New Roman" w:cs="Times New Roman"/>
          <w:color w:val="FF0000"/>
          <w:w w:val="95"/>
          <w:sz w:val="24"/>
        </w:rPr>
        <w:t xml:space="preserve"> </w:t>
      </w:r>
    </w:p>
    <w:p w:rsidR="00287976" w:rsidRPr="00065FB6" w:rsidRDefault="00287976" w:rsidP="00287976">
      <w:pPr>
        <w:pStyle w:val="ListeParagraf"/>
        <w:tabs>
          <w:tab w:val="left" w:pos="544"/>
        </w:tabs>
        <w:spacing w:line="364" w:lineRule="auto"/>
        <w:ind w:left="709" w:right="236" w:firstLine="0"/>
        <w:rPr>
          <w:rFonts w:ascii="Times New Roman" w:hAnsi="Times New Roman" w:cs="Times New Roman"/>
          <w:sz w:val="24"/>
        </w:rPr>
      </w:pPr>
    </w:p>
    <w:p w:rsidR="005806B1" w:rsidRDefault="005806B1" w:rsidP="005806B1">
      <w:pPr>
        <w:pStyle w:val="GvdeMetni"/>
        <w:spacing w:before="85"/>
        <w:ind w:left="596"/>
        <w:rPr>
          <w:rFonts w:ascii="Times New Roman" w:hAnsi="Times New Roman" w:cs="Times New Roman"/>
          <w:w w:val="95"/>
          <w:position w:val="1"/>
        </w:rPr>
      </w:pPr>
      <w:r w:rsidRPr="00065FB6">
        <w:rPr>
          <w:rFonts w:ascii="Times New Roman" w:hAnsi="Times New Roman" w:cs="Times New Roman"/>
          <w:w w:val="95"/>
          <w:position w:val="1"/>
        </w:rPr>
        <w:t>Tablo</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3</w:t>
      </w:r>
      <w:r w:rsidR="00287976">
        <w:rPr>
          <w:rFonts w:ascii="Times New Roman" w:hAnsi="Times New Roman" w:cs="Times New Roman"/>
          <w:w w:val="95"/>
          <w:position w:val="1"/>
        </w:rPr>
        <w:t>a</w:t>
      </w:r>
      <w:r w:rsidRPr="00065FB6">
        <w:rPr>
          <w:rFonts w:ascii="Times New Roman" w:hAnsi="Times New Roman" w:cs="Times New Roman"/>
          <w:w w:val="95"/>
          <w:position w:val="1"/>
        </w:rPr>
        <w:t>:</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1k,</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220</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ve</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330</w:t>
      </w:r>
      <w:r w:rsidRPr="00065FB6">
        <w:rPr>
          <w:rFonts w:ascii="Times New Roman" w:hAnsi="Times New Roman" w:cs="Times New Roman"/>
          <w:spacing w:val="-50"/>
          <w:w w:val="95"/>
          <w:position w:val="1"/>
        </w:rPr>
        <w:t xml:space="preserve"> </w:t>
      </w:r>
      <w:proofErr w:type="spellStart"/>
      <w:r w:rsidRPr="00065FB6">
        <w:rPr>
          <w:rFonts w:ascii="Times New Roman" w:hAnsi="Times New Roman" w:cs="Times New Roman"/>
          <w:w w:val="95"/>
          <w:position w:val="1"/>
        </w:rPr>
        <w:t>ohm’luk</w:t>
      </w:r>
      <w:proofErr w:type="spellEnd"/>
      <w:r w:rsidRPr="00065FB6">
        <w:rPr>
          <w:rFonts w:ascii="Times New Roman" w:hAnsi="Times New Roman" w:cs="Times New Roman"/>
          <w:spacing w:val="-51"/>
          <w:w w:val="95"/>
          <w:position w:val="1"/>
        </w:rPr>
        <w:t xml:space="preserve"> </w:t>
      </w:r>
      <w:proofErr w:type="gramStart"/>
      <w:r w:rsidRPr="00065FB6">
        <w:rPr>
          <w:rFonts w:ascii="Times New Roman" w:hAnsi="Times New Roman" w:cs="Times New Roman"/>
          <w:w w:val="95"/>
          <w:position w:val="1"/>
        </w:rPr>
        <w:t>dirençler</w:t>
      </w:r>
      <w:r w:rsidR="00976522">
        <w:rPr>
          <w:rFonts w:ascii="Times New Roman" w:hAnsi="Times New Roman" w:cs="Times New Roman"/>
          <w:w w:val="95"/>
          <w:position w:val="1"/>
        </w:rPr>
        <w:t xml:space="preserve"> </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için</w:t>
      </w:r>
      <w:proofErr w:type="gramEnd"/>
      <w:r w:rsidRPr="00065FB6">
        <w:rPr>
          <w:rFonts w:ascii="Times New Roman" w:hAnsi="Times New Roman" w:cs="Times New Roman"/>
          <w:spacing w:val="-50"/>
          <w:w w:val="95"/>
          <w:position w:val="1"/>
        </w:rPr>
        <w:t xml:space="preserve"> </w:t>
      </w:r>
      <w:r w:rsidR="00976522">
        <w:rPr>
          <w:rFonts w:ascii="Times New Roman" w:hAnsi="Times New Roman" w:cs="Times New Roman"/>
          <w:spacing w:val="-50"/>
          <w:w w:val="95"/>
          <w:position w:val="1"/>
        </w:rPr>
        <w:t xml:space="preserve"> </w:t>
      </w:r>
      <w:r w:rsidRPr="00065FB6">
        <w:rPr>
          <w:rFonts w:ascii="Times New Roman" w:hAnsi="Times New Roman" w:cs="Times New Roman"/>
          <w:w w:val="95"/>
          <w:position w:val="1"/>
        </w:rPr>
        <w:t>ölçülen</w:t>
      </w:r>
      <w:r w:rsidRPr="00065FB6">
        <w:rPr>
          <w:rFonts w:ascii="Times New Roman" w:hAnsi="Times New Roman" w:cs="Times New Roman"/>
          <w:spacing w:val="-50"/>
          <w:w w:val="95"/>
          <w:position w:val="1"/>
        </w:rPr>
        <w:t xml:space="preserve"> </w:t>
      </w:r>
      <w:r w:rsidR="00976522">
        <w:rPr>
          <w:rFonts w:ascii="Times New Roman" w:hAnsi="Times New Roman" w:cs="Times New Roman"/>
          <w:spacing w:val="-50"/>
          <w:w w:val="95"/>
          <w:position w:val="1"/>
        </w:rPr>
        <w:t xml:space="preserve"> </w:t>
      </w:r>
      <w:r w:rsidRPr="00065FB6">
        <w:rPr>
          <w:rFonts w:ascii="Times New Roman" w:hAnsi="Times New Roman" w:cs="Times New Roman"/>
          <w:w w:val="95"/>
          <w:position w:val="1"/>
        </w:rPr>
        <w:t>akım</w:t>
      </w:r>
      <w:r w:rsidRPr="00065FB6">
        <w:rPr>
          <w:rFonts w:ascii="Times New Roman" w:hAnsi="Times New Roman" w:cs="Times New Roman"/>
          <w:spacing w:val="-51"/>
          <w:w w:val="95"/>
          <w:position w:val="1"/>
        </w:rPr>
        <w:t xml:space="preserve"> </w:t>
      </w:r>
      <w:r w:rsidR="00976522">
        <w:rPr>
          <w:rFonts w:ascii="Times New Roman" w:hAnsi="Times New Roman" w:cs="Times New Roman"/>
          <w:spacing w:val="-51"/>
          <w:w w:val="95"/>
          <w:position w:val="1"/>
        </w:rPr>
        <w:t xml:space="preserve"> </w:t>
      </w:r>
      <w:r w:rsidRPr="00065FB6">
        <w:rPr>
          <w:rFonts w:ascii="Times New Roman" w:hAnsi="Times New Roman" w:cs="Times New Roman"/>
          <w:w w:val="95"/>
          <w:position w:val="1"/>
        </w:rPr>
        <w:t>değerleri</w:t>
      </w:r>
      <w:r w:rsidRPr="00065FB6">
        <w:rPr>
          <w:rFonts w:ascii="Times New Roman" w:hAnsi="Times New Roman" w:cs="Times New Roman"/>
          <w:spacing w:val="-48"/>
          <w:w w:val="95"/>
          <w:position w:val="1"/>
        </w:rPr>
        <w:t xml:space="preserve"> </w:t>
      </w:r>
      <w:r w:rsidRPr="00065FB6">
        <w:rPr>
          <w:rFonts w:ascii="Times New Roman" w:hAnsi="Times New Roman" w:cs="Times New Roman"/>
          <w:w w:val="95"/>
          <w:position w:val="1"/>
        </w:rPr>
        <w:t>(I</w:t>
      </w:r>
      <w:r w:rsidRPr="00065FB6">
        <w:rPr>
          <w:rFonts w:ascii="Times New Roman" w:hAnsi="Times New Roman" w:cs="Times New Roman"/>
          <w:w w:val="95"/>
          <w:sz w:val="16"/>
        </w:rPr>
        <w:t>1</w:t>
      </w:r>
      <w:r w:rsidRPr="00065FB6">
        <w:rPr>
          <w:rFonts w:ascii="Times New Roman" w:hAnsi="Times New Roman" w:cs="Times New Roman"/>
          <w:w w:val="95"/>
          <w:position w:val="1"/>
        </w:rPr>
        <w:t>,I</w:t>
      </w:r>
      <w:r w:rsidRPr="00065FB6">
        <w:rPr>
          <w:rFonts w:ascii="Times New Roman" w:hAnsi="Times New Roman" w:cs="Times New Roman"/>
          <w:w w:val="95"/>
          <w:sz w:val="16"/>
        </w:rPr>
        <w:t>2</w:t>
      </w:r>
      <w:r w:rsidRPr="00065FB6">
        <w:rPr>
          <w:rFonts w:ascii="Times New Roman" w:hAnsi="Times New Roman" w:cs="Times New Roman"/>
          <w:spacing w:val="-26"/>
          <w:w w:val="95"/>
          <w:sz w:val="16"/>
        </w:rPr>
        <w:t xml:space="preserve"> </w:t>
      </w:r>
      <w:r w:rsidRPr="00065FB6">
        <w:rPr>
          <w:rFonts w:ascii="Times New Roman" w:hAnsi="Times New Roman" w:cs="Times New Roman"/>
          <w:w w:val="95"/>
          <w:position w:val="1"/>
        </w:rPr>
        <w:t>ve</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I</w:t>
      </w:r>
      <w:r w:rsidRPr="00065FB6">
        <w:rPr>
          <w:rFonts w:ascii="Times New Roman" w:hAnsi="Times New Roman" w:cs="Times New Roman"/>
          <w:w w:val="95"/>
          <w:sz w:val="16"/>
        </w:rPr>
        <w:t>3</w:t>
      </w:r>
      <w:r w:rsidRPr="00065FB6">
        <w:rPr>
          <w:rFonts w:ascii="Times New Roman" w:hAnsi="Times New Roman" w:cs="Times New Roman"/>
          <w:w w:val="95"/>
          <w:position w:val="1"/>
        </w:rPr>
        <w:t>)</w:t>
      </w:r>
    </w:p>
    <w:tbl>
      <w:tblPr>
        <w:tblStyle w:val="TableNormal"/>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5"/>
        <w:gridCol w:w="1118"/>
        <w:gridCol w:w="1119"/>
        <w:gridCol w:w="1119"/>
        <w:gridCol w:w="1120"/>
        <w:gridCol w:w="1118"/>
        <w:gridCol w:w="1119"/>
      </w:tblGrid>
      <w:tr w:rsidR="00ED6BE2" w:rsidRPr="00065FB6" w:rsidTr="0006499A">
        <w:trPr>
          <w:trHeight w:val="422"/>
        </w:trPr>
        <w:tc>
          <w:tcPr>
            <w:tcW w:w="2215" w:type="dxa"/>
          </w:tcPr>
          <w:p w:rsidR="00ED6BE2" w:rsidRPr="00065FB6" w:rsidRDefault="00ED6BE2" w:rsidP="0006499A">
            <w:pPr>
              <w:pStyle w:val="TableParagraph"/>
              <w:spacing w:before="7"/>
              <w:ind w:left="107"/>
              <w:rPr>
                <w:rFonts w:ascii="Times New Roman" w:hAnsi="Times New Roman" w:cs="Times New Roman"/>
                <w:b/>
                <w:sz w:val="24"/>
              </w:rPr>
            </w:pPr>
            <w:r w:rsidRPr="00065FB6">
              <w:rPr>
                <w:rFonts w:ascii="Times New Roman" w:hAnsi="Times New Roman" w:cs="Times New Roman"/>
                <w:b/>
                <w:w w:val="95"/>
                <w:sz w:val="24"/>
              </w:rPr>
              <w:t>E (V)</w:t>
            </w:r>
          </w:p>
        </w:tc>
        <w:tc>
          <w:tcPr>
            <w:tcW w:w="1118"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1</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19" w:type="dxa"/>
          </w:tcPr>
          <w:p w:rsidR="00ED6BE2" w:rsidRPr="00065FB6" w:rsidRDefault="00ED6BE2" w:rsidP="0006499A">
            <w:pPr>
              <w:pStyle w:val="TableParagraph"/>
              <w:spacing w:before="7"/>
              <w:ind w:left="108"/>
              <w:rPr>
                <w:rFonts w:ascii="Times New Roman" w:hAnsi="Times New Roman" w:cs="Times New Roman"/>
                <w:b/>
                <w:sz w:val="24"/>
              </w:rPr>
            </w:pPr>
            <w:r w:rsidRPr="00065FB6">
              <w:rPr>
                <w:rFonts w:ascii="Times New Roman" w:hAnsi="Times New Roman" w:cs="Times New Roman"/>
                <w:b/>
                <w:position w:val="1"/>
                <w:sz w:val="24"/>
              </w:rPr>
              <w:t>I</w:t>
            </w:r>
            <w:r w:rsidRPr="00065FB6">
              <w:rPr>
                <w:rFonts w:ascii="Times New Roman" w:hAnsi="Times New Roman" w:cs="Times New Roman"/>
                <w:b/>
                <w:sz w:val="16"/>
              </w:rPr>
              <w:t>1</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r>
              <w:rPr>
                <w:rFonts w:ascii="Times New Roman" w:hAnsi="Times New Roman" w:cs="Times New Roman"/>
                <w:b/>
                <w:position w:val="1"/>
                <w:sz w:val="24"/>
              </w:rPr>
              <w:t xml:space="preserve"> Lab</w:t>
            </w:r>
          </w:p>
        </w:tc>
        <w:tc>
          <w:tcPr>
            <w:tcW w:w="1119"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2</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20"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2</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Lab</w:t>
            </w:r>
          </w:p>
        </w:tc>
        <w:tc>
          <w:tcPr>
            <w:tcW w:w="1118"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3</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19"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3</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Lab</w:t>
            </w:r>
          </w:p>
        </w:tc>
      </w:tr>
      <w:tr w:rsidR="00ED6BE2" w:rsidRPr="00065FB6" w:rsidTr="0006499A">
        <w:trPr>
          <w:trHeight w:val="421"/>
        </w:trPr>
        <w:tc>
          <w:tcPr>
            <w:tcW w:w="2215" w:type="dxa"/>
          </w:tcPr>
          <w:p w:rsidR="00ED6BE2" w:rsidRPr="00065FB6" w:rsidRDefault="00ED6BE2"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87"/>
                <w:sz w:val="24"/>
              </w:rPr>
              <w:t>5</w:t>
            </w: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20" w:type="dxa"/>
          </w:tcPr>
          <w:p w:rsidR="00ED6BE2" w:rsidRPr="00065FB6" w:rsidRDefault="00ED6BE2" w:rsidP="0006499A">
            <w:pPr>
              <w:pStyle w:val="TableParagraph"/>
              <w:rPr>
                <w:rFonts w:ascii="Times New Roman" w:hAnsi="Times New Roman" w:cs="Times New Roman"/>
              </w:rPr>
            </w:pP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r>
      <w:tr w:rsidR="00ED6BE2" w:rsidRPr="00065FB6" w:rsidTr="0006499A">
        <w:trPr>
          <w:trHeight w:val="422"/>
        </w:trPr>
        <w:tc>
          <w:tcPr>
            <w:tcW w:w="2215" w:type="dxa"/>
          </w:tcPr>
          <w:p w:rsidR="00ED6BE2" w:rsidRPr="00065FB6" w:rsidRDefault="00ED6BE2"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10</w:t>
            </w: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20" w:type="dxa"/>
          </w:tcPr>
          <w:p w:rsidR="00ED6BE2" w:rsidRPr="00065FB6" w:rsidRDefault="00ED6BE2" w:rsidP="0006499A">
            <w:pPr>
              <w:pStyle w:val="TableParagraph"/>
              <w:rPr>
                <w:rFonts w:ascii="Times New Roman" w:hAnsi="Times New Roman" w:cs="Times New Roman"/>
              </w:rPr>
            </w:pP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r>
      <w:tr w:rsidR="00ED6BE2" w:rsidRPr="00065FB6" w:rsidTr="0006499A">
        <w:trPr>
          <w:trHeight w:val="421"/>
        </w:trPr>
        <w:tc>
          <w:tcPr>
            <w:tcW w:w="2215" w:type="dxa"/>
          </w:tcPr>
          <w:p w:rsidR="00ED6BE2" w:rsidRPr="00065FB6" w:rsidRDefault="00ED6BE2"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15</w:t>
            </w: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20" w:type="dxa"/>
          </w:tcPr>
          <w:p w:rsidR="00ED6BE2" w:rsidRPr="00065FB6" w:rsidRDefault="00ED6BE2" w:rsidP="0006499A">
            <w:pPr>
              <w:pStyle w:val="TableParagraph"/>
              <w:rPr>
                <w:rFonts w:ascii="Times New Roman" w:hAnsi="Times New Roman" w:cs="Times New Roman"/>
              </w:rPr>
            </w:pP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r>
    </w:tbl>
    <w:p w:rsidR="00ED6BE2" w:rsidRDefault="00ED6BE2" w:rsidP="005806B1">
      <w:pPr>
        <w:pStyle w:val="GvdeMetni"/>
        <w:spacing w:before="85"/>
        <w:ind w:left="596"/>
        <w:rPr>
          <w:rFonts w:ascii="Times New Roman" w:hAnsi="Times New Roman" w:cs="Times New Roman"/>
          <w:w w:val="95"/>
          <w:position w:val="1"/>
        </w:rPr>
      </w:pPr>
    </w:p>
    <w:p w:rsidR="005806B1" w:rsidRDefault="005806B1" w:rsidP="005806B1">
      <w:pPr>
        <w:pStyle w:val="GvdeMetni"/>
        <w:rPr>
          <w:rFonts w:ascii="Times New Roman" w:hAnsi="Times New Roman" w:cs="Times New Roman"/>
          <w:sz w:val="28"/>
        </w:rPr>
      </w:pPr>
    </w:p>
    <w:p w:rsidR="00287976" w:rsidRDefault="00287976" w:rsidP="00287976">
      <w:pPr>
        <w:pStyle w:val="GvdeMetni"/>
        <w:spacing w:before="7"/>
        <w:ind w:left="709"/>
        <w:rPr>
          <w:rFonts w:ascii="Times New Roman" w:hAnsi="Times New Roman" w:cs="Times New Roman"/>
          <w:sz w:val="22"/>
        </w:rPr>
      </w:pPr>
      <w:r w:rsidRPr="005920EE">
        <w:rPr>
          <w:rFonts w:ascii="Times New Roman" w:hAnsi="Times New Roman" w:cs="Times New Roman"/>
          <w:b/>
          <w:sz w:val="22"/>
        </w:rPr>
        <w:t>b)</w:t>
      </w:r>
      <w:r>
        <w:rPr>
          <w:rFonts w:ascii="Times New Roman" w:hAnsi="Times New Roman" w:cs="Times New Roman"/>
          <w:sz w:val="22"/>
        </w:rPr>
        <w:t xml:space="preserve"> Şekil 5 deki devrede R2 </w:t>
      </w:r>
      <w:proofErr w:type="spellStart"/>
      <w:r>
        <w:rPr>
          <w:rFonts w:ascii="Times New Roman" w:hAnsi="Times New Roman" w:cs="Times New Roman"/>
          <w:sz w:val="22"/>
        </w:rPr>
        <w:t>direç</w:t>
      </w:r>
      <w:proofErr w:type="spellEnd"/>
      <w:r>
        <w:rPr>
          <w:rFonts w:ascii="Times New Roman" w:hAnsi="Times New Roman" w:cs="Times New Roman"/>
          <w:sz w:val="22"/>
        </w:rPr>
        <w:t xml:space="preserve"> değerini okul numaranızın son 3 hanesi olarak yeniden belirleyin ve 2a şıkkını tekrar ederek sonuçları Tablo 3b’ye kaydediniz</w:t>
      </w:r>
    </w:p>
    <w:p w:rsidR="00287976" w:rsidRDefault="00287976" w:rsidP="005806B1">
      <w:pPr>
        <w:pStyle w:val="GvdeMetni"/>
        <w:rPr>
          <w:rFonts w:ascii="Times New Roman" w:hAnsi="Times New Roman" w:cs="Times New Roman"/>
          <w:sz w:val="28"/>
        </w:rPr>
      </w:pPr>
    </w:p>
    <w:p w:rsidR="00287976" w:rsidRDefault="00287976" w:rsidP="00287976">
      <w:pPr>
        <w:pStyle w:val="GvdeMetni"/>
        <w:spacing w:before="85"/>
        <w:ind w:left="596"/>
        <w:rPr>
          <w:rFonts w:ascii="Times New Roman" w:hAnsi="Times New Roman" w:cs="Times New Roman"/>
          <w:w w:val="95"/>
          <w:position w:val="1"/>
        </w:rPr>
      </w:pPr>
      <w:r w:rsidRPr="00065FB6">
        <w:rPr>
          <w:rFonts w:ascii="Times New Roman" w:hAnsi="Times New Roman" w:cs="Times New Roman"/>
          <w:w w:val="95"/>
          <w:position w:val="1"/>
        </w:rPr>
        <w:t>Tablo</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3</w:t>
      </w:r>
      <w:r>
        <w:rPr>
          <w:rFonts w:ascii="Times New Roman" w:hAnsi="Times New Roman" w:cs="Times New Roman"/>
          <w:w w:val="95"/>
          <w:position w:val="1"/>
        </w:rPr>
        <w:t>b</w:t>
      </w:r>
      <w:r w:rsidRPr="00065FB6">
        <w:rPr>
          <w:rFonts w:ascii="Times New Roman" w:hAnsi="Times New Roman" w:cs="Times New Roman"/>
          <w:w w:val="95"/>
          <w:position w:val="1"/>
        </w:rPr>
        <w:t>:</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1k,</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220</w:t>
      </w:r>
      <w:r w:rsidRPr="00065FB6">
        <w:rPr>
          <w:rFonts w:ascii="Times New Roman" w:hAnsi="Times New Roman" w:cs="Times New Roman"/>
          <w:spacing w:val="-50"/>
          <w:w w:val="95"/>
          <w:position w:val="1"/>
        </w:rPr>
        <w:t xml:space="preserve"> </w:t>
      </w:r>
      <w:proofErr w:type="gramStart"/>
      <w:r w:rsidRPr="00065FB6">
        <w:rPr>
          <w:rFonts w:ascii="Times New Roman" w:hAnsi="Times New Roman" w:cs="Times New Roman"/>
          <w:w w:val="90"/>
          <w:position w:val="1"/>
        </w:rPr>
        <w:t>ve</w:t>
      </w:r>
      <w:r w:rsidRPr="00065FB6">
        <w:rPr>
          <w:rFonts w:ascii="Times New Roman" w:hAnsi="Times New Roman" w:cs="Times New Roman"/>
          <w:spacing w:val="-40"/>
          <w:w w:val="90"/>
          <w:position w:val="1"/>
        </w:rPr>
        <w:t xml:space="preserve"> </w:t>
      </w:r>
      <w:r>
        <w:rPr>
          <w:rFonts w:ascii="Times New Roman" w:hAnsi="Times New Roman" w:cs="Times New Roman"/>
          <w:spacing w:val="-40"/>
          <w:w w:val="90"/>
          <w:position w:val="1"/>
        </w:rPr>
        <w:t xml:space="preserve"> </w:t>
      </w:r>
      <w:r w:rsidRPr="00065FB6">
        <w:rPr>
          <w:rFonts w:ascii="Times New Roman" w:hAnsi="Times New Roman" w:cs="Times New Roman"/>
          <w:spacing w:val="-38"/>
          <w:w w:val="90"/>
          <w:position w:val="1"/>
        </w:rPr>
        <w:t xml:space="preserve"> </w:t>
      </w:r>
      <w:r>
        <w:rPr>
          <w:rFonts w:ascii="Times New Roman" w:hAnsi="Times New Roman" w:cs="Times New Roman"/>
          <w:w w:val="90"/>
          <w:position w:val="1"/>
        </w:rPr>
        <w:t>sizin</w:t>
      </w:r>
      <w:proofErr w:type="gramEnd"/>
      <w:r>
        <w:rPr>
          <w:rFonts w:ascii="Times New Roman" w:hAnsi="Times New Roman" w:cs="Times New Roman"/>
          <w:w w:val="90"/>
          <w:position w:val="1"/>
        </w:rPr>
        <w:t xml:space="preserve"> belirlediğiniz R</w:t>
      </w:r>
      <w:r w:rsidR="008B5A2D">
        <w:rPr>
          <w:rFonts w:ascii="Times New Roman" w:hAnsi="Times New Roman" w:cs="Times New Roman"/>
          <w:w w:val="90"/>
          <w:position w:val="1"/>
        </w:rPr>
        <w:t>2</w:t>
      </w:r>
      <w:r>
        <w:rPr>
          <w:rFonts w:ascii="Times New Roman" w:hAnsi="Times New Roman" w:cs="Times New Roman"/>
          <w:w w:val="90"/>
          <w:position w:val="1"/>
        </w:rPr>
        <w:t xml:space="preserve"> </w:t>
      </w:r>
      <w:proofErr w:type="spellStart"/>
      <w:r w:rsidRPr="00065FB6">
        <w:rPr>
          <w:rFonts w:ascii="Times New Roman" w:hAnsi="Times New Roman" w:cs="Times New Roman"/>
          <w:w w:val="95"/>
          <w:position w:val="1"/>
        </w:rPr>
        <w:t>ohm’luk</w:t>
      </w:r>
      <w:proofErr w:type="spellEnd"/>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dirençler</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için</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ölçülen</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akım</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değerleri</w:t>
      </w:r>
      <w:r w:rsidRPr="00065FB6">
        <w:rPr>
          <w:rFonts w:ascii="Times New Roman" w:hAnsi="Times New Roman" w:cs="Times New Roman"/>
          <w:spacing w:val="-48"/>
          <w:w w:val="95"/>
          <w:position w:val="1"/>
        </w:rPr>
        <w:t xml:space="preserve"> </w:t>
      </w:r>
      <w:r w:rsidRPr="00065FB6">
        <w:rPr>
          <w:rFonts w:ascii="Times New Roman" w:hAnsi="Times New Roman" w:cs="Times New Roman"/>
          <w:w w:val="95"/>
          <w:position w:val="1"/>
        </w:rPr>
        <w:t>(I</w:t>
      </w:r>
      <w:r w:rsidRPr="00065FB6">
        <w:rPr>
          <w:rFonts w:ascii="Times New Roman" w:hAnsi="Times New Roman" w:cs="Times New Roman"/>
          <w:w w:val="95"/>
          <w:sz w:val="16"/>
        </w:rPr>
        <w:t>1</w:t>
      </w:r>
      <w:r w:rsidRPr="00065FB6">
        <w:rPr>
          <w:rFonts w:ascii="Times New Roman" w:hAnsi="Times New Roman" w:cs="Times New Roman"/>
          <w:w w:val="95"/>
          <w:position w:val="1"/>
        </w:rPr>
        <w:t>,I</w:t>
      </w:r>
      <w:r w:rsidRPr="00065FB6">
        <w:rPr>
          <w:rFonts w:ascii="Times New Roman" w:hAnsi="Times New Roman" w:cs="Times New Roman"/>
          <w:w w:val="95"/>
          <w:sz w:val="16"/>
        </w:rPr>
        <w:t>2</w:t>
      </w:r>
      <w:r w:rsidRPr="00065FB6">
        <w:rPr>
          <w:rFonts w:ascii="Times New Roman" w:hAnsi="Times New Roman" w:cs="Times New Roman"/>
          <w:spacing w:val="-26"/>
          <w:w w:val="95"/>
          <w:sz w:val="16"/>
        </w:rPr>
        <w:t xml:space="preserve"> </w:t>
      </w:r>
      <w:r w:rsidRPr="00065FB6">
        <w:rPr>
          <w:rFonts w:ascii="Times New Roman" w:hAnsi="Times New Roman" w:cs="Times New Roman"/>
          <w:w w:val="95"/>
          <w:position w:val="1"/>
        </w:rPr>
        <w:t>ve</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I</w:t>
      </w:r>
      <w:r w:rsidRPr="00065FB6">
        <w:rPr>
          <w:rFonts w:ascii="Times New Roman" w:hAnsi="Times New Roman" w:cs="Times New Roman"/>
          <w:w w:val="95"/>
          <w:sz w:val="16"/>
        </w:rPr>
        <w:t>3</w:t>
      </w:r>
      <w:r w:rsidRPr="00065FB6">
        <w:rPr>
          <w:rFonts w:ascii="Times New Roman" w:hAnsi="Times New Roman" w:cs="Times New Roman"/>
          <w:w w:val="95"/>
          <w:position w:val="1"/>
        </w:rPr>
        <w:t>)</w:t>
      </w:r>
    </w:p>
    <w:tbl>
      <w:tblPr>
        <w:tblStyle w:val="TableNormal"/>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5"/>
        <w:gridCol w:w="1118"/>
        <w:gridCol w:w="1119"/>
        <w:gridCol w:w="1119"/>
        <w:gridCol w:w="1120"/>
        <w:gridCol w:w="1118"/>
        <w:gridCol w:w="1119"/>
      </w:tblGrid>
      <w:tr w:rsidR="00ED6BE2" w:rsidRPr="00065FB6" w:rsidTr="0006499A">
        <w:trPr>
          <w:trHeight w:val="422"/>
        </w:trPr>
        <w:tc>
          <w:tcPr>
            <w:tcW w:w="2215" w:type="dxa"/>
          </w:tcPr>
          <w:p w:rsidR="00ED6BE2" w:rsidRPr="00065FB6" w:rsidRDefault="00ED6BE2" w:rsidP="0006499A">
            <w:pPr>
              <w:pStyle w:val="TableParagraph"/>
              <w:spacing w:before="7"/>
              <w:ind w:left="107"/>
              <w:rPr>
                <w:rFonts w:ascii="Times New Roman" w:hAnsi="Times New Roman" w:cs="Times New Roman"/>
                <w:b/>
                <w:sz w:val="24"/>
              </w:rPr>
            </w:pPr>
            <w:r w:rsidRPr="00065FB6">
              <w:rPr>
                <w:rFonts w:ascii="Times New Roman" w:hAnsi="Times New Roman" w:cs="Times New Roman"/>
                <w:b/>
                <w:w w:val="95"/>
                <w:sz w:val="24"/>
              </w:rPr>
              <w:t>E (V)</w:t>
            </w:r>
          </w:p>
        </w:tc>
        <w:tc>
          <w:tcPr>
            <w:tcW w:w="1118"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1</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19" w:type="dxa"/>
          </w:tcPr>
          <w:p w:rsidR="00ED6BE2" w:rsidRPr="00065FB6" w:rsidRDefault="00ED6BE2" w:rsidP="0006499A">
            <w:pPr>
              <w:pStyle w:val="TableParagraph"/>
              <w:spacing w:before="7"/>
              <w:ind w:left="108"/>
              <w:rPr>
                <w:rFonts w:ascii="Times New Roman" w:hAnsi="Times New Roman" w:cs="Times New Roman"/>
                <w:b/>
                <w:sz w:val="24"/>
              </w:rPr>
            </w:pPr>
            <w:r w:rsidRPr="00065FB6">
              <w:rPr>
                <w:rFonts w:ascii="Times New Roman" w:hAnsi="Times New Roman" w:cs="Times New Roman"/>
                <w:b/>
                <w:position w:val="1"/>
                <w:sz w:val="24"/>
              </w:rPr>
              <w:t>I</w:t>
            </w:r>
            <w:r w:rsidRPr="00065FB6">
              <w:rPr>
                <w:rFonts w:ascii="Times New Roman" w:hAnsi="Times New Roman" w:cs="Times New Roman"/>
                <w:b/>
                <w:sz w:val="16"/>
              </w:rPr>
              <w:t>1</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r>
              <w:rPr>
                <w:rFonts w:ascii="Times New Roman" w:hAnsi="Times New Roman" w:cs="Times New Roman"/>
                <w:b/>
                <w:position w:val="1"/>
                <w:sz w:val="24"/>
              </w:rPr>
              <w:t xml:space="preserve"> Lab</w:t>
            </w:r>
          </w:p>
        </w:tc>
        <w:tc>
          <w:tcPr>
            <w:tcW w:w="1119"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2</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20"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2</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Lab</w:t>
            </w:r>
          </w:p>
        </w:tc>
        <w:tc>
          <w:tcPr>
            <w:tcW w:w="1118"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3</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19" w:type="dxa"/>
          </w:tcPr>
          <w:p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3</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Lab</w:t>
            </w:r>
          </w:p>
        </w:tc>
      </w:tr>
      <w:tr w:rsidR="00ED6BE2" w:rsidRPr="00065FB6" w:rsidTr="0006499A">
        <w:trPr>
          <w:trHeight w:val="421"/>
        </w:trPr>
        <w:tc>
          <w:tcPr>
            <w:tcW w:w="2215" w:type="dxa"/>
          </w:tcPr>
          <w:p w:rsidR="00ED6BE2" w:rsidRPr="00065FB6" w:rsidRDefault="00ED6BE2"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87"/>
                <w:sz w:val="24"/>
              </w:rPr>
              <w:t>5</w:t>
            </w: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20" w:type="dxa"/>
          </w:tcPr>
          <w:p w:rsidR="00ED6BE2" w:rsidRPr="00065FB6" w:rsidRDefault="00ED6BE2" w:rsidP="0006499A">
            <w:pPr>
              <w:pStyle w:val="TableParagraph"/>
              <w:rPr>
                <w:rFonts w:ascii="Times New Roman" w:hAnsi="Times New Roman" w:cs="Times New Roman"/>
              </w:rPr>
            </w:pP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r>
      <w:tr w:rsidR="00ED6BE2" w:rsidRPr="00065FB6" w:rsidTr="0006499A">
        <w:trPr>
          <w:trHeight w:val="422"/>
        </w:trPr>
        <w:tc>
          <w:tcPr>
            <w:tcW w:w="2215" w:type="dxa"/>
          </w:tcPr>
          <w:p w:rsidR="00ED6BE2" w:rsidRPr="00065FB6" w:rsidRDefault="00ED6BE2"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10</w:t>
            </w: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20" w:type="dxa"/>
          </w:tcPr>
          <w:p w:rsidR="00ED6BE2" w:rsidRPr="00065FB6" w:rsidRDefault="00ED6BE2" w:rsidP="0006499A">
            <w:pPr>
              <w:pStyle w:val="TableParagraph"/>
              <w:rPr>
                <w:rFonts w:ascii="Times New Roman" w:hAnsi="Times New Roman" w:cs="Times New Roman"/>
              </w:rPr>
            </w:pP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r>
      <w:tr w:rsidR="00ED6BE2" w:rsidRPr="00065FB6" w:rsidTr="0006499A">
        <w:trPr>
          <w:trHeight w:val="421"/>
        </w:trPr>
        <w:tc>
          <w:tcPr>
            <w:tcW w:w="2215" w:type="dxa"/>
          </w:tcPr>
          <w:p w:rsidR="00ED6BE2" w:rsidRPr="00065FB6" w:rsidRDefault="00ED6BE2"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15</w:t>
            </w: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c>
          <w:tcPr>
            <w:tcW w:w="1120" w:type="dxa"/>
          </w:tcPr>
          <w:p w:rsidR="00ED6BE2" w:rsidRPr="00065FB6" w:rsidRDefault="00ED6BE2" w:rsidP="0006499A">
            <w:pPr>
              <w:pStyle w:val="TableParagraph"/>
              <w:rPr>
                <w:rFonts w:ascii="Times New Roman" w:hAnsi="Times New Roman" w:cs="Times New Roman"/>
              </w:rPr>
            </w:pPr>
          </w:p>
        </w:tc>
        <w:tc>
          <w:tcPr>
            <w:tcW w:w="1118" w:type="dxa"/>
          </w:tcPr>
          <w:p w:rsidR="00ED6BE2" w:rsidRPr="00065FB6" w:rsidRDefault="00ED6BE2" w:rsidP="0006499A">
            <w:pPr>
              <w:pStyle w:val="TableParagraph"/>
              <w:rPr>
                <w:rFonts w:ascii="Times New Roman" w:hAnsi="Times New Roman" w:cs="Times New Roman"/>
              </w:rPr>
            </w:pPr>
          </w:p>
        </w:tc>
        <w:tc>
          <w:tcPr>
            <w:tcW w:w="1119" w:type="dxa"/>
          </w:tcPr>
          <w:p w:rsidR="00ED6BE2" w:rsidRPr="00065FB6" w:rsidRDefault="00ED6BE2" w:rsidP="0006499A">
            <w:pPr>
              <w:pStyle w:val="TableParagraph"/>
              <w:rPr>
                <w:rFonts w:ascii="Times New Roman" w:hAnsi="Times New Roman" w:cs="Times New Roman"/>
              </w:rPr>
            </w:pPr>
          </w:p>
        </w:tc>
      </w:tr>
    </w:tbl>
    <w:p w:rsidR="00287976" w:rsidRDefault="00287976" w:rsidP="005806B1">
      <w:pPr>
        <w:pStyle w:val="GvdeMetni"/>
        <w:rPr>
          <w:rFonts w:ascii="Times New Roman" w:hAnsi="Times New Roman" w:cs="Times New Roman"/>
          <w:sz w:val="28"/>
        </w:rPr>
      </w:pPr>
    </w:p>
    <w:p w:rsidR="00B73388" w:rsidRDefault="00B73388" w:rsidP="005806B1">
      <w:pPr>
        <w:pStyle w:val="GvdeMetni"/>
        <w:rPr>
          <w:rFonts w:ascii="Times New Roman" w:hAnsi="Times New Roman" w:cs="Times New Roman"/>
          <w:sz w:val="28"/>
        </w:rPr>
      </w:pPr>
    </w:p>
    <w:p w:rsidR="00B73388" w:rsidRDefault="00B73388" w:rsidP="005806B1">
      <w:pPr>
        <w:pStyle w:val="GvdeMetni"/>
        <w:rPr>
          <w:rFonts w:ascii="Times New Roman" w:hAnsi="Times New Roman" w:cs="Times New Roman"/>
          <w:sz w:val="28"/>
        </w:rPr>
      </w:pPr>
    </w:p>
    <w:p w:rsidR="00B73388" w:rsidRDefault="00B73388" w:rsidP="005806B1">
      <w:pPr>
        <w:pStyle w:val="GvdeMetni"/>
        <w:rPr>
          <w:rFonts w:ascii="Times New Roman" w:hAnsi="Times New Roman" w:cs="Times New Roman"/>
          <w:sz w:val="28"/>
        </w:rPr>
      </w:pPr>
    </w:p>
    <w:p w:rsidR="00B73388" w:rsidRDefault="00B73388" w:rsidP="005806B1">
      <w:pPr>
        <w:pStyle w:val="GvdeMetni"/>
        <w:rPr>
          <w:rFonts w:ascii="Times New Roman" w:hAnsi="Times New Roman" w:cs="Times New Roman"/>
          <w:sz w:val="28"/>
        </w:rPr>
      </w:pPr>
    </w:p>
    <w:p w:rsidR="00B73388" w:rsidRDefault="00B73388" w:rsidP="005806B1">
      <w:pPr>
        <w:pStyle w:val="GvdeMetni"/>
        <w:rPr>
          <w:rFonts w:ascii="Times New Roman" w:hAnsi="Times New Roman" w:cs="Times New Roman"/>
          <w:sz w:val="28"/>
        </w:rPr>
      </w:pPr>
    </w:p>
    <w:p w:rsidR="00B73388" w:rsidRDefault="00B73388" w:rsidP="005806B1">
      <w:pPr>
        <w:pStyle w:val="GvdeMetni"/>
        <w:rPr>
          <w:rFonts w:ascii="Times New Roman" w:hAnsi="Times New Roman" w:cs="Times New Roman"/>
          <w:sz w:val="28"/>
        </w:rPr>
      </w:pPr>
    </w:p>
    <w:p w:rsidR="00B73388" w:rsidRPr="00065FB6" w:rsidRDefault="00B73388" w:rsidP="005806B1">
      <w:pPr>
        <w:pStyle w:val="GvdeMetni"/>
        <w:rPr>
          <w:rFonts w:ascii="Times New Roman" w:hAnsi="Times New Roman" w:cs="Times New Roman"/>
          <w:sz w:val="28"/>
        </w:rPr>
      </w:pPr>
    </w:p>
    <w:p w:rsidR="00287976" w:rsidRDefault="00287976" w:rsidP="00287976">
      <w:pPr>
        <w:pStyle w:val="GvdeMetni"/>
        <w:spacing w:before="6"/>
        <w:ind w:left="516"/>
        <w:rPr>
          <w:rFonts w:ascii="Times New Roman" w:hAnsi="Times New Roman" w:cs="Times New Roman"/>
          <w:color w:val="FF0000"/>
          <w:w w:val="95"/>
        </w:rPr>
      </w:pPr>
      <w:r w:rsidRPr="00287976">
        <w:rPr>
          <w:rFonts w:ascii="Times New Roman" w:hAnsi="Times New Roman" w:cs="Times New Roman"/>
          <w:b/>
          <w:sz w:val="22"/>
        </w:rPr>
        <w:lastRenderedPageBreak/>
        <w:t>c)</w:t>
      </w:r>
      <w:r>
        <w:rPr>
          <w:rFonts w:ascii="Times New Roman" w:hAnsi="Times New Roman" w:cs="Times New Roman"/>
          <w:sz w:val="22"/>
        </w:rPr>
        <w:t xml:space="preserve"> </w:t>
      </w:r>
      <w:proofErr w:type="spellStart"/>
      <w:r w:rsidR="00976522">
        <w:rPr>
          <w:rFonts w:ascii="Times New Roman" w:hAnsi="Times New Roman" w:cs="Times New Roman"/>
          <w:sz w:val="22"/>
        </w:rPr>
        <w:t>Proteusta</w:t>
      </w:r>
      <w:proofErr w:type="spellEnd"/>
      <w:r w:rsidR="00976522">
        <w:rPr>
          <w:rFonts w:ascii="Times New Roman" w:hAnsi="Times New Roman" w:cs="Times New Roman"/>
          <w:sz w:val="22"/>
        </w:rPr>
        <w:t xml:space="preserve"> </w:t>
      </w:r>
      <w:r>
        <w:rPr>
          <w:rFonts w:ascii="Times New Roman" w:hAnsi="Times New Roman" w:cs="Times New Roman"/>
          <w:sz w:val="22"/>
        </w:rPr>
        <w:t>2b’de yaptığınız devreyi çalıştırın ve ampermetreler ölçüm yapmış durumdaki devrenizin ekran görüntüsünü alarak buraya yapıştırınız.</w:t>
      </w:r>
      <w:r w:rsidR="0037792E" w:rsidRPr="0037792E">
        <w:rPr>
          <w:rFonts w:ascii="Times New Roman" w:hAnsi="Times New Roman" w:cs="Times New Roman"/>
          <w:color w:val="FF0000"/>
          <w:w w:val="95"/>
        </w:rPr>
        <w:t xml:space="preserve"> </w:t>
      </w:r>
    </w:p>
    <w:p w:rsidR="00732828" w:rsidRDefault="00732828" w:rsidP="00287976">
      <w:pPr>
        <w:pStyle w:val="GvdeMetni"/>
        <w:spacing w:before="6"/>
        <w:ind w:left="516"/>
        <w:rPr>
          <w:rFonts w:ascii="Times New Roman" w:hAnsi="Times New Roman" w:cs="Times New Roman"/>
          <w:sz w:val="22"/>
        </w:rPr>
      </w:pPr>
      <w:r>
        <w:rPr>
          <w:rFonts w:ascii="Times New Roman" w:hAnsi="Times New Roman" w:cs="Times New Roman"/>
          <w:noProof/>
          <w:lang w:eastAsia="tr-TR"/>
        </w:rPr>
        <mc:AlternateContent>
          <mc:Choice Requires="wps">
            <w:drawing>
              <wp:anchor distT="0" distB="0" distL="114300" distR="114300" simplePos="0" relativeHeight="251674624" behindDoc="0" locked="0" layoutInCell="1" allowOverlap="1" wp14:anchorId="49136A08" wp14:editId="08D789E1">
                <wp:simplePos x="0" y="0"/>
                <wp:positionH relativeFrom="margin">
                  <wp:posOffset>121920</wp:posOffset>
                </wp:positionH>
                <wp:positionV relativeFrom="paragraph">
                  <wp:posOffset>73660</wp:posOffset>
                </wp:positionV>
                <wp:extent cx="5844540" cy="2141220"/>
                <wp:effectExtent l="0" t="0" r="22860" b="11430"/>
                <wp:wrapNone/>
                <wp:docPr id="6" name="Metin Kutusu 6"/>
                <wp:cNvGraphicFramePr/>
                <a:graphic xmlns:a="http://schemas.openxmlformats.org/drawingml/2006/main">
                  <a:graphicData uri="http://schemas.microsoft.com/office/word/2010/wordprocessingShape">
                    <wps:wsp>
                      <wps:cNvSpPr txBox="1"/>
                      <wps:spPr>
                        <a:xfrm>
                          <a:off x="0" y="0"/>
                          <a:ext cx="5844540" cy="2141220"/>
                        </a:xfrm>
                        <a:prstGeom prst="rect">
                          <a:avLst/>
                        </a:prstGeom>
                        <a:solidFill>
                          <a:schemeClr val="lt1"/>
                        </a:solidFill>
                        <a:ln w="6350">
                          <a:solidFill>
                            <a:prstClr val="black"/>
                          </a:solidFill>
                        </a:ln>
                      </wps:spPr>
                      <wps:txbx>
                        <w:txbxContent>
                          <w:p w:rsidR="00732828" w:rsidRDefault="00732828" w:rsidP="007328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136A08" id="Metin Kutusu 6" o:spid="_x0000_s1027" type="#_x0000_t202" style="position:absolute;left:0;text-align:left;margin-left:9.6pt;margin-top:5.8pt;width:460.2pt;height:168.6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" fillcolor="white [3201]" strokeweight=".5pt">
                <v:textbox>
                  <w:txbxContent>
                    <w:p w:rsidR="00732828" w:rsidRDefault="00732828" w:rsidP="00732828"/>
                  </w:txbxContent>
                </v:textbox>
                <w10:wrap anchorx="margin"/>
              </v:shape>
            </w:pict>
          </mc:Fallback>
        </mc:AlternateContent>
      </w:r>
    </w:p>
    <w:p w:rsidR="00732828" w:rsidRDefault="00732828" w:rsidP="00287976">
      <w:pPr>
        <w:pStyle w:val="GvdeMetni"/>
        <w:spacing w:before="6"/>
        <w:ind w:left="516"/>
        <w:rPr>
          <w:rFonts w:ascii="Times New Roman" w:hAnsi="Times New Roman" w:cs="Times New Roman"/>
          <w:sz w:val="22"/>
        </w:rPr>
      </w:pPr>
    </w:p>
    <w:p w:rsidR="00732828" w:rsidRDefault="00732828" w:rsidP="00287976">
      <w:pPr>
        <w:pStyle w:val="GvdeMetni"/>
        <w:spacing w:before="6"/>
        <w:ind w:left="516"/>
        <w:rPr>
          <w:rFonts w:ascii="Times New Roman" w:hAnsi="Times New Roman" w:cs="Times New Roman"/>
          <w:sz w:val="22"/>
        </w:rPr>
      </w:pPr>
    </w:p>
    <w:p w:rsidR="00732828" w:rsidRDefault="00732828" w:rsidP="00287976">
      <w:pPr>
        <w:pStyle w:val="GvdeMetni"/>
        <w:spacing w:before="6"/>
        <w:ind w:left="516"/>
        <w:rPr>
          <w:rFonts w:ascii="Times New Roman" w:hAnsi="Times New Roman" w:cs="Times New Roman"/>
          <w:sz w:val="22"/>
        </w:rPr>
      </w:pPr>
    </w:p>
    <w:p w:rsidR="00732828" w:rsidRDefault="00732828" w:rsidP="00287976">
      <w:pPr>
        <w:pStyle w:val="GvdeMetni"/>
        <w:spacing w:before="6"/>
        <w:ind w:left="516"/>
        <w:rPr>
          <w:rFonts w:ascii="Times New Roman" w:hAnsi="Times New Roman" w:cs="Times New Roman"/>
          <w:sz w:val="22"/>
        </w:rPr>
      </w:pPr>
    </w:p>
    <w:p w:rsidR="00732828" w:rsidRDefault="00732828" w:rsidP="00287976">
      <w:pPr>
        <w:pStyle w:val="GvdeMetni"/>
        <w:spacing w:before="6"/>
        <w:ind w:left="516"/>
        <w:rPr>
          <w:rFonts w:ascii="Times New Roman" w:hAnsi="Times New Roman" w:cs="Times New Roman"/>
          <w:sz w:val="22"/>
        </w:rPr>
      </w:pPr>
    </w:p>
    <w:p w:rsidR="00732828" w:rsidRDefault="00732828" w:rsidP="00287976">
      <w:pPr>
        <w:pStyle w:val="GvdeMetni"/>
        <w:spacing w:before="6"/>
        <w:ind w:left="516"/>
        <w:rPr>
          <w:rFonts w:ascii="Times New Roman" w:hAnsi="Times New Roman" w:cs="Times New Roman"/>
          <w:sz w:val="22"/>
        </w:rPr>
      </w:pPr>
    </w:p>
    <w:p w:rsidR="00732828" w:rsidRDefault="00732828" w:rsidP="00287976">
      <w:pPr>
        <w:pStyle w:val="GvdeMetni"/>
        <w:spacing w:before="6"/>
        <w:ind w:left="516"/>
        <w:rPr>
          <w:rFonts w:ascii="Times New Roman" w:hAnsi="Times New Roman" w:cs="Times New Roman"/>
          <w:sz w:val="22"/>
        </w:rPr>
      </w:pPr>
    </w:p>
    <w:p w:rsidR="00732828" w:rsidRDefault="00732828" w:rsidP="00287976">
      <w:pPr>
        <w:pStyle w:val="GvdeMetni"/>
        <w:spacing w:before="6"/>
        <w:ind w:left="516"/>
        <w:rPr>
          <w:rFonts w:ascii="Times New Roman" w:hAnsi="Times New Roman" w:cs="Times New Roman"/>
          <w:sz w:val="22"/>
        </w:rPr>
      </w:pPr>
    </w:p>
    <w:p w:rsidR="00732828" w:rsidRDefault="00732828" w:rsidP="00287976">
      <w:pPr>
        <w:pStyle w:val="GvdeMetni"/>
        <w:spacing w:before="6"/>
        <w:ind w:left="516"/>
        <w:rPr>
          <w:rFonts w:ascii="Times New Roman" w:hAnsi="Times New Roman" w:cs="Times New Roman"/>
          <w:sz w:val="22"/>
        </w:rPr>
      </w:pPr>
    </w:p>
    <w:p w:rsidR="00732828" w:rsidRDefault="00732828" w:rsidP="00287976">
      <w:pPr>
        <w:pStyle w:val="GvdeMetni"/>
        <w:spacing w:before="6"/>
        <w:ind w:left="516"/>
        <w:rPr>
          <w:rFonts w:ascii="Times New Roman" w:hAnsi="Times New Roman" w:cs="Times New Roman"/>
          <w:sz w:val="22"/>
        </w:rPr>
      </w:pPr>
    </w:p>
    <w:p w:rsidR="00732828" w:rsidRDefault="00732828" w:rsidP="00287976">
      <w:pPr>
        <w:pStyle w:val="GvdeMetni"/>
        <w:spacing w:before="6"/>
        <w:ind w:left="516"/>
        <w:rPr>
          <w:rFonts w:ascii="Times New Roman" w:hAnsi="Times New Roman" w:cs="Times New Roman"/>
          <w:sz w:val="22"/>
        </w:rPr>
      </w:pPr>
    </w:p>
    <w:p w:rsidR="00732828" w:rsidRDefault="00732828" w:rsidP="00287976">
      <w:pPr>
        <w:pStyle w:val="GvdeMetni"/>
        <w:spacing w:before="6"/>
        <w:ind w:left="516"/>
        <w:rPr>
          <w:rFonts w:ascii="Times New Roman" w:hAnsi="Times New Roman" w:cs="Times New Roman"/>
          <w:sz w:val="22"/>
        </w:rPr>
      </w:pPr>
    </w:p>
    <w:p w:rsidR="00732828" w:rsidRDefault="00732828" w:rsidP="00287976">
      <w:pPr>
        <w:pStyle w:val="GvdeMetni"/>
        <w:spacing w:before="6"/>
        <w:ind w:left="516"/>
        <w:rPr>
          <w:rFonts w:ascii="Times New Roman" w:hAnsi="Times New Roman" w:cs="Times New Roman"/>
          <w:sz w:val="22"/>
        </w:rPr>
      </w:pPr>
    </w:p>
    <w:p w:rsidR="00287976" w:rsidRDefault="00287976" w:rsidP="00287976">
      <w:pPr>
        <w:pStyle w:val="GvdeMetni"/>
        <w:spacing w:before="6"/>
        <w:rPr>
          <w:rFonts w:ascii="Times New Roman" w:hAnsi="Times New Roman" w:cs="Times New Roman"/>
          <w:sz w:val="22"/>
        </w:rPr>
      </w:pPr>
    </w:p>
    <w:p w:rsidR="00732828" w:rsidRDefault="00732828" w:rsidP="00287976">
      <w:pPr>
        <w:pStyle w:val="GvdeMetni"/>
        <w:spacing w:before="6"/>
        <w:rPr>
          <w:rFonts w:ascii="Times New Roman" w:hAnsi="Times New Roman" w:cs="Times New Roman"/>
          <w:sz w:val="22"/>
        </w:rPr>
      </w:pPr>
    </w:p>
    <w:p w:rsidR="00732828" w:rsidRPr="00287976" w:rsidRDefault="00732828" w:rsidP="00287976">
      <w:pPr>
        <w:pStyle w:val="GvdeMetni"/>
        <w:spacing w:before="6"/>
        <w:rPr>
          <w:rFonts w:ascii="Times New Roman" w:hAnsi="Times New Roman" w:cs="Times New Roman"/>
          <w:sz w:val="22"/>
        </w:rPr>
      </w:pPr>
    </w:p>
    <w:p w:rsidR="005806B1" w:rsidRPr="00976522" w:rsidRDefault="00287976" w:rsidP="00B81DD7">
      <w:pPr>
        <w:pStyle w:val="ListeParagraf"/>
        <w:numPr>
          <w:ilvl w:val="0"/>
          <w:numId w:val="27"/>
        </w:numPr>
        <w:tabs>
          <w:tab w:val="left" w:pos="944"/>
          <w:tab w:val="left" w:pos="945"/>
        </w:tabs>
        <w:spacing w:line="364" w:lineRule="auto"/>
        <w:ind w:left="426" w:right="240"/>
        <w:rPr>
          <w:rFonts w:ascii="Times New Roman" w:hAnsi="Times New Roman" w:cs="Times New Roman"/>
          <w:sz w:val="24"/>
        </w:rPr>
      </w:pPr>
      <w:r>
        <w:rPr>
          <w:rFonts w:ascii="Times New Roman" w:hAnsi="Times New Roman" w:cs="Times New Roman"/>
          <w:w w:val="90"/>
          <w:sz w:val="24"/>
        </w:rPr>
        <w:t xml:space="preserve">a) </w:t>
      </w:r>
      <w:r w:rsidR="005806B1" w:rsidRPr="00065FB6">
        <w:rPr>
          <w:rFonts w:ascii="Times New Roman" w:hAnsi="Times New Roman" w:cs="Times New Roman"/>
          <w:w w:val="90"/>
          <w:sz w:val="24"/>
        </w:rPr>
        <w:t>Şekil</w:t>
      </w:r>
      <w:r w:rsidR="005806B1" w:rsidRPr="00065FB6">
        <w:rPr>
          <w:rFonts w:ascii="Times New Roman" w:hAnsi="Times New Roman" w:cs="Times New Roman"/>
          <w:spacing w:val="-44"/>
          <w:w w:val="90"/>
          <w:sz w:val="24"/>
        </w:rPr>
        <w:t xml:space="preserve"> </w:t>
      </w:r>
      <w:r w:rsidR="005806B1" w:rsidRPr="00065FB6">
        <w:rPr>
          <w:rFonts w:ascii="Times New Roman" w:hAnsi="Times New Roman" w:cs="Times New Roman"/>
          <w:w w:val="90"/>
          <w:sz w:val="24"/>
        </w:rPr>
        <w:t>6’da</w:t>
      </w:r>
      <w:r w:rsidR="005806B1" w:rsidRPr="00065FB6">
        <w:rPr>
          <w:rFonts w:ascii="Times New Roman" w:hAnsi="Times New Roman" w:cs="Times New Roman"/>
          <w:spacing w:val="-44"/>
          <w:w w:val="90"/>
          <w:sz w:val="24"/>
        </w:rPr>
        <w:t xml:space="preserve"> </w:t>
      </w:r>
      <w:r w:rsidR="005806B1" w:rsidRPr="00065FB6">
        <w:rPr>
          <w:rFonts w:ascii="Times New Roman" w:hAnsi="Times New Roman" w:cs="Times New Roman"/>
          <w:w w:val="90"/>
          <w:sz w:val="24"/>
        </w:rPr>
        <w:t>verilen</w:t>
      </w:r>
      <w:r w:rsidR="005806B1" w:rsidRPr="00065FB6">
        <w:rPr>
          <w:rFonts w:ascii="Times New Roman" w:hAnsi="Times New Roman" w:cs="Times New Roman"/>
          <w:spacing w:val="-43"/>
          <w:w w:val="90"/>
          <w:sz w:val="24"/>
        </w:rPr>
        <w:t xml:space="preserve"> </w:t>
      </w:r>
      <w:r w:rsidR="005806B1" w:rsidRPr="00065FB6">
        <w:rPr>
          <w:rFonts w:ascii="Times New Roman" w:hAnsi="Times New Roman" w:cs="Times New Roman"/>
          <w:w w:val="90"/>
          <w:sz w:val="24"/>
        </w:rPr>
        <w:t>devreyi</w:t>
      </w:r>
      <w:r>
        <w:rPr>
          <w:rFonts w:ascii="Times New Roman" w:hAnsi="Times New Roman" w:cs="Times New Roman"/>
          <w:w w:val="90"/>
          <w:sz w:val="24"/>
        </w:rPr>
        <w:t xml:space="preserve"> </w:t>
      </w:r>
      <w:r w:rsidR="005806B1" w:rsidRPr="00065FB6">
        <w:rPr>
          <w:rFonts w:ascii="Times New Roman" w:hAnsi="Times New Roman" w:cs="Times New Roman"/>
          <w:w w:val="90"/>
          <w:sz w:val="24"/>
        </w:rPr>
        <w:t>kurarak</w:t>
      </w:r>
      <w:r w:rsidR="005806B1" w:rsidRPr="00065FB6">
        <w:rPr>
          <w:rFonts w:ascii="Times New Roman" w:hAnsi="Times New Roman" w:cs="Times New Roman"/>
          <w:spacing w:val="-45"/>
          <w:w w:val="90"/>
          <w:sz w:val="24"/>
        </w:rPr>
        <w:t xml:space="preserve"> </w:t>
      </w:r>
      <w:r w:rsidR="005920EE">
        <w:rPr>
          <w:rFonts w:ascii="Times New Roman" w:hAnsi="Times New Roman" w:cs="Times New Roman"/>
          <w:w w:val="90"/>
          <w:sz w:val="24"/>
        </w:rPr>
        <w:t xml:space="preserve">eşdeğer direnci ölçün ve teorik </w:t>
      </w:r>
      <w:r>
        <w:rPr>
          <w:rFonts w:ascii="Times New Roman" w:hAnsi="Times New Roman" w:cs="Times New Roman"/>
          <w:w w:val="90"/>
          <w:sz w:val="24"/>
        </w:rPr>
        <w:t xml:space="preserve">olarak </w:t>
      </w:r>
      <w:r w:rsidR="005920EE">
        <w:rPr>
          <w:rFonts w:ascii="Times New Roman" w:hAnsi="Times New Roman" w:cs="Times New Roman"/>
          <w:w w:val="90"/>
          <w:sz w:val="24"/>
        </w:rPr>
        <w:t>hes</w:t>
      </w:r>
      <w:r>
        <w:rPr>
          <w:rFonts w:ascii="Times New Roman" w:hAnsi="Times New Roman" w:cs="Times New Roman"/>
          <w:w w:val="90"/>
          <w:sz w:val="24"/>
        </w:rPr>
        <w:t>a</w:t>
      </w:r>
      <w:r w:rsidR="005920EE">
        <w:rPr>
          <w:rFonts w:ascii="Times New Roman" w:hAnsi="Times New Roman" w:cs="Times New Roman"/>
          <w:w w:val="90"/>
          <w:sz w:val="24"/>
        </w:rPr>
        <w:t>playarak Tablo 4’e kaydediniz</w:t>
      </w:r>
      <w:r w:rsidR="005806B1" w:rsidRPr="00065FB6">
        <w:rPr>
          <w:rFonts w:ascii="Times New Roman" w:hAnsi="Times New Roman" w:cs="Times New Roman"/>
          <w:w w:val="85"/>
          <w:sz w:val="24"/>
        </w:rPr>
        <w:t>.</w:t>
      </w:r>
      <w:r w:rsidR="0037792E" w:rsidRPr="0037792E">
        <w:rPr>
          <w:rFonts w:ascii="Times New Roman" w:hAnsi="Times New Roman" w:cs="Times New Roman"/>
          <w:color w:val="FF0000"/>
          <w:w w:val="95"/>
          <w:sz w:val="24"/>
        </w:rPr>
        <w:t xml:space="preserve"> </w:t>
      </w:r>
    </w:p>
    <w:p w:rsidR="00976522" w:rsidRPr="00065FB6" w:rsidRDefault="00976522" w:rsidP="00976522">
      <w:pPr>
        <w:pStyle w:val="ListeParagraf"/>
        <w:tabs>
          <w:tab w:val="left" w:pos="944"/>
          <w:tab w:val="left" w:pos="945"/>
        </w:tabs>
        <w:spacing w:line="364" w:lineRule="auto"/>
        <w:ind w:left="426" w:right="240" w:firstLine="0"/>
        <w:rPr>
          <w:rFonts w:ascii="Times New Roman" w:hAnsi="Times New Roman" w:cs="Times New Roman"/>
          <w:sz w:val="24"/>
        </w:rPr>
      </w:pPr>
      <w:r>
        <w:rPr>
          <w:rFonts w:ascii="Times New Roman" w:hAnsi="Times New Roman" w:cs="Times New Roman"/>
          <w:w w:val="85"/>
          <w:sz w:val="24"/>
        </w:rPr>
        <w:t xml:space="preserve">Hesaplama: </w:t>
      </w:r>
      <m:oMath>
        <m:sSub>
          <m:sSubPr>
            <m:ctrlPr>
              <w:rPr>
                <w:rFonts w:ascii="Cambria Math" w:hAnsi="Cambria Math" w:cs="Times New Roman"/>
                <w:i/>
                <w:w w:val="85"/>
                <w:sz w:val="24"/>
              </w:rPr>
            </m:ctrlPr>
          </m:sSubPr>
          <m:e>
            <m:r>
              <w:rPr>
                <w:rFonts w:ascii="Cambria Math" w:hAnsi="Cambria Math" w:cs="Times New Roman"/>
                <w:w w:val="85"/>
                <w:sz w:val="24"/>
              </w:rPr>
              <m:t>R</m:t>
            </m:r>
          </m:e>
          <m:sub>
            <m:r>
              <w:rPr>
                <w:rFonts w:ascii="Cambria Math" w:hAnsi="Cambria Math" w:cs="Times New Roman"/>
                <w:w w:val="85"/>
                <w:sz w:val="24"/>
              </w:rPr>
              <m:t>es</m:t>
            </m:r>
          </m:sub>
        </m:sSub>
        <m:r>
          <w:rPr>
            <w:rFonts w:ascii="Cambria Math" w:hAnsi="Cambria Math" w:cs="Times New Roman"/>
            <w:w w:val="85"/>
            <w:sz w:val="24"/>
          </w:rPr>
          <m:t>=</m:t>
        </m:r>
      </m:oMath>
      <w:r w:rsidR="009C3955">
        <w:rPr>
          <w:rFonts w:ascii="Times New Roman" w:hAnsi="Times New Roman" w:cs="Times New Roman"/>
          <w:w w:val="85"/>
          <w:sz w:val="24"/>
        </w:rPr>
        <w:t xml:space="preserve"> </w:t>
      </w:r>
    </w:p>
    <w:p w:rsidR="005806B1" w:rsidRPr="00065FB6" w:rsidRDefault="005806B1" w:rsidP="005806B1">
      <w:pPr>
        <w:pStyle w:val="GvdeMetni"/>
        <w:spacing w:before="10"/>
        <w:rPr>
          <w:rFonts w:ascii="Times New Roman" w:hAnsi="Times New Roman" w:cs="Times New Roman"/>
          <w:sz w:val="25"/>
        </w:rPr>
      </w:pPr>
    </w:p>
    <w:p w:rsidR="005806B1" w:rsidRDefault="005806B1" w:rsidP="00287976">
      <w:pPr>
        <w:pStyle w:val="GvdeMetni"/>
        <w:ind w:firstLine="720"/>
        <w:rPr>
          <w:rFonts w:ascii="Times New Roman" w:hAnsi="Times New Roman" w:cs="Times New Roman"/>
          <w:w w:val="95"/>
        </w:rPr>
      </w:pPr>
      <w:r w:rsidRPr="00065FB6">
        <w:rPr>
          <w:rFonts w:ascii="Times New Roman" w:hAnsi="Times New Roman" w:cs="Times New Roman"/>
          <w:w w:val="95"/>
        </w:rPr>
        <w:t>Tablo-4</w:t>
      </w:r>
      <w:r w:rsidR="00287976">
        <w:rPr>
          <w:rFonts w:ascii="Times New Roman" w:hAnsi="Times New Roman" w:cs="Times New Roman"/>
          <w:w w:val="95"/>
        </w:rPr>
        <w:t>a</w:t>
      </w:r>
      <w:r w:rsidRPr="00065FB6">
        <w:rPr>
          <w:rFonts w:ascii="Times New Roman" w:hAnsi="Times New Roman" w:cs="Times New Roman"/>
          <w:w w:val="95"/>
        </w:rPr>
        <w:t xml:space="preserve">: </w:t>
      </w:r>
      <w:r w:rsidR="005920EE">
        <w:rPr>
          <w:rFonts w:ascii="Times New Roman" w:hAnsi="Times New Roman" w:cs="Times New Roman"/>
          <w:w w:val="95"/>
        </w:rPr>
        <w:t>Eşdeğer direnç ölçümü ve hesabı</w:t>
      </w:r>
    </w:p>
    <w:p w:rsidR="00ED6BE2" w:rsidRPr="00065FB6" w:rsidRDefault="00ED6BE2" w:rsidP="00287976">
      <w:pPr>
        <w:pStyle w:val="GvdeMetni"/>
        <w:ind w:firstLine="720"/>
        <w:rPr>
          <w:rFonts w:ascii="Times New Roman" w:hAnsi="Times New Roman" w:cs="Times New Roman"/>
        </w:rPr>
      </w:pPr>
    </w:p>
    <w:p w:rsidR="005806B1" w:rsidRPr="00065FB6" w:rsidRDefault="005806B1" w:rsidP="005806B1">
      <w:pPr>
        <w:pStyle w:val="GvdeMetni"/>
        <w:spacing w:before="5" w:after="1"/>
        <w:rPr>
          <w:rFonts w:ascii="Times New Roman" w:hAnsi="Times New Roman" w:cs="Times New Roman"/>
          <w:sz w:val="25"/>
        </w:rPr>
      </w:pPr>
    </w:p>
    <w:tbl>
      <w:tblPr>
        <w:tblStyle w:val="TableNormal"/>
        <w:tblW w:w="0" w:type="auto"/>
        <w:tblInd w:w="1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44"/>
        <w:gridCol w:w="1133"/>
        <w:gridCol w:w="1133"/>
      </w:tblGrid>
      <w:tr w:rsidR="00ED6BE2" w:rsidRPr="00065FB6" w:rsidTr="00CC012C">
        <w:trPr>
          <w:trHeight w:val="333"/>
        </w:trPr>
        <w:tc>
          <w:tcPr>
            <w:tcW w:w="1344" w:type="dxa"/>
          </w:tcPr>
          <w:p w:rsidR="00ED6BE2" w:rsidRPr="00065FB6" w:rsidRDefault="00ED6BE2" w:rsidP="00F01198">
            <w:pPr>
              <w:pStyle w:val="TableParagraph"/>
              <w:spacing w:before="7" w:line="374" w:lineRule="auto"/>
              <w:ind w:left="69"/>
              <w:rPr>
                <w:rFonts w:ascii="Times New Roman" w:hAnsi="Times New Roman" w:cs="Times New Roman"/>
                <w:b/>
                <w:sz w:val="24"/>
              </w:rPr>
            </w:pPr>
            <w:proofErr w:type="spellStart"/>
            <w:r w:rsidRPr="00065FB6">
              <w:rPr>
                <w:rFonts w:ascii="Times New Roman" w:hAnsi="Times New Roman" w:cs="Times New Roman"/>
                <w:b/>
                <w:w w:val="85"/>
                <w:sz w:val="24"/>
              </w:rPr>
              <w:t>Direnç</w:t>
            </w:r>
            <w:proofErr w:type="spellEnd"/>
            <w:r w:rsidRPr="00065FB6">
              <w:rPr>
                <w:rFonts w:ascii="Times New Roman" w:hAnsi="Times New Roman" w:cs="Times New Roman"/>
                <w:b/>
                <w:w w:val="85"/>
                <w:sz w:val="24"/>
              </w:rPr>
              <w:t xml:space="preserve"> </w:t>
            </w:r>
            <w:proofErr w:type="spellStart"/>
            <w:r w:rsidRPr="00065FB6">
              <w:rPr>
                <w:rFonts w:ascii="Times New Roman" w:hAnsi="Times New Roman" w:cs="Times New Roman"/>
                <w:b/>
                <w:w w:val="90"/>
                <w:sz w:val="24"/>
              </w:rPr>
              <w:t>Değeri</w:t>
            </w:r>
            <w:proofErr w:type="spellEnd"/>
          </w:p>
        </w:tc>
        <w:tc>
          <w:tcPr>
            <w:tcW w:w="1133" w:type="dxa"/>
          </w:tcPr>
          <w:p w:rsidR="00ED6BE2" w:rsidRDefault="00ED6BE2" w:rsidP="00D5666E">
            <w:pPr>
              <w:pStyle w:val="TableParagraph"/>
              <w:spacing w:before="9"/>
              <w:ind w:left="69"/>
              <w:rPr>
                <w:rFonts w:ascii="Times New Roman" w:hAnsi="Times New Roman" w:cs="Times New Roman"/>
                <w:b/>
                <w:position w:val="1"/>
                <w:sz w:val="24"/>
              </w:rPr>
            </w:pPr>
            <w:r w:rsidRPr="00065FB6">
              <w:rPr>
                <w:rFonts w:ascii="Times New Roman" w:hAnsi="Times New Roman" w:cs="Times New Roman"/>
                <w:b/>
                <w:position w:val="1"/>
                <w:sz w:val="24"/>
              </w:rPr>
              <w:t>R</w:t>
            </w:r>
            <w:proofErr w:type="spellStart"/>
            <w:r>
              <w:rPr>
                <w:rFonts w:ascii="Times New Roman" w:hAnsi="Times New Roman" w:cs="Times New Roman"/>
                <w:b/>
                <w:sz w:val="16"/>
              </w:rPr>
              <w:t>es</w:t>
            </w:r>
            <w:proofErr w:type="spellEnd"/>
            <w:r w:rsidRPr="00065FB6">
              <w:rPr>
                <w:rFonts w:ascii="Times New Roman" w:hAnsi="Times New Roman" w:cs="Times New Roman"/>
                <w:b/>
                <w:position w:val="1"/>
                <w:sz w:val="24"/>
              </w:rPr>
              <w:t>(Ω)</w:t>
            </w:r>
          </w:p>
          <w:p w:rsidR="00ED6BE2" w:rsidRPr="00065FB6" w:rsidRDefault="00ED6BE2" w:rsidP="00D5666E">
            <w:pPr>
              <w:pStyle w:val="TableParagraph"/>
              <w:spacing w:before="9"/>
              <w:ind w:left="69"/>
              <w:rPr>
                <w:rFonts w:ascii="Times New Roman" w:hAnsi="Times New Roman" w:cs="Times New Roman"/>
                <w:b/>
                <w:sz w:val="24"/>
              </w:rPr>
            </w:pPr>
            <w:r>
              <w:rPr>
                <w:rFonts w:ascii="Times New Roman" w:hAnsi="Times New Roman" w:cs="Times New Roman"/>
                <w:b/>
                <w:position w:val="1"/>
                <w:sz w:val="24"/>
              </w:rPr>
              <w:t>Proteus</w:t>
            </w:r>
          </w:p>
        </w:tc>
        <w:tc>
          <w:tcPr>
            <w:tcW w:w="1133" w:type="dxa"/>
          </w:tcPr>
          <w:p w:rsidR="00ED6BE2" w:rsidRDefault="00ED6BE2" w:rsidP="00ED6BE2">
            <w:pPr>
              <w:pStyle w:val="TableParagraph"/>
              <w:spacing w:before="9"/>
              <w:ind w:left="69"/>
              <w:rPr>
                <w:rFonts w:ascii="Times New Roman" w:hAnsi="Times New Roman" w:cs="Times New Roman"/>
                <w:b/>
                <w:position w:val="1"/>
                <w:sz w:val="24"/>
              </w:rPr>
            </w:pPr>
            <w:r w:rsidRPr="00065FB6">
              <w:rPr>
                <w:rFonts w:ascii="Times New Roman" w:hAnsi="Times New Roman" w:cs="Times New Roman"/>
                <w:b/>
                <w:position w:val="1"/>
                <w:sz w:val="24"/>
              </w:rPr>
              <w:t>R</w:t>
            </w:r>
            <w:proofErr w:type="spellStart"/>
            <w:r>
              <w:rPr>
                <w:rFonts w:ascii="Times New Roman" w:hAnsi="Times New Roman" w:cs="Times New Roman"/>
                <w:b/>
                <w:sz w:val="16"/>
              </w:rPr>
              <w:t>es</w:t>
            </w:r>
            <w:proofErr w:type="spellEnd"/>
            <w:r w:rsidRPr="00065FB6">
              <w:rPr>
                <w:rFonts w:ascii="Times New Roman" w:hAnsi="Times New Roman" w:cs="Times New Roman"/>
                <w:b/>
                <w:position w:val="1"/>
                <w:sz w:val="24"/>
              </w:rPr>
              <w:t>(Ω)</w:t>
            </w:r>
          </w:p>
          <w:p w:rsidR="00ED6BE2" w:rsidRPr="00065FB6" w:rsidRDefault="00ED6BE2" w:rsidP="00D5666E">
            <w:pPr>
              <w:pStyle w:val="TableParagraph"/>
              <w:spacing w:before="9"/>
              <w:ind w:left="69"/>
              <w:rPr>
                <w:rFonts w:ascii="Times New Roman" w:hAnsi="Times New Roman" w:cs="Times New Roman"/>
                <w:b/>
                <w:position w:val="1"/>
                <w:sz w:val="24"/>
              </w:rPr>
            </w:pPr>
            <w:r>
              <w:rPr>
                <w:rFonts w:ascii="Times New Roman" w:hAnsi="Times New Roman" w:cs="Times New Roman"/>
                <w:b/>
                <w:position w:val="1"/>
                <w:sz w:val="24"/>
              </w:rPr>
              <w:t>Lab</w:t>
            </w:r>
          </w:p>
        </w:tc>
      </w:tr>
      <w:tr w:rsidR="00ED6BE2" w:rsidRPr="00065FB6" w:rsidTr="00CC012C">
        <w:trPr>
          <w:trHeight w:val="582"/>
        </w:trPr>
        <w:tc>
          <w:tcPr>
            <w:tcW w:w="1344" w:type="dxa"/>
          </w:tcPr>
          <w:p w:rsidR="00ED6BE2" w:rsidRPr="00065FB6" w:rsidRDefault="00ED6BE2" w:rsidP="00F01198">
            <w:pPr>
              <w:pStyle w:val="TableParagraph"/>
              <w:spacing w:before="7"/>
              <w:ind w:left="69"/>
              <w:rPr>
                <w:rFonts w:ascii="Times New Roman" w:hAnsi="Times New Roman" w:cs="Times New Roman"/>
                <w:sz w:val="24"/>
              </w:rPr>
            </w:pPr>
            <w:proofErr w:type="spellStart"/>
            <w:r w:rsidRPr="00065FB6">
              <w:rPr>
                <w:rFonts w:ascii="Times New Roman" w:hAnsi="Times New Roman" w:cs="Times New Roman"/>
                <w:w w:val="85"/>
                <w:sz w:val="24"/>
              </w:rPr>
              <w:t>Hesaplanan</w:t>
            </w:r>
            <w:proofErr w:type="spellEnd"/>
          </w:p>
        </w:tc>
        <w:tc>
          <w:tcPr>
            <w:tcW w:w="1133" w:type="dxa"/>
          </w:tcPr>
          <w:p w:rsidR="00ED6BE2" w:rsidRPr="00065FB6" w:rsidRDefault="00ED6BE2" w:rsidP="00F01198">
            <w:pPr>
              <w:pStyle w:val="TableParagraph"/>
              <w:rPr>
                <w:rFonts w:ascii="Times New Roman" w:hAnsi="Times New Roman" w:cs="Times New Roman"/>
              </w:rPr>
            </w:pPr>
          </w:p>
        </w:tc>
        <w:tc>
          <w:tcPr>
            <w:tcW w:w="1133" w:type="dxa"/>
          </w:tcPr>
          <w:p w:rsidR="00ED6BE2" w:rsidRPr="00065FB6" w:rsidRDefault="00ED6BE2" w:rsidP="00F01198">
            <w:pPr>
              <w:pStyle w:val="TableParagraph"/>
              <w:rPr>
                <w:rFonts w:ascii="Times New Roman" w:hAnsi="Times New Roman" w:cs="Times New Roman"/>
              </w:rPr>
            </w:pPr>
          </w:p>
        </w:tc>
      </w:tr>
      <w:tr w:rsidR="00ED6BE2" w:rsidRPr="00065FB6" w:rsidTr="00CC012C">
        <w:trPr>
          <w:trHeight w:val="582"/>
        </w:trPr>
        <w:tc>
          <w:tcPr>
            <w:tcW w:w="1344" w:type="dxa"/>
          </w:tcPr>
          <w:p w:rsidR="00ED6BE2" w:rsidRPr="00065FB6" w:rsidRDefault="00ED6BE2" w:rsidP="00F01198">
            <w:pPr>
              <w:pStyle w:val="TableParagraph"/>
              <w:spacing w:before="7"/>
              <w:ind w:left="69"/>
              <w:rPr>
                <w:rFonts w:ascii="Times New Roman" w:hAnsi="Times New Roman" w:cs="Times New Roman"/>
                <w:sz w:val="24"/>
              </w:rPr>
            </w:pPr>
            <w:proofErr w:type="spellStart"/>
            <w:r w:rsidRPr="00065FB6">
              <w:rPr>
                <w:rFonts w:ascii="Times New Roman" w:hAnsi="Times New Roman" w:cs="Times New Roman"/>
                <w:w w:val="95"/>
                <w:sz w:val="24"/>
              </w:rPr>
              <w:t>Ölçülen</w:t>
            </w:r>
            <w:proofErr w:type="spellEnd"/>
          </w:p>
        </w:tc>
        <w:tc>
          <w:tcPr>
            <w:tcW w:w="1133" w:type="dxa"/>
          </w:tcPr>
          <w:p w:rsidR="00ED6BE2" w:rsidRPr="00065FB6" w:rsidRDefault="00ED6BE2" w:rsidP="00F01198">
            <w:pPr>
              <w:pStyle w:val="TableParagraph"/>
              <w:rPr>
                <w:rFonts w:ascii="Times New Roman" w:hAnsi="Times New Roman" w:cs="Times New Roman"/>
              </w:rPr>
            </w:pPr>
          </w:p>
        </w:tc>
        <w:tc>
          <w:tcPr>
            <w:tcW w:w="1133" w:type="dxa"/>
          </w:tcPr>
          <w:p w:rsidR="00ED6BE2" w:rsidRPr="00065FB6" w:rsidRDefault="00ED6BE2" w:rsidP="00F01198">
            <w:pPr>
              <w:pStyle w:val="TableParagraph"/>
              <w:rPr>
                <w:rFonts w:ascii="Times New Roman" w:hAnsi="Times New Roman" w:cs="Times New Roman"/>
              </w:rPr>
            </w:pPr>
          </w:p>
        </w:tc>
      </w:tr>
    </w:tbl>
    <w:p w:rsidR="005806B1" w:rsidRPr="00065FB6" w:rsidRDefault="005806B1" w:rsidP="005806B1">
      <w:pPr>
        <w:pStyle w:val="GvdeMetni"/>
        <w:rPr>
          <w:rFonts w:ascii="Times New Roman" w:hAnsi="Times New Roman" w:cs="Times New Roman"/>
          <w:sz w:val="28"/>
        </w:rPr>
      </w:pPr>
    </w:p>
    <w:p w:rsidR="00287976" w:rsidRDefault="00287976" w:rsidP="00287976">
      <w:pPr>
        <w:pStyle w:val="GvdeMetni"/>
        <w:spacing w:before="7"/>
        <w:ind w:left="709"/>
        <w:rPr>
          <w:rFonts w:ascii="Times New Roman" w:hAnsi="Times New Roman" w:cs="Times New Roman"/>
          <w:sz w:val="22"/>
        </w:rPr>
      </w:pPr>
      <w:r w:rsidRPr="005920EE">
        <w:rPr>
          <w:rFonts w:ascii="Times New Roman" w:hAnsi="Times New Roman" w:cs="Times New Roman"/>
          <w:b/>
          <w:sz w:val="22"/>
        </w:rPr>
        <w:t>b)</w:t>
      </w:r>
      <w:r>
        <w:rPr>
          <w:rFonts w:ascii="Times New Roman" w:hAnsi="Times New Roman" w:cs="Times New Roman"/>
          <w:sz w:val="22"/>
        </w:rPr>
        <w:t xml:space="preserve"> Şekil 6’daki devrede R1 </w:t>
      </w:r>
      <w:proofErr w:type="spellStart"/>
      <w:r>
        <w:rPr>
          <w:rFonts w:ascii="Times New Roman" w:hAnsi="Times New Roman" w:cs="Times New Roman"/>
          <w:sz w:val="22"/>
        </w:rPr>
        <w:t>direç</w:t>
      </w:r>
      <w:proofErr w:type="spellEnd"/>
      <w:r>
        <w:rPr>
          <w:rFonts w:ascii="Times New Roman" w:hAnsi="Times New Roman" w:cs="Times New Roman"/>
          <w:sz w:val="22"/>
        </w:rPr>
        <w:t xml:space="preserve"> değerini okul numaranızın son 3 hanesi olarak yeniden belirleyin ve 3a şıkkını tekrar ederek sonuçları Tablo 4b’ye kaydediniz</w:t>
      </w:r>
    </w:p>
    <w:p w:rsidR="00287976" w:rsidRDefault="00287976" w:rsidP="00287976">
      <w:pPr>
        <w:pStyle w:val="GvdeMetni"/>
        <w:spacing w:before="7"/>
        <w:ind w:left="709"/>
        <w:rPr>
          <w:rFonts w:ascii="Times New Roman" w:hAnsi="Times New Roman" w:cs="Times New Roman"/>
          <w:sz w:val="22"/>
        </w:rPr>
      </w:pPr>
    </w:p>
    <w:p w:rsidR="00287976" w:rsidRDefault="00287976" w:rsidP="00287976">
      <w:pPr>
        <w:pStyle w:val="GvdeMetni"/>
        <w:ind w:firstLine="720"/>
        <w:rPr>
          <w:rFonts w:ascii="Times New Roman" w:hAnsi="Times New Roman" w:cs="Times New Roman"/>
          <w:w w:val="95"/>
        </w:rPr>
      </w:pPr>
      <w:r w:rsidRPr="00065FB6">
        <w:rPr>
          <w:rFonts w:ascii="Times New Roman" w:hAnsi="Times New Roman" w:cs="Times New Roman"/>
          <w:w w:val="95"/>
        </w:rPr>
        <w:t>Tablo-4</w:t>
      </w:r>
      <w:r>
        <w:rPr>
          <w:rFonts w:ascii="Times New Roman" w:hAnsi="Times New Roman" w:cs="Times New Roman"/>
          <w:w w:val="95"/>
        </w:rPr>
        <w:t>b</w:t>
      </w:r>
      <w:r w:rsidRPr="00065FB6">
        <w:rPr>
          <w:rFonts w:ascii="Times New Roman" w:hAnsi="Times New Roman" w:cs="Times New Roman"/>
          <w:w w:val="95"/>
        </w:rPr>
        <w:t xml:space="preserve">: </w:t>
      </w:r>
      <w:r>
        <w:rPr>
          <w:rFonts w:ascii="Times New Roman" w:hAnsi="Times New Roman" w:cs="Times New Roman"/>
          <w:w w:val="95"/>
        </w:rPr>
        <w:t>Eşdeğer direnç ölçümü ve hesabı</w:t>
      </w:r>
    </w:p>
    <w:p w:rsidR="00ED6BE2" w:rsidRDefault="00ED6BE2" w:rsidP="00287976">
      <w:pPr>
        <w:pStyle w:val="GvdeMetni"/>
        <w:ind w:firstLine="720"/>
        <w:rPr>
          <w:rFonts w:ascii="Times New Roman" w:hAnsi="Times New Roman" w:cs="Times New Roman"/>
          <w:w w:val="95"/>
        </w:rPr>
      </w:pPr>
    </w:p>
    <w:tbl>
      <w:tblPr>
        <w:tblStyle w:val="TableNormal"/>
        <w:tblW w:w="0" w:type="auto"/>
        <w:tblInd w:w="1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44"/>
        <w:gridCol w:w="1133"/>
        <w:gridCol w:w="1133"/>
      </w:tblGrid>
      <w:tr w:rsidR="00ED6BE2" w:rsidRPr="00065FB6" w:rsidTr="0006499A">
        <w:trPr>
          <w:trHeight w:val="333"/>
        </w:trPr>
        <w:tc>
          <w:tcPr>
            <w:tcW w:w="1344" w:type="dxa"/>
          </w:tcPr>
          <w:p w:rsidR="00ED6BE2" w:rsidRPr="00065FB6" w:rsidRDefault="00ED6BE2" w:rsidP="0006499A">
            <w:pPr>
              <w:pStyle w:val="TableParagraph"/>
              <w:spacing w:before="7" w:line="374" w:lineRule="auto"/>
              <w:ind w:left="69"/>
              <w:rPr>
                <w:rFonts w:ascii="Times New Roman" w:hAnsi="Times New Roman" w:cs="Times New Roman"/>
                <w:b/>
                <w:sz w:val="24"/>
              </w:rPr>
            </w:pPr>
            <w:proofErr w:type="spellStart"/>
            <w:r w:rsidRPr="00065FB6">
              <w:rPr>
                <w:rFonts w:ascii="Times New Roman" w:hAnsi="Times New Roman" w:cs="Times New Roman"/>
                <w:b/>
                <w:w w:val="85"/>
                <w:sz w:val="24"/>
              </w:rPr>
              <w:t>Direnç</w:t>
            </w:r>
            <w:proofErr w:type="spellEnd"/>
            <w:r w:rsidRPr="00065FB6">
              <w:rPr>
                <w:rFonts w:ascii="Times New Roman" w:hAnsi="Times New Roman" w:cs="Times New Roman"/>
                <w:b/>
                <w:w w:val="85"/>
                <w:sz w:val="24"/>
              </w:rPr>
              <w:t xml:space="preserve"> </w:t>
            </w:r>
            <w:proofErr w:type="spellStart"/>
            <w:r w:rsidRPr="00065FB6">
              <w:rPr>
                <w:rFonts w:ascii="Times New Roman" w:hAnsi="Times New Roman" w:cs="Times New Roman"/>
                <w:b/>
                <w:w w:val="90"/>
                <w:sz w:val="24"/>
              </w:rPr>
              <w:t>Değeri</w:t>
            </w:r>
            <w:proofErr w:type="spellEnd"/>
          </w:p>
        </w:tc>
        <w:tc>
          <w:tcPr>
            <w:tcW w:w="1133" w:type="dxa"/>
          </w:tcPr>
          <w:p w:rsidR="00ED6BE2" w:rsidRDefault="00ED6BE2" w:rsidP="0006499A">
            <w:pPr>
              <w:pStyle w:val="TableParagraph"/>
              <w:spacing w:before="9"/>
              <w:ind w:left="69"/>
              <w:rPr>
                <w:rFonts w:ascii="Times New Roman" w:hAnsi="Times New Roman" w:cs="Times New Roman"/>
                <w:b/>
                <w:position w:val="1"/>
                <w:sz w:val="24"/>
              </w:rPr>
            </w:pPr>
            <w:r w:rsidRPr="00065FB6">
              <w:rPr>
                <w:rFonts w:ascii="Times New Roman" w:hAnsi="Times New Roman" w:cs="Times New Roman"/>
                <w:b/>
                <w:position w:val="1"/>
                <w:sz w:val="24"/>
              </w:rPr>
              <w:t>R</w:t>
            </w:r>
            <w:proofErr w:type="spellStart"/>
            <w:r>
              <w:rPr>
                <w:rFonts w:ascii="Times New Roman" w:hAnsi="Times New Roman" w:cs="Times New Roman"/>
                <w:b/>
                <w:sz w:val="16"/>
              </w:rPr>
              <w:t>es</w:t>
            </w:r>
            <w:proofErr w:type="spellEnd"/>
            <w:r w:rsidRPr="00065FB6">
              <w:rPr>
                <w:rFonts w:ascii="Times New Roman" w:hAnsi="Times New Roman" w:cs="Times New Roman"/>
                <w:b/>
                <w:position w:val="1"/>
                <w:sz w:val="24"/>
              </w:rPr>
              <w:t>(Ω)</w:t>
            </w:r>
          </w:p>
          <w:p w:rsidR="00ED6BE2" w:rsidRPr="00065FB6" w:rsidRDefault="00ED6BE2" w:rsidP="0006499A">
            <w:pPr>
              <w:pStyle w:val="TableParagraph"/>
              <w:spacing w:before="9"/>
              <w:ind w:left="69"/>
              <w:rPr>
                <w:rFonts w:ascii="Times New Roman" w:hAnsi="Times New Roman" w:cs="Times New Roman"/>
                <w:b/>
                <w:sz w:val="24"/>
              </w:rPr>
            </w:pPr>
            <w:r>
              <w:rPr>
                <w:rFonts w:ascii="Times New Roman" w:hAnsi="Times New Roman" w:cs="Times New Roman"/>
                <w:b/>
                <w:position w:val="1"/>
                <w:sz w:val="24"/>
              </w:rPr>
              <w:t>Proteus</w:t>
            </w:r>
          </w:p>
        </w:tc>
        <w:tc>
          <w:tcPr>
            <w:tcW w:w="1133" w:type="dxa"/>
          </w:tcPr>
          <w:p w:rsidR="00ED6BE2" w:rsidRDefault="00ED6BE2" w:rsidP="0006499A">
            <w:pPr>
              <w:pStyle w:val="TableParagraph"/>
              <w:spacing w:before="9"/>
              <w:ind w:left="69"/>
              <w:rPr>
                <w:rFonts w:ascii="Times New Roman" w:hAnsi="Times New Roman" w:cs="Times New Roman"/>
                <w:b/>
                <w:position w:val="1"/>
                <w:sz w:val="24"/>
              </w:rPr>
            </w:pPr>
            <w:r w:rsidRPr="00065FB6">
              <w:rPr>
                <w:rFonts w:ascii="Times New Roman" w:hAnsi="Times New Roman" w:cs="Times New Roman"/>
                <w:b/>
                <w:position w:val="1"/>
                <w:sz w:val="24"/>
              </w:rPr>
              <w:t>R</w:t>
            </w:r>
            <w:proofErr w:type="spellStart"/>
            <w:r>
              <w:rPr>
                <w:rFonts w:ascii="Times New Roman" w:hAnsi="Times New Roman" w:cs="Times New Roman"/>
                <w:b/>
                <w:sz w:val="16"/>
              </w:rPr>
              <w:t>es</w:t>
            </w:r>
            <w:proofErr w:type="spellEnd"/>
            <w:r w:rsidRPr="00065FB6">
              <w:rPr>
                <w:rFonts w:ascii="Times New Roman" w:hAnsi="Times New Roman" w:cs="Times New Roman"/>
                <w:b/>
                <w:position w:val="1"/>
                <w:sz w:val="24"/>
              </w:rPr>
              <w:t>(Ω)</w:t>
            </w:r>
          </w:p>
          <w:p w:rsidR="00ED6BE2" w:rsidRPr="00065FB6" w:rsidRDefault="00ED6BE2" w:rsidP="0006499A">
            <w:pPr>
              <w:pStyle w:val="TableParagraph"/>
              <w:spacing w:before="9"/>
              <w:ind w:left="69"/>
              <w:rPr>
                <w:rFonts w:ascii="Times New Roman" w:hAnsi="Times New Roman" w:cs="Times New Roman"/>
                <w:b/>
                <w:position w:val="1"/>
                <w:sz w:val="24"/>
              </w:rPr>
            </w:pPr>
            <w:r>
              <w:rPr>
                <w:rFonts w:ascii="Times New Roman" w:hAnsi="Times New Roman" w:cs="Times New Roman"/>
                <w:b/>
                <w:position w:val="1"/>
                <w:sz w:val="24"/>
              </w:rPr>
              <w:t>Lab</w:t>
            </w:r>
          </w:p>
        </w:tc>
      </w:tr>
      <w:tr w:rsidR="00ED6BE2" w:rsidRPr="00065FB6" w:rsidTr="0006499A">
        <w:trPr>
          <w:trHeight w:val="582"/>
        </w:trPr>
        <w:tc>
          <w:tcPr>
            <w:tcW w:w="1344" w:type="dxa"/>
          </w:tcPr>
          <w:p w:rsidR="00ED6BE2" w:rsidRPr="00065FB6" w:rsidRDefault="00ED6BE2" w:rsidP="0006499A">
            <w:pPr>
              <w:pStyle w:val="TableParagraph"/>
              <w:spacing w:before="7"/>
              <w:ind w:left="69"/>
              <w:rPr>
                <w:rFonts w:ascii="Times New Roman" w:hAnsi="Times New Roman" w:cs="Times New Roman"/>
                <w:sz w:val="24"/>
              </w:rPr>
            </w:pPr>
            <w:proofErr w:type="spellStart"/>
            <w:r w:rsidRPr="00065FB6">
              <w:rPr>
                <w:rFonts w:ascii="Times New Roman" w:hAnsi="Times New Roman" w:cs="Times New Roman"/>
                <w:w w:val="85"/>
                <w:sz w:val="24"/>
              </w:rPr>
              <w:t>Hesaplanan</w:t>
            </w:r>
            <w:proofErr w:type="spellEnd"/>
          </w:p>
        </w:tc>
        <w:tc>
          <w:tcPr>
            <w:tcW w:w="1133" w:type="dxa"/>
          </w:tcPr>
          <w:p w:rsidR="00ED6BE2" w:rsidRPr="00065FB6" w:rsidRDefault="00ED6BE2" w:rsidP="0006499A">
            <w:pPr>
              <w:pStyle w:val="TableParagraph"/>
              <w:rPr>
                <w:rFonts w:ascii="Times New Roman" w:hAnsi="Times New Roman" w:cs="Times New Roman"/>
              </w:rPr>
            </w:pPr>
          </w:p>
        </w:tc>
        <w:tc>
          <w:tcPr>
            <w:tcW w:w="1133" w:type="dxa"/>
          </w:tcPr>
          <w:p w:rsidR="00ED6BE2" w:rsidRPr="00065FB6" w:rsidRDefault="00ED6BE2" w:rsidP="0006499A">
            <w:pPr>
              <w:pStyle w:val="TableParagraph"/>
              <w:rPr>
                <w:rFonts w:ascii="Times New Roman" w:hAnsi="Times New Roman" w:cs="Times New Roman"/>
              </w:rPr>
            </w:pPr>
          </w:p>
        </w:tc>
      </w:tr>
      <w:tr w:rsidR="00ED6BE2" w:rsidRPr="00065FB6" w:rsidTr="0006499A">
        <w:trPr>
          <w:trHeight w:val="582"/>
        </w:trPr>
        <w:tc>
          <w:tcPr>
            <w:tcW w:w="1344" w:type="dxa"/>
          </w:tcPr>
          <w:p w:rsidR="00ED6BE2" w:rsidRPr="00065FB6" w:rsidRDefault="00ED6BE2" w:rsidP="0006499A">
            <w:pPr>
              <w:pStyle w:val="TableParagraph"/>
              <w:spacing w:before="7"/>
              <w:ind w:left="69"/>
              <w:rPr>
                <w:rFonts w:ascii="Times New Roman" w:hAnsi="Times New Roman" w:cs="Times New Roman"/>
                <w:sz w:val="24"/>
              </w:rPr>
            </w:pPr>
            <w:proofErr w:type="spellStart"/>
            <w:r w:rsidRPr="00065FB6">
              <w:rPr>
                <w:rFonts w:ascii="Times New Roman" w:hAnsi="Times New Roman" w:cs="Times New Roman"/>
                <w:w w:val="95"/>
                <w:sz w:val="24"/>
              </w:rPr>
              <w:t>Ölçülen</w:t>
            </w:r>
            <w:proofErr w:type="spellEnd"/>
          </w:p>
        </w:tc>
        <w:tc>
          <w:tcPr>
            <w:tcW w:w="1133" w:type="dxa"/>
          </w:tcPr>
          <w:p w:rsidR="00ED6BE2" w:rsidRPr="00065FB6" w:rsidRDefault="00ED6BE2" w:rsidP="0006499A">
            <w:pPr>
              <w:pStyle w:val="TableParagraph"/>
              <w:rPr>
                <w:rFonts w:ascii="Times New Roman" w:hAnsi="Times New Roman" w:cs="Times New Roman"/>
              </w:rPr>
            </w:pPr>
          </w:p>
        </w:tc>
        <w:tc>
          <w:tcPr>
            <w:tcW w:w="1133" w:type="dxa"/>
          </w:tcPr>
          <w:p w:rsidR="00ED6BE2" w:rsidRPr="00065FB6" w:rsidRDefault="00ED6BE2" w:rsidP="0006499A">
            <w:pPr>
              <w:pStyle w:val="TableParagraph"/>
              <w:rPr>
                <w:rFonts w:ascii="Times New Roman" w:hAnsi="Times New Roman" w:cs="Times New Roman"/>
              </w:rPr>
            </w:pPr>
          </w:p>
        </w:tc>
      </w:tr>
    </w:tbl>
    <w:p w:rsidR="00ED6BE2" w:rsidRDefault="00ED6BE2" w:rsidP="00287976">
      <w:pPr>
        <w:pStyle w:val="GvdeMetni"/>
        <w:ind w:firstLine="720"/>
        <w:rPr>
          <w:rFonts w:ascii="Times New Roman" w:hAnsi="Times New Roman" w:cs="Times New Roman"/>
          <w:w w:val="95"/>
        </w:rPr>
      </w:pPr>
    </w:p>
    <w:p w:rsidR="00287976" w:rsidRDefault="00287976" w:rsidP="00287976">
      <w:pPr>
        <w:pStyle w:val="GvdeMetni"/>
        <w:rPr>
          <w:rFonts w:ascii="Times New Roman" w:hAnsi="Times New Roman" w:cs="Times New Roman"/>
          <w:sz w:val="28"/>
        </w:rPr>
      </w:pPr>
    </w:p>
    <w:p w:rsidR="00B73388" w:rsidRDefault="00B73388" w:rsidP="00287976">
      <w:pPr>
        <w:pStyle w:val="GvdeMetni"/>
        <w:rPr>
          <w:rFonts w:ascii="Times New Roman" w:hAnsi="Times New Roman" w:cs="Times New Roman"/>
          <w:sz w:val="28"/>
        </w:rPr>
      </w:pPr>
    </w:p>
    <w:p w:rsidR="00B73388" w:rsidRDefault="00B73388" w:rsidP="00287976">
      <w:pPr>
        <w:pStyle w:val="GvdeMetni"/>
        <w:rPr>
          <w:rFonts w:ascii="Times New Roman" w:hAnsi="Times New Roman" w:cs="Times New Roman"/>
          <w:sz w:val="28"/>
        </w:rPr>
      </w:pPr>
    </w:p>
    <w:p w:rsidR="00B73388" w:rsidRDefault="00B73388" w:rsidP="00287976">
      <w:pPr>
        <w:pStyle w:val="GvdeMetni"/>
        <w:rPr>
          <w:rFonts w:ascii="Times New Roman" w:hAnsi="Times New Roman" w:cs="Times New Roman"/>
          <w:sz w:val="28"/>
        </w:rPr>
      </w:pPr>
    </w:p>
    <w:p w:rsidR="00B73388" w:rsidRDefault="00B73388" w:rsidP="00287976">
      <w:pPr>
        <w:pStyle w:val="GvdeMetni"/>
        <w:rPr>
          <w:rFonts w:ascii="Times New Roman" w:hAnsi="Times New Roman" w:cs="Times New Roman"/>
          <w:sz w:val="28"/>
        </w:rPr>
      </w:pPr>
    </w:p>
    <w:p w:rsidR="00B73388" w:rsidRDefault="00B73388" w:rsidP="00287976">
      <w:pPr>
        <w:pStyle w:val="GvdeMetni"/>
        <w:rPr>
          <w:rFonts w:ascii="Times New Roman" w:hAnsi="Times New Roman" w:cs="Times New Roman"/>
          <w:sz w:val="28"/>
        </w:rPr>
      </w:pPr>
    </w:p>
    <w:p w:rsidR="00B73388" w:rsidRDefault="00B73388" w:rsidP="00287976">
      <w:pPr>
        <w:pStyle w:val="GvdeMetni"/>
        <w:rPr>
          <w:rFonts w:ascii="Times New Roman" w:hAnsi="Times New Roman" w:cs="Times New Roman"/>
          <w:sz w:val="28"/>
        </w:rPr>
      </w:pPr>
    </w:p>
    <w:p w:rsidR="00B73388" w:rsidRDefault="00B73388" w:rsidP="00287976">
      <w:pPr>
        <w:pStyle w:val="GvdeMetni"/>
        <w:rPr>
          <w:rFonts w:ascii="Times New Roman" w:hAnsi="Times New Roman" w:cs="Times New Roman"/>
          <w:sz w:val="28"/>
        </w:rPr>
      </w:pPr>
    </w:p>
    <w:p w:rsidR="00B73388" w:rsidRPr="00065FB6" w:rsidRDefault="00B73388" w:rsidP="00287976">
      <w:pPr>
        <w:pStyle w:val="GvdeMetni"/>
        <w:rPr>
          <w:rFonts w:ascii="Times New Roman" w:hAnsi="Times New Roman" w:cs="Times New Roman"/>
          <w:sz w:val="28"/>
        </w:rPr>
      </w:pPr>
    </w:p>
    <w:p w:rsidR="00287976" w:rsidRDefault="00287976" w:rsidP="00287976">
      <w:pPr>
        <w:pStyle w:val="GvdeMetni"/>
        <w:spacing w:before="6"/>
        <w:ind w:left="516"/>
        <w:rPr>
          <w:rFonts w:ascii="Times New Roman" w:hAnsi="Times New Roman" w:cs="Times New Roman"/>
          <w:sz w:val="22"/>
        </w:rPr>
      </w:pPr>
      <w:r w:rsidRPr="00287976">
        <w:rPr>
          <w:rFonts w:ascii="Times New Roman" w:hAnsi="Times New Roman" w:cs="Times New Roman"/>
          <w:b/>
          <w:sz w:val="22"/>
        </w:rPr>
        <w:t>c)</w:t>
      </w:r>
      <w:r>
        <w:rPr>
          <w:rFonts w:ascii="Times New Roman" w:hAnsi="Times New Roman" w:cs="Times New Roman"/>
          <w:sz w:val="22"/>
        </w:rPr>
        <w:t xml:space="preserve"> </w:t>
      </w:r>
      <w:proofErr w:type="spellStart"/>
      <w:r w:rsidR="00976522">
        <w:rPr>
          <w:rFonts w:ascii="Times New Roman" w:hAnsi="Times New Roman" w:cs="Times New Roman"/>
          <w:sz w:val="22"/>
        </w:rPr>
        <w:t>Proteusta</w:t>
      </w:r>
      <w:proofErr w:type="spellEnd"/>
      <w:r w:rsidR="00976522">
        <w:rPr>
          <w:rFonts w:ascii="Times New Roman" w:hAnsi="Times New Roman" w:cs="Times New Roman"/>
          <w:sz w:val="22"/>
        </w:rPr>
        <w:t xml:space="preserve"> </w:t>
      </w:r>
      <w:r>
        <w:rPr>
          <w:rFonts w:ascii="Times New Roman" w:hAnsi="Times New Roman" w:cs="Times New Roman"/>
          <w:sz w:val="22"/>
        </w:rPr>
        <w:t xml:space="preserve">3b’de yaptığınız devreyi çalıştırın ve </w:t>
      </w:r>
      <w:proofErr w:type="spellStart"/>
      <w:r>
        <w:rPr>
          <w:rFonts w:ascii="Times New Roman" w:hAnsi="Times New Roman" w:cs="Times New Roman"/>
          <w:sz w:val="22"/>
        </w:rPr>
        <w:t>ohmmetre</w:t>
      </w:r>
      <w:proofErr w:type="spellEnd"/>
      <w:r>
        <w:rPr>
          <w:rFonts w:ascii="Times New Roman" w:hAnsi="Times New Roman" w:cs="Times New Roman"/>
          <w:sz w:val="22"/>
        </w:rPr>
        <w:t xml:space="preserve"> ölçüm yapmış durumdaki devrenizin ekran görüntüsünü alarak buraya yapıştırınız.</w:t>
      </w:r>
      <w:r w:rsidR="0037792E" w:rsidRPr="0037792E">
        <w:rPr>
          <w:rFonts w:ascii="Times New Roman" w:hAnsi="Times New Roman" w:cs="Times New Roman"/>
          <w:color w:val="FF0000"/>
          <w:w w:val="95"/>
        </w:rPr>
        <w:t xml:space="preserve"> </w:t>
      </w:r>
    </w:p>
    <w:p w:rsidR="005806B1" w:rsidRDefault="00732828" w:rsidP="005806B1">
      <w:pPr>
        <w:pStyle w:val="GvdeMetni"/>
        <w:spacing w:before="4"/>
        <w:rPr>
          <w:rFonts w:ascii="Times New Roman" w:hAnsi="Times New Roman" w:cs="Times New Roman"/>
          <w:sz w:val="22"/>
        </w:rPr>
      </w:pPr>
      <w:r>
        <w:rPr>
          <w:rFonts w:ascii="Times New Roman" w:hAnsi="Times New Roman" w:cs="Times New Roman"/>
          <w:noProof/>
          <w:lang w:eastAsia="tr-TR"/>
        </w:rPr>
        <mc:AlternateContent>
          <mc:Choice Requires="wps">
            <w:drawing>
              <wp:anchor distT="0" distB="0" distL="114300" distR="114300" simplePos="0" relativeHeight="251676672" behindDoc="0" locked="0" layoutInCell="1" allowOverlap="1" wp14:anchorId="10EC3DE8" wp14:editId="520FB057">
                <wp:simplePos x="0" y="0"/>
                <wp:positionH relativeFrom="margin">
                  <wp:align>center</wp:align>
                </wp:positionH>
                <wp:positionV relativeFrom="paragraph">
                  <wp:posOffset>155575</wp:posOffset>
                </wp:positionV>
                <wp:extent cx="5844540" cy="2499360"/>
                <wp:effectExtent l="0" t="0" r="22860" b="15240"/>
                <wp:wrapNone/>
                <wp:docPr id="7" name="Metin Kutusu 7"/>
                <wp:cNvGraphicFramePr/>
                <a:graphic xmlns:a="http://schemas.openxmlformats.org/drawingml/2006/main">
                  <a:graphicData uri="http://schemas.microsoft.com/office/word/2010/wordprocessingShape">
                    <wps:wsp>
                      <wps:cNvSpPr txBox="1"/>
                      <wps:spPr>
                        <a:xfrm>
                          <a:off x="0" y="0"/>
                          <a:ext cx="5844540" cy="2499360"/>
                        </a:xfrm>
                        <a:prstGeom prst="rect">
                          <a:avLst/>
                        </a:prstGeom>
                        <a:solidFill>
                          <a:schemeClr val="lt1"/>
                        </a:solidFill>
                        <a:ln w="6350">
                          <a:solidFill>
                            <a:prstClr val="black"/>
                          </a:solidFill>
                        </a:ln>
                      </wps:spPr>
                      <wps:txbx>
                        <w:txbxContent>
                          <w:p w:rsidR="00732828" w:rsidRDefault="00732828" w:rsidP="007328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EC3DE8" id="Metin Kutusu 7" o:spid="_x0000_s1028" type="#_x0000_t202" style="position:absolute;margin-left:0;margin-top:12.25pt;width:460.2pt;height:196.8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" fillcolor="white [3201]" strokeweight=".5pt">
                <v:textbox>
                  <w:txbxContent>
                    <w:p w:rsidR="00732828" w:rsidRDefault="00732828" w:rsidP="00732828"/>
                  </w:txbxContent>
                </v:textbox>
                <w10:wrap anchorx="margin"/>
              </v:shape>
            </w:pict>
          </mc:Fallback>
        </mc:AlternateContent>
      </w: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Default="00732828" w:rsidP="005806B1">
      <w:pPr>
        <w:pStyle w:val="GvdeMetni"/>
        <w:spacing w:before="4"/>
        <w:rPr>
          <w:rFonts w:ascii="Times New Roman" w:hAnsi="Times New Roman" w:cs="Times New Roman"/>
          <w:sz w:val="22"/>
        </w:rPr>
      </w:pPr>
    </w:p>
    <w:p w:rsidR="00732828" w:rsidRPr="00065FB6" w:rsidRDefault="00732828" w:rsidP="005806B1">
      <w:pPr>
        <w:pStyle w:val="GvdeMetni"/>
        <w:spacing w:before="4"/>
        <w:rPr>
          <w:rFonts w:ascii="Times New Roman" w:hAnsi="Times New Roman" w:cs="Times New Roman"/>
          <w:sz w:val="22"/>
        </w:rPr>
      </w:pPr>
    </w:p>
    <w:p w:rsidR="00732828" w:rsidRDefault="00732828" w:rsidP="00732828">
      <w:pPr>
        <w:pStyle w:val="ListeParagraf"/>
        <w:tabs>
          <w:tab w:val="left" w:pos="957"/>
        </w:tabs>
        <w:ind w:left="1005" w:firstLine="0"/>
        <w:rPr>
          <w:rFonts w:ascii="Times New Roman" w:hAnsi="Times New Roman" w:cs="Times New Roman"/>
          <w:color w:val="C45811"/>
          <w:sz w:val="48"/>
          <w:szCs w:val="48"/>
        </w:rPr>
      </w:pPr>
      <w:bookmarkStart w:id="6" w:name="_bookmark7"/>
      <w:bookmarkEnd w:id="6"/>
    </w:p>
    <w:p w:rsidR="005806B1" w:rsidRPr="00976522" w:rsidRDefault="005806B1" w:rsidP="005806B1">
      <w:pPr>
        <w:pStyle w:val="ListeParagraf"/>
        <w:numPr>
          <w:ilvl w:val="1"/>
          <w:numId w:val="35"/>
        </w:numPr>
        <w:tabs>
          <w:tab w:val="left" w:pos="957"/>
        </w:tabs>
        <w:ind w:hanging="361"/>
        <w:rPr>
          <w:rFonts w:ascii="Times New Roman" w:hAnsi="Times New Roman" w:cs="Times New Roman"/>
          <w:color w:val="C45811"/>
          <w:sz w:val="48"/>
          <w:szCs w:val="48"/>
        </w:rPr>
      </w:pPr>
      <w:r w:rsidRPr="00976522">
        <w:rPr>
          <w:rFonts w:ascii="Times New Roman" w:hAnsi="Times New Roman" w:cs="Times New Roman"/>
          <w:color w:val="C45811"/>
          <w:w w:val="95"/>
          <w:sz w:val="48"/>
          <w:szCs w:val="48"/>
        </w:rPr>
        <w:t>Deney Sonrası</w:t>
      </w:r>
      <w:r w:rsidRPr="00976522">
        <w:rPr>
          <w:rFonts w:ascii="Times New Roman" w:hAnsi="Times New Roman" w:cs="Times New Roman"/>
          <w:color w:val="C45811"/>
          <w:spacing w:val="-47"/>
          <w:w w:val="95"/>
          <w:sz w:val="48"/>
          <w:szCs w:val="48"/>
        </w:rPr>
        <w:t xml:space="preserve"> </w:t>
      </w:r>
      <w:r w:rsidRPr="00976522">
        <w:rPr>
          <w:rFonts w:ascii="Times New Roman" w:hAnsi="Times New Roman" w:cs="Times New Roman"/>
          <w:color w:val="C45811"/>
          <w:w w:val="95"/>
          <w:sz w:val="48"/>
          <w:szCs w:val="48"/>
        </w:rPr>
        <w:t>Yapılacaklar</w:t>
      </w:r>
    </w:p>
    <w:p w:rsidR="005806B1" w:rsidRPr="00FF0585" w:rsidRDefault="005806B1" w:rsidP="005806B1">
      <w:pPr>
        <w:pStyle w:val="ListeParagraf"/>
        <w:numPr>
          <w:ilvl w:val="0"/>
          <w:numId w:val="25"/>
        </w:numPr>
        <w:tabs>
          <w:tab w:val="left" w:pos="435"/>
        </w:tabs>
        <w:spacing w:before="155" w:line="364" w:lineRule="auto"/>
        <w:ind w:right="238" w:firstLine="0"/>
        <w:rPr>
          <w:rFonts w:ascii="Times New Roman" w:hAnsi="Times New Roman" w:cs="Times New Roman"/>
          <w:w w:val="90"/>
          <w:position w:val="1"/>
          <w:sz w:val="24"/>
        </w:rPr>
      </w:pPr>
      <w:r w:rsidRPr="00FF0585">
        <w:rPr>
          <w:rFonts w:ascii="Times New Roman" w:hAnsi="Times New Roman" w:cs="Times New Roman"/>
          <w:b/>
          <w:w w:val="90"/>
          <w:position w:val="1"/>
          <w:sz w:val="24"/>
          <w:u w:val="single"/>
        </w:rPr>
        <w:t>Deneyin</w:t>
      </w:r>
      <w:r w:rsidRPr="00FF0585">
        <w:rPr>
          <w:rFonts w:ascii="Times New Roman" w:hAnsi="Times New Roman" w:cs="Times New Roman"/>
          <w:b/>
          <w:spacing w:val="-31"/>
          <w:w w:val="90"/>
          <w:position w:val="1"/>
          <w:sz w:val="24"/>
          <w:u w:val="single"/>
        </w:rPr>
        <w:t xml:space="preserve"> </w:t>
      </w:r>
      <w:r w:rsidRPr="00FF0585">
        <w:rPr>
          <w:rFonts w:ascii="Times New Roman" w:hAnsi="Times New Roman" w:cs="Times New Roman"/>
          <w:b/>
          <w:w w:val="90"/>
          <w:position w:val="1"/>
          <w:sz w:val="24"/>
          <w:u w:val="single"/>
        </w:rPr>
        <w:t>1</w:t>
      </w:r>
      <w:r w:rsidR="00FF0585" w:rsidRPr="00FF0585">
        <w:rPr>
          <w:rFonts w:ascii="Times New Roman" w:hAnsi="Times New Roman" w:cs="Times New Roman"/>
          <w:b/>
          <w:w w:val="90"/>
          <w:position w:val="1"/>
          <w:sz w:val="24"/>
          <w:u w:val="single"/>
        </w:rPr>
        <w:t>b</w:t>
      </w:r>
      <w:r w:rsidRPr="00FF0585">
        <w:rPr>
          <w:rFonts w:ascii="Times New Roman" w:hAnsi="Times New Roman" w:cs="Times New Roman"/>
          <w:b/>
          <w:w w:val="90"/>
          <w:position w:val="1"/>
          <w:sz w:val="24"/>
          <w:u w:val="single"/>
        </w:rPr>
        <w:t>.</w:t>
      </w:r>
      <w:r w:rsidRPr="00065FB6">
        <w:rPr>
          <w:rFonts w:ascii="Times New Roman" w:hAnsi="Times New Roman" w:cs="Times New Roman"/>
          <w:spacing w:val="-31"/>
          <w:w w:val="90"/>
          <w:position w:val="1"/>
          <w:sz w:val="24"/>
        </w:rPr>
        <w:t xml:space="preserve"> </w:t>
      </w:r>
      <w:proofErr w:type="gramStart"/>
      <w:r w:rsidR="00FF0585">
        <w:rPr>
          <w:rFonts w:ascii="Times New Roman" w:hAnsi="Times New Roman" w:cs="Times New Roman"/>
          <w:w w:val="90"/>
          <w:position w:val="1"/>
          <w:sz w:val="24"/>
        </w:rPr>
        <w:t>a</w:t>
      </w:r>
      <w:r w:rsidRPr="00065FB6">
        <w:rPr>
          <w:rFonts w:ascii="Times New Roman" w:hAnsi="Times New Roman" w:cs="Times New Roman"/>
          <w:w w:val="90"/>
          <w:position w:val="1"/>
          <w:sz w:val="24"/>
        </w:rPr>
        <w:t>dımında</w:t>
      </w:r>
      <w:proofErr w:type="gramEnd"/>
      <w:r w:rsidRPr="00065FB6">
        <w:rPr>
          <w:rFonts w:ascii="Times New Roman" w:hAnsi="Times New Roman" w:cs="Times New Roman"/>
          <w:spacing w:val="-31"/>
          <w:w w:val="90"/>
          <w:position w:val="1"/>
          <w:sz w:val="24"/>
        </w:rPr>
        <w:t xml:space="preserve"> </w:t>
      </w:r>
      <w:r w:rsidR="00FF0585">
        <w:rPr>
          <w:rFonts w:ascii="Times New Roman" w:hAnsi="Times New Roman" w:cs="Times New Roman"/>
          <w:w w:val="90"/>
          <w:position w:val="1"/>
          <w:sz w:val="24"/>
        </w:rPr>
        <w:t>ölçülen</w:t>
      </w:r>
      <w:r w:rsidRPr="00065FB6">
        <w:rPr>
          <w:rFonts w:ascii="Times New Roman" w:hAnsi="Times New Roman" w:cs="Times New Roman"/>
          <w:spacing w:val="-31"/>
          <w:w w:val="90"/>
          <w:position w:val="1"/>
          <w:sz w:val="24"/>
        </w:rPr>
        <w:t xml:space="preserve"> </w:t>
      </w:r>
      <w:r w:rsidRPr="00065FB6">
        <w:rPr>
          <w:rFonts w:ascii="Times New Roman" w:hAnsi="Times New Roman" w:cs="Times New Roman"/>
          <w:w w:val="90"/>
          <w:position w:val="1"/>
          <w:sz w:val="24"/>
        </w:rPr>
        <w:t>V</w:t>
      </w:r>
      <w:r w:rsidRPr="00065FB6">
        <w:rPr>
          <w:rFonts w:ascii="Times New Roman" w:hAnsi="Times New Roman" w:cs="Times New Roman"/>
          <w:w w:val="90"/>
          <w:sz w:val="16"/>
        </w:rPr>
        <w:t>1</w:t>
      </w:r>
      <w:r w:rsidRPr="00065FB6">
        <w:rPr>
          <w:rFonts w:ascii="Times New Roman" w:hAnsi="Times New Roman" w:cs="Times New Roman"/>
          <w:w w:val="90"/>
          <w:position w:val="1"/>
          <w:sz w:val="24"/>
        </w:rPr>
        <w:t>,V</w:t>
      </w:r>
      <w:r w:rsidRPr="00065FB6">
        <w:rPr>
          <w:rFonts w:ascii="Times New Roman" w:hAnsi="Times New Roman" w:cs="Times New Roman"/>
          <w:w w:val="90"/>
          <w:sz w:val="16"/>
        </w:rPr>
        <w:t>2</w:t>
      </w:r>
      <w:r w:rsidRPr="00065FB6">
        <w:rPr>
          <w:rFonts w:ascii="Times New Roman" w:hAnsi="Times New Roman" w:cs="Times New Roman"/>
          <w:spacing w:val="-9"/>
          <w:w w:val="90"/>
          <w:sz w:val="16"/>
        </w:rPr>
        <w:t xml:space="preserve"> </w:t>
      </w:r>
      <w:r w:rsidRPr="00065FB6">
        <w:rPr>
          <w:rFonts w:ascii="Times New Roman" w:hAnsi="Times New Roman" w:cs="Times New Roman"/>
          <w:w w:val="90"/>
          <w:position w:val="1"/>
          <w:sz w:val="24"/>
        </w:rPr>
        <w:t>ve</w:t>
      </w:r>
      <w:r w:rsidRPr="00065FB6">
        <w:rPr>
          <w:rFonts w:ascii="Times New Roman" w:hAnsi="Times New Roman" w:cs="Times New Roman"/>
          <w:spacing w:val="-31"/>
          <w:w w:val="90"/>
          <w:position w:val="1"/>
          <w:sz w:val="24"/>
        </w:rPr>
        <w:t xml:space="preserve"> </w:t>
      </w:r>
      <w:r w:rsidRPr="00065FB6">
        <w:rPr>
          <w:rFonts w:ascii="Times New Roman" w:hAnsi="Times New Roman" w:cs="Times New Roman"/>
          <w:w w:val="90"/>
          <w:position w:val="1"/>
          <w:sz w:val="24"/>
        </w:rPr>
        <w:t>V</w:t>
      </w:r>
      <w:r w:rsidRPr="00065FB6">
        <w:rPr>
          <w:rFonts w:ascii="Times New Roman" w:hAnsi="Times New Roman" w:cs="Times New Roman"/>
          <w:w w:val="90"/>
          <w:sz w:val="16"/>
        </w:rPr>
        <w:t>3</w:t>
      </w:r>
      <w:r w:rsidRPr="00065FB6">
        <w:rPr>
          <w:rFonts w:ascii="Times New Roman" w:hAnsi="Times New Roman" w:cs="Times New Roman"/>
          <w:spacing w:val="-9"/>
          <w:w w:val="90"/>
          <w:sz w:val="16"/>
        </w:rPr>
        <w:t xml:space="preserve"> </w:t>
      </w:r>
      <w:r w:rsidRPr="00065FB6">
        <w:rPr>
          <w:rFonts w:ascii="Times New Roman" w:hAnsi="Times New Roman" w:cs="Times New Roman"/>
          <w:w w:val="90"/>
          <w:position w:val="1"/>
          <w:sz w:val="24"/>
        </w:rPr>
        <w:t>gerilim</w:t>
      </w:r>
      <w:r w:rsidRPr="00065FB6">
        <w:rPr>
          <w:rFonts w:ascii="Times New Roman" w:hAnsi="Times New Roman" w:cs="Times New Roman"/>
          <w:spacing w:val="-31"/>
          <w:w w:val="90"/>
          <w:position w:val="1"/>
          <w:sz w:val="24"/>
        </w:rPr>
        <w:t xml:space="preserve"> </w:t>
      </w:r>
      <w:r w:rsidRPr="00065FB6">
        <w:rPr>
          <w:rFonts w:ascii="Times New Roman" w:hAnsi="Times New Roman" w:cs="Times New Roman"/>
          <w:w w:val="90"/>
          <w:position w:val="1"/>
          <w:sz w:val="24"/>
        </w:rPr>
        <w:t>değerlerinin</w:t>
      </w:r>
      <w:r w:rsidRPr="00065FB6">
        <w:rPr>
          <w:rFonts w:ascii="Times New Roman" w:hAnsi="Times New Roman" w:cs="Times New Roman"/>
          <w:spacing w:val="-31"/>
          <w:w w:val="90"/>
          <w:position w:val="1"/>
          <w:sz w:val="24"/>
        </w:rPr>
        <w:t xml:space="preserve"> </w:t>
      </w:r>
      <w:r w:rsidRPr="00065FB6">
        <w:rPr>
          <w:rFonts w:ascii="Times New Roman" w:hAnsi="Times New Roman" w:cs="Times New Roman"/>
          <w:w w:val="90"/>
          <w:position w:val="1"/>
          <w:sz w:val="24"/>
        </w:rPr>
        <w:t>kaynak</w:t>
      </w:r>
      <w:r w:rsidRPr="00065FB6">
        <w:rPr>
          <w:rFonts w:ascii="Times New Roman" w:hAnsi="Times New Roman" w:cs="Times New Roman"/>
          <w:spacing w:val="-32"/>
          <w:w w:val="90"/>
          <w:position w:val="1"/>
          <w:sz w:val="24"/>
        </w:rPr>
        <w:t xml:space="preserve"> </w:t>
      </w:r>
      <w:r w:rsidRPr="00065FB6">
        <w:rPr>
          <w:rFonts w:ascii="Times New Roman" w:hAnsi="Times New Roman" w:cs="Times New Roman"/>
          <w:w w:val="90"/>
          <w:position w:val="1"/>
          <w:sz w:val="24"/>
        </w:rPr>
        <w:t>gerilimine</w:t>
      </w:r>
      <w:r w:rsidRPr="00065FB6">
        <w:rPr>
          <w:rFonts w:ascii="Times New Roman" w:hAnsi="Times New Roman" w:cs="Times New Roman"/>
          <w:w w:val="90"/>
          <w:sz w:val="24"/>
        </w:rPr>
        <w:t xml:space="preserve"> </w:t>
      </w:r>
      <w:r w:rsidRPr="00065FB6">
        <w:rPr>
          <w:rFonts w:ascii="Times New Roman" w:hAnsi="Times New Roman" w:cs="Times New Roman"/>
          <w:w w:val="95"/>
          <w:sz w:val="24"/>
        </w:rPr>
        <w:t>eşit</w:t>
      </w:r>
      <w:r w:rsidRPr="00065FB6">
        <w:rPr>
          <w:rFonts w:ascii="Times New Roman" w:hAnsi="Times New Roman" w:cs="Times New Roman"/>
          <w:spacing w:val="-29"/>
          <w:w w:val="95"/>
          <w:sz w:val="24"/>
        </w:rPr>
        <w:t xml:space="preserve"> </w:t>
      </w:r>
      <w:r w:rsidRPr="00FF0585">
        <w:rPr>
          <w:rFonts w:ascii="Times New Roman" w:hAnsi="Times New Roman" w:cs="Times New Roman"/>
          <w:w w:val="90"/>
          <w:position w:val="1"/>
          <w:sz w:val="24"/>
        </w:rPr>
        <w:t xml:space="preserve">olduğunu </w:t>
      </w:r>
      <w:r w:rsidR="00FF0585" w:rsidRPr="00FF0585">
        <w:rPr>
          <w:rFonts w:ascii="Times New Roman" w:hAnsi="Times New Roman" w:cs="Times New Roman"/>
          <w:w w:val="90"/>
          <w:position w:val="1"/>
          <w:sz w:val="24"/>
        </w:rPr>
        <w:t xml:space="preserve">teorik olarak </w:t>
      </w:r>
      <w:r w:rsidR="00FF0585">
        <w:rPr>
          <w:rFonts w:ascii="Times New Roman" w:hAnsi="Times New Roman" w:cs="Times New Roman"/>
          <w:w w:val="90"/>
          <w:position w:val="1"/>
          <w:sz w:val="24"/>
        </w:rPr>
        <w:t>hesaplayını</w:t>
      </w:r>
      <w:bookmarkStart w:id="7" w:name="_GoBack"/>
      <w:bookmarkEnd w:id="7"/>
      <w:r w:rsidR="00FF0585">
        <w:rPr>
          <w:rFonts w:ascii="Times New Roman" w:hAnsi="Times New Roman" w:cs="Times New Roman"/>
          <w:w w:val="90"/>
          <w:position w:val="1"/>
          <w:sz w:val="24"/>
        </w:rPr>
        <w:t>z</w:t>
      </w:r>
      <w:r w:rsidRPr="00FF0585">
        <w:rPr>
          <w:rFonts w:ascii="Times New Roman" w:hAnsi="Times New Roman" w:cs="Times New Roman"/>
          <w:w w:val="90"/>
          <w:position w:val="1"/>
          <w:sz w:val="24"/>
        </w:rPr>
        <w:t xml:space="preserve"> (</w:t>
      </w:r>
      <w:proofErr w:type="spellStart"/>
      <w:r w:rsidRPr="00FF0585">
        <w:rPr>
          <w:rFonts w:ascii="Times New Roman" w:hAnsi="Times New Roman" w:cs="Times New Roman"/>
          <w:w w:val="90"/>
          <w:position w:val="1"/>
          <w:sz w:val="24"/>
        </w:rPr>
        <w:t>Kirchoff</w:t>
      </w:r>
      <w:proofErr w:type="spellEnd"/>
      <w:r w:rsidRPr="00FF0585">
        <w:rPr>
          <w:rFonts w:ascii="Times New Roman" w:hAnsi="Times New Roman" w:cs="Times New Roman"/>
          <w:w w:val="90"/>
          <w:position w:val="1"/>
          <w:sz w:val="24"/>
        </w:rPr>
        <w:t xml:space="preserve"> Gerilimler Yasası).</w:t>
      </w:r>
      <w:r w:rsidR="0037792E" w:rsidRPr="00FF0585">
        <w:rPr>
          <w:rFonts w:ascii="Times New Roman" w:hAnsi="Times New Roman" w:cs="Times New Roman"/>
          <w:w w:val="90"/>
          <w:position w:val="1"/>
          <w:sz w:val="24"/>
        </w:rPr>
        <w:t xml:space="preserve"> </w:t>
      </w:r>
    </w:p>
    <w:p w:rsidR="00E62F63" w:rsidRDefault="00E62F63" w:rsidP="00E62F63">
      <w:pPr>
        <w:pStyle w:val="ListeParagraf"/>
        <w:tabs>
          <w:tab w:val="left" w:pos="435"/>
        </w:tabs>
        <w:spacing w:before="155" w:line="364" w:lineRule="auto"/>
        <w:ind w:left="236" w:right="238" w:firstLine="0"/>
        <w:rPr>
          <w:rFonts w:ascii="Times New Roman" w:hAnsi="Times New Roman" w:cs="Times New Roman"/>
          <w:w w:val="90"/>
          <w:position w:val="1"/>
          <w:sz w:val="24"/>
        </w:rPr>
      </w:pPr>
      <w:r>
        <w:rPr>
          <w:rFonts w:ascii="Times New Roman" w:hAnsi="Times New Roman" w:cs="Times New Roman"/>
          <w:w w:val="90"/>
          <w:position w:val="1"/>
          <w:sz w:val="24"/>
        </w:rPr>
        <w:t>Cevap 1:</w:t>
      </w:r>
    </w:p>
    <w:p w:rsidR="00732828" w:rsidRDefault="00732828" w:rsidP="00E62F63">
      <w:pPr>
        <w:pStyle w:val="ListeParagraf"/>
        <w:tabs>
          <w:tab w:val="left" w:pos="435"/>
        </w:tabs>
        <w:spacing w:before="155" w:line="364" w:lineRule="auto"/>
        <w:ind w:left="236" w:right="238" w:firstLine="0"/>
        <w:rPr>
          <w:rFonts w:ascii="Times New Roman" w:hAnsi="Times New Roman" w:cs="Times New Roman"/>
          <w:sz w:val="24"/>
        </w:rPr>
      </w:pPr>
    </w:p>
    <w:p w:rsidR="00B73388" w:rsidRDefault="00B73388" w:rsidP="00E62F63">
      <w:pPr>
        <w:pStyle w:val="ListeParagraf"/>
        <w:tabs>
          <w:tab w:val="left" w:pos="435"/>
        </w:tabs>
        <w:spacing w:before="155" w:line="364" w:lineRule="auto"/>
        <w:ind w:left="236" w:right="238" w:firstLine="0"/>
        <w:rPr>
          <w:rFonts w:ascii="Times New Roman" w:hAnsi="Times New Roman" w:cs="Times New Roman"/>
          <w:sz w:val="24"/>
        </w:rPr>
      </w:pPr>
    </w:p>
    <w:p w:rsidR="00B73388" w:rsidRDefault="00B73388" w:rsidP="00E62F63">
      <w:pPr>
        <w:pStyle w:val="ListeParagraf"/>
        <w:tabs>
          <w:tab w:val="left" w:pos="435"/>
        </w:tabs>
        <w:spacing w:before="155" w:line="364" w:lineRule="auto"/>
        <w:ind w:left="236" w:right="238" w:firstLine="0"/>
        <w:rPr>
          <w:rFonts w:ascii="Times New Roman" w:hAnsi="Times New Roman" w:cs="Times New Roman"/>
          <w:sz w:val="24"/>
        </w:rPr>
      </w:pPr>
    </w:p>
    <w:p w:rsidR="00B73388" w:rsidRDefault="00B73388" w:rsidP="00E62F63">
      <w:pPr>
        <w:pStyle w:val="ListeParagraf"/>
        <w:tabs>
          <w:tab w:val="left" w:pos="435"/>
        </w:tabs>
        <w:spacing w:before="155" w:line="364" w:lineRule="auto"/>
        <w:ind w:left="236" w:right="238" w:firstLine="0"/>
        <w:rPr>
          <w:rFonts w:ascii="Times New Roman" w:hAnsi="Times New Roman" w:cs="Times New Roman"/>
          <w:sz w:val="24"/>
        </w:rPr>
      </w:pPr>
    </w:p>
    <w:p w:rsidR="00B73388" w:rsidRPr="00065FB6" w:rsidRDefault="00B73388" w:rsidP="00E62F63">
      <w:pPr>
        <w:pStyle w:val="ListeParagraf"/>
        <w:tabs>
          <w:tab w:val="left" w:pos="435"/>
        </w:tabs>
        <w:spacing w:before="155" w:line="364" w:lineRule="auto"/>
        <w:ind w:left="236" w:right="238" w:firstLine="0"/>
        <w:rPr>
          <w:rFonts w:ascii="Times New Roman" w:hAnsi="Times New Roman" w:cs="Times New Roman"/>
          <w:sz w:val="24"/>
        </w:rPr>
      </w:pPr>
    </w:p>
    <w:p w:rsidR="005806B1" w:rsidRPr="00FF0585" w:rsidRDefault="005806B1" w:rsidP="005806B1">
      <w:pPr>
        <w:pStyle w:val="ListeParagraf"/>
        <w:numPr>
          <w:ilvl w:val="0"/>
          <w:numId w:val="25"/>
        </w:numPr>
        <w:tabs>
          <w:tab w:val="left" w:pos="435"/>
        </w:tabs>
        <w:spacing w:before="154" w:line="364" w:lineRule="auto"/>
        <w:ind w:right="236" w:firstLine="0"/>
        <w:rPr>
          <w:rFonts w:ascii="Times New Roman" w:hAnsi="Times New Roman" w:cs="Times New Roman"/>
          <w:w w:val="90"/>
          <w:position w:val="1"/>
          <w:sz w:val="24"/>
        </w:rPr>
      </w:pPr>
      <w:r w:rsidRPr="00FF0585">
        <w:rPr>
          <w:rFonts w:ascii="Times New Roman" w:hAnsi="Times New Roman" w:cs="Times New Roman"/>
          <w:b/>
          <w:w w:val="90"/>
          <w:position w:val="1"/>
          <w:sz w:val="24"/>
          <w:u w:val="single"/>
        </w:rPr>
        <w:t>Deneyin</w:t>
      </w:r>
      <w:r w:rsidRPr="00FF0585">
        <w:rPr>
          <w:rFonts w:ascii="Times New Roman" w:hAnsi="Times New Roman" w:cs="Times New Roman"/>
          <w:b/>
          <w:spacing w:val="-26"/>
          <w:w w:val="90"/>
          <w:position w:val="1"/>
          <w:sz w:val="24"/>
          <w:u w:val="single"/>
        </w:rPr>
        <w:t xml:space="preserve"> </w:t>
      </w:r>
      <w:r w:rsidRPr="00FF0585">
        <w:rPr>
          <w:rFonts w:ascii="Times New Roman" w:hAnsi="Times New Roman" w:cs="Times New Roman"/>
          <w:b/>
          <w:w w:val="90"/>
          <w:position w:val="1"/>
          <w:sz w:val="24"/>
          <w:u w:val="single"/>
        </w:rPr>
        <w:t>2</w:t>
      </w:r>
      <w:r w:rsidR="00FF0585" w:rsidRPr="00FF0585">
        <w:rPr>
          <w:rFonts w:ascii="Times New Roman" w:hAnsi="Times New Roman" w:cs="Times New Roman"/>
          <w:b/>
          <w:w w:val="90"/>
          <w:position w:val="1"/>
          <w:sz w:val="24"/>
          <w:u w:val="single"/>
        </w:rPr>
        <w:t>b</w:t>
      </w:r>
      <w:r w:rsidRPr="00FF0585">
        <w:rPr>
          <w:rFonts w:ascii="Times New Roman" w:hAnsi="Times New Roman" w:cs="Times New Roman"/>
          <w:b/>
          <w:w w:val="90"/>
          <w:position w:val="1"/>
          <w:sz w:val="24"/>
          <w:u w:val="single"/>
        </w:rPr>
        <w:t>.</w:t>
      </w:r>
      <w:r w:rsidRPr="00FF0585">
        <w:rPr>
          <w:rFonts w:ascii="Times New Roman" w:hAnsi="Times New Roman" w:cs="Times New Roman"/>
          <w:b/>
          <w:spacing w:val="-25"/>
          <w:w w:val="90"/>
          <w:position w:val="1"/>
          <w:sz w:val="24"/>
          <w:u w:val="single"/>
        </w:rPr>
        <w:t xml:space="preserve"> </w:t>
      </w:r>
      <w:proofErr w:type="gramStart"/>
      <w:r w:rsidR="00FF0585">
        <w:rPr>
          <w:rFonts w:ascii="Times New Roman" w:hAnsi="Times New Roman" w:cs="Times New Roman"/>
          <w:w w:val="90"/>
          <w:position w:val="1"/>
          <w:sz w:val="24"/>
        </w:rPr>
        <w:t>a</w:t>
      </w:r>
      <w:r w:rsidRPr="00065FB6">
        <w:rPr>
          <w:rFonts w:ascii="Times New Roman" w:hAnsi="Times New Roman" w:cs="Times New Roman"/>
          <w:w w:val="90"/>
          <w:position w:val="1"/>
          <w:sz w:val="24"/>
        </w:rPr>
        <w:t>dımında</w:t>
      </w:r>
      <w:proofErr w:type="gramEnd"/>
      <w:r w:rsidRPr="00065FB6">
        <w:rPr>
          <w:rFonts w:ascii="Times New Roman" w:hAnsi="Times New Roman" w:cs="Times New Roman"/>
          <w:spacing w:val="-25"/>
          <w:w w:val="90"/>
          <w:position w:val="1"/>
          <w:sz w:val="24"/>
        </w:rPr>
        <w:t xml:space="preserve"> </w:t>
      </w:r>
      <w:r w:rsidR="00FF0585">
        <w:rPr>
          <w:rFonts w:ascii="Times New Roman" w:hAnsi="Times New Roman" w:cs="Times New Roman"/>
          <w:w w:val="90"/>
          <w:position w:val="1"/>
          <w:sz w:val="24"/>
        </w:rPr>
        <w:t>ölçülen</w:t>
      </w:r>
      <w:r w:rsidRPr="00065FB6">
        <w:rPr>
          <w:rFonts w:ascii="Times New Roman" w:hAnsi="Times New Roman" w:cs="Times New Roman"/>
          <w:spacing w:val="-25"/>
          <w:w w:val="90"/>
          <w:position w:val="1"/>
          <w:sz w:val="24"/>
        </w:rPr>
        <w:t xml:space="preserve"> </w:t>
      </w:r>
      <w:r w:rsidRPr="00065FB6">
        <w:rPr>
          <w:rFonts w:ascii="Times New Roman" w:hAnsi="Times New Roman" w:cs="Times New Roman"/>
          <w:w w:val="90"/>
          <w:position w:val="1"/>
          <w:sz w:val="24"/>
        </w:rPr>
        <w:t>I</w:t>
      </w:r>
      <w:r w:rsidRPr="00065FB6">
        <w:rPr>
          <w:rFonts w:ascii="Times New Roman" w:hAnsi="Times New Roman" w:cs="Times New Roman"/>
          <w:w w:val="90"/>
          <w:sz w:val="16"/>
        </w:rPr>
        <w:t>2</w:t>
      </w:r>
      <w:r w:rsidRPr="00065FB6">
        <w:rPr>
          <w:rFonts w:ascii="Times New Roman" w:hAnsi="Times New Roman" w:cs="Times New Roman"/>
          <w:spacing w:val="-3"/>
          <w:w w:val="90"/>
          <w:sz w:val="16"/>
        </w:rPr>
        <w:t xml:space="preserve"> </w:t>
      </w:r>
      <w:r w:rsidRPr="00065FB6">
        <w:rPr>
          <w:rFonts w:ascii="Times New Roman" w:hAnsi="Times New Roman" w:cs="Times New Roman"/>
          <w:w w:val="90"/>
          <w:position w:val="1"/>
          <w:sz w:val="24"/>
        </w:rPr>
        <w:t>ve</w:t>
      </w:r>
      <w:r w:rsidRPr="00065FB6">
        <w:rPr>
          <w:rFonts w:ascii="Times New Roman" w:hAnsi="Times New Roman" w:cs="Times New Roman"/>
          <w:spacing w:val="-25"/>
          <w:w w:val="90"/>
          <w:position w:val="1"/>
          <w:sz w:val="24"/>
        </w:rPr>
        <w:t xml:space="preserve"> </w:t>
      </w:r>
      <w:r w:rsidRPr="00065FB6">
        <w:rPr>
          <w:rFonts w:ascii="Times New Roman" w:hAnsi="Times New Roman" w:cs="Times New Roman"/>
          <w:w w:val="90"/>
          <w:position w:val="1"/>
          <w:sz w:val="24"/>
        </w:rPr>
        <w:t>I</w:t>
      </w:r>
      <w:r w:rsidRPr="00065FB6">
        <w:rPr>
          <w:rFonts w:ascii="Times New Roman" w:hAnsi="Times New Roman" w:cs="Times New Roman"/>
          <w:w w:val="90"/>
          <w:sz w:val="16"/>
        </w:rPr>
        <w:t>3</w:t>
      </w:r>
      <w:r w:rsidRPr="00065FB6">
        <w:rPr>
          <w:rFonts w:ascii="Times New Roman" w:hAnsi="Times New Roman" w:cs="Times New Roman"/>
          <w:spacing w:val="-3"/>
          <w:w w:val="90"/>
          <w:sz w:val="16"/>
        </w:rPr>
        <w:t xml:space="preserve"> </w:t>
      </w:r>
      <w:r w:rsidRPr="00065FB6">
        <w:rPr>
          <w:rFonts w:ascii="Times New Roman" w:hAnsi="Times New Roman" w:cs="Times New Roman"/>
          <w:w w:val="90"/>
          <w:position w:val="1"/>
          <w:sz w:val="24"/>
        </w:rPr>
        <w:t>kol</w:t>
      </w:r>
      <w:r w:rsidRPr="00065FB6">
        <w:rPr>
          <w:rFonts w:ascii="Times New Roman" w:hAnsi="Times New Roman" w:cs="Times New Roman"/>
          <w:spacing w:val="-26"/>
          <w:w w:val="90"/>
          <w:position w:val="1"/>
          <w:sz w:val="24"/>
        </w:rPr>
        <w:t xml:space="preserve"> </w:t>
      </w:r>
      <w:r w:rsidRPr="00065FB6">
        <w:rPr>
          <w:rFonts w:ascii="Times New Roman" w:hAnsi="Times New Roman" w:cs="Times New Roman"/>
          <w:w w:val="90"/>
          <w:position w:val="1"/>
          <w:sz w:val="24"/>
        </w:rPr>
        <w:t>akımı</w:t>
      </w:r>
      <w:r w:rsidRPr="00065FB6">
        <w:rPr>
          <w:rFonts w:ascii="Times New Roman" w:hAnsi="Times New Roman" w:cs="Times New Roman"/>
          <w:spacing w:val="-25"/>
          <w:w w:val="90"/>
          <w:position w:val="1"/>
          <w:sz w:val="24"/>
        </w:rPr>
        <w:t xml:space="preserve"> </w:t>
      </w:r>
      <w:r w:rsidRPr="00065FB6">
        <w:rPr>
          <w:rFonts w:ascii="Times New Roman" w:hAnsi="Times New Roman" w:cs="Times New Roman"/>
          <w:w w:val="90"/>
          <w:position w:val="1"/>
          <w:sz w:val="24"/>
        </w:rPr>
        <w:t>değerlerinin,</w:t>
      </w:r>
      <w:r w:rsidRPr="00065FB6">
        <w:rPr>
          <w:rFonts w:ascii="Times New Roman" w:hAnsi="Times New Roman" w:cs="Times New Roman"/>
          <w:spacing w:val="-25"/>
          <w:w w:val="90"/>
          <w:position w:val="1"/>
          <w:sz w:val="24"/>
        </w:rPr>
        <w:t xml:space="preserve"> </w:t>
      </w:r>
      <w:r w:rsidRPr="00065FB6">
        <w:rPr>
          <w:rFonts w:ascii="Times New Roman" w:hAnsi="Times New Roman" w:cs="Times New Roman"/>
          <w:w w:val="90"/>
          <w:position w:val="1"/>
          <w:sz w:val="24"/>
        </w:rPr>
        <w:t>ana</w:t>
      </w:r>
      <w:r w:rsidRPr="00FF0585">
        <w:rPr>
          <w:rFonts w:ascii="Times New Roman" w:hAnsi="Times New Roman" w:cs="Times New Roman"/>
          <w:w w:val="90"/>
          <w:position w:val="1"/>
          <w:sz w:val="24"/>
        </w:rPr>
        <w:t xml:space="preserve"> </w:t>
      </w:r>
      <w:r w:rsidRPr="00065FB6">
        <w:rPr>
          <w:rFonts w:ascii="Times New Roman" w:hAnsi="Times New Roman" w:cs="Times New Roman"/>
          <w:w w:val="90"/>
          <w:position w:val="1"/>
          <w:sz w:val="24"/>
        </w:rPr>
        <w:t>kol</w:t>
      </w:r>
      <w:r w:rsidRPr="00FF0585">
        <w:rPr>
          <w:rFonts w:ascii="Times New Roman" w:hAnsi="Times New Roman" w:cs="Times New Roman"/>
          <w:w w:val="90"/>
          <w:position w:val="1"/>
          <w:sz w:val="24"/>
        </w:rPr>
        <w:t xml:space="preserve"> </w:t>
      </w:r>
      <w:r w:rsidRPr="00065FB6">
        <w:rPr>
          <w:rFonts w:ascii="Times New Roman" w:hAnsi="Times New Roman" w:cs="Times New Roman"/>
          <w:w w:val="90"/>
          <w:position w:val="1"/>
          <w:sz w:val="24"/>
        </w:rPr>
        <w:t>akımına</w:t>
      </w:r>
      <w:r w:rsidRPr="00FF0585">
        <w:rPr>
          <w:rFonts w:ascii="Times New Roman" w:hAnsi="Times New Roman" w:cs="Times New Roman"/>
          <w:w w:val="90"/>
          <w:position w:val="1"/>
          <w:sz w:val="24"/>
        </w:rPr>
        <w:t xml:space="preserve"> </w:t>
      </w:r>
      <w:r w:rsidRPr="00065FB6">
        <w:rPr>
          <w:rFonts w:ascii="Times New Roman" w:hAnsi="Times New Roman" w:cs="Times New Roman"/>
          <w:w w:val="90"/>
          <w:position w:val="1"/>
          <w:sz w:val="24"/>
        </w:rPr>
        <w:t>(I</w:t>
      </w:r>
      <w:r w:rsidRPr="00FF0585">
        <w:rPr>
          <w:rFonts w:ascii="Times New Roman" w:hAnsi="Times New Roman" w:cs="Times New Roman"/>
          <w:w w:val="90"/>
          <w:position w:val="1"/>
          <w:sz w:val="24"/>
        </w:rPr>
        <w:t>1</w:t>
      </w:r>
      <w:r w:rsidRPr="00065FB6">
        <w:rPr>
          <w:rFonts w:ascii="Times New Roman" w:hAnsi="Times New Roman" w:cs="Times New Roman"/>
          <w:w w:val="90"/>
          <w:position w:val="1"/>
          <w:sz w:val="24"/>
        </w:rPr>
        <w:t>)</w:t>
      </w:r>
      <w:r w:rsidRPr="00FF0585">
        <w:rPr>
          <w:rFonts w:ascii="Times New Roman" w:hAnsi="Times New Roman" w:cs="Times New Roman"/>
          <w:w w:val="90"/>
          <w:position w:val="1"/>
          <w:sz w:val="24"/>
        </w:rPr>
        <w:t xml:space="preserve"> eşit olduğunu </w:t>
      </w:r>
      <w:r w:rsidR="00FF0585" w:rsidRPr="00FF0585">
        <w:rPr>
          <w:rFonts w:ascii="Times New Roman" w:hAnsi="Times New Roman" w:cs="Times New Roman"/>
          <w:w w:val="90"/>
          <w:position w:val="1"/>
          <w:sz w:val="24"/>
        </w:rPr>
        <w:t xml:space="preserve">teorik olarak hesaplayınız </w:t>
      </w:r>
      <w:r w:rsidRPr="00FF0585">
        <w:rPr>
          <w:rFonts w:ascii="Times New Roman" w:hAnsi="Times New Roman" w:cs="Times New Roman"/>
          <w:w w:val="90"/>
          <w:position w:val="1"/>
          <w:sz w:val="24"/>
        </w:rPr>
        <w:t xml:space="preserve"> (</w:t>
      </w:r>
      <w:proofErr w:type="spellStart"/>
      <w:r w:rsidRPr="00FF0585">
        <w:rPr>
          <w:rFonts w:ascii="Times New Roman" w:hAnsi="Times New Roman" w:cs="Times New Roman"/>
          <w:w w:val="90"/>
          <w:position w:val="1"/>
          <w:sz w:val="24"/>
        </w:rPr>
        <w:t>Kirchoff</w:t>
      </w:r>
      <w:proofErr w:type="spellEnd"/>
      <w:r w:rsidRPr="00FF0585">
        <w:rPr>
          <w:rFonts w:ascii="Times New Roman" w:hAnsi="Times New Roman" w:cs="Times New Roman"/>
          <w:w w:val="90"/>
          <w:position w:val="1"/>
          <w:sz w:val="24"/>
        </w:rPr>
        <w:t xml:space="preserve"> Akımlar Yasası).</w:t>
      </w:r>
      <w:r w:rsidR="0037792E" w:rsidRPr="00FF0585">
        <w:rPr>
          <w:rFonts w:ascii="Times New Roman" w:hAnsi="Times New Roman" w:cs="Times New Roman"/>
          <w:w w:val="90"/>
          <w:position w:val="1"/>
          <w:sz w:val="24"/>
        </w:rPr>
        <w:t xml:space="preserve"> </w:t>
      </w:r>
    </w:p>
    <w:p w:rsidR="00E62F63" w:rsidRPr="00065FB6" w:rsidRDefault="00E62F63" w:rsidP="00E62F63">
      <w:pPr>
        <w:pStyle w:val="ListeParagraf"/>
        <w:tabs>
          <w:tab w:val="left" w:pos="435"/>
        </w:tabs>
        <w:spacing w:before="155" w:line="364" w:lineRule="auto"/>
        <w:ind w:left="236" w:right="238" w:firstLine="0"/>
        <w:rPr>
          <w:rFonts w:ascii="Times New Roman" w:hAnsi="Times New Roman" w:cs="Times New Roman"/>
          <w:sz w:val="24"/>
        </w:rPr>
      </w:pPr>
      <w:r>
        <w:rPr>
          <w:rFonts w:ascii="Times New Roman" w:hAnsi="Times New Roman" w:cs="Times New Roman"/>
          <w:w w:val="90"/>
          <w:position w:val="1"/>
          <w:sz w:val="24"/>
        </w:rPr>
        <w:t>Cevap 2:</w:t>
      </w:r>
    </w:p>
    <w:p w:rsidR="00C4155D" w:rsidRDefault="00C4155D" w:rsidP="00C4155D">
      <w:pPr>
        <w:tabs>
          <w:tab w:val="left" w:pos="435"/>
        </w:tabs>
        <w:spacing w:before="154" w:line="364" w:lineRule="auto"/>
        <w:ind w:right="236"/>
        <w:rPr>
          <w:rFonts w:ascii="Times New Roman" w:hAnsi="Times New Roman" w:cs="Times New Roman"/>
          <w:sz w:val="24"/>
        </w:rPr>
      </w:pPr>
    </w:p>
    <w:p w:rsidR="00C4155D" w:rsidRDefault="00C4155D" w:rsidP="00C4155D">
      <w:pPr>
        <w:tabs>
          <w:tab w:val="left" w:pos="435"/>
        </w:tabs>
        <w:spacing w:before="154" w:line="364" w:lineRule="auto"/>
        <w:ind w:right="236"/>
        <w:rPr>
          <w:rFonts w:ascii="Times New Roman" w:hAnsi="Times New Roman" w:cs="Times New Roman"/>
          <w:sz w:val="24"/>
        </w:rPr>
      </w:pPr>
    </w:p>
    <w:p w:rsidR="00C4155D" w:rsidRDefault="00C4155D" w:rsidP="00C4155D">
      <w:pPr>
        <w:tabs>
          <w:tab w:val="left" w:pos="435"/>
        </w:tabs>
        <w:spacing w:before="154" w:line="364" w:lineRule="auto"/>
        <w:ind w:right="236"/>
        <w:rPr>
          <w:rFonts w:ascii="Times New Roman" w:hAnsi="Times New Roman" w:cs="Times New Roman"/>
          <w:sz w:val="24"/>
        </w:rPr>
      </w:pPr>
    </w:p>
    <w:p w:rsidR="00C4155D" w:rsidRDefault="00C4155D" w:rsidP="00C4155D">
      <w:pPr>
        <w:tabs>
          <w:tab w:val="left" w:pos="435"/>
        </w:tabs>
        <w:spacing w:before="154" w:line="364" w:lineRule="auto"/>
        <w:ind w:right="236"/>
        <w:rPr>
          <w:rFonts w:ascii="Times New Roman" w:hAnsi="Times New Roman" w:cs="Times New Roman"/>
          <w:sz w:val="24"/>
        </w:rPr>
      </w:pPr>
    </w:p>
    <w:p w:rsidR="00C4155D" w:rsidRDefault="00C4155D" w:rsidP="00C4155D">
      <w:pPr>
        <w:tabs>
          <w:tab w:val="left" w:pos="435"/>
        </w:tabs>
        <w:spacing w:before="154" w:line="364" w:lineRule="auto"/>
        <w:ind w:right="236"/>
        <w:rPr>
          <w:rFonts w:ascii="Times New Roman" w:hAnsi="Times New Roman" w:cs="Times New Roman"/>
          <w:sz w:val="24"/>
        </w:rPr>
      </w:pPr>
    </w:p>
    <w:p w:rsidR="00C4155D" w:rsidRPr="00C4155D" w:rsidRDefault="00C4155D" w:rsidP="00C4155D">
      <w:pPr>
        <w:tabs>
          <w:tab w:val="left" w:pos="435"/>
        </w:tabs>
        <w:spacing w:before="154" w:line="364" w:lineRule="auto"/>
        <w:ind w:right="236"/>
        <w:rPr>
          <w:rFonts w:ascii="Times New Roman" w:hAnsi="Times New Roman" w:cs="Times New Roman"/>
          <w:sz w:val="24"/>
        </w:rPr>
      </w:pPr>
    </w:p>
    <w:sectPr w:rsidR="00C4155D" w:rsidRPr="00C4155D" w:rsidSect="00B81DD7">
      <w:pgSz w:w="11900" w:h="16838"/>
      <w:pgMar w:top="567" w:right="986" w:bottom="567" w:left="1280" w:header="0" w:footer="0" w:gutter="0"/>
      <w:cols w:space="0" w:equalWidth="0">
        <w:col w:w="96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537" w:rsidRDefault="00613537">
      <w:r>
        <w:separator/>
      </w:r>
    </w:p>
  </w:endnote>
  <w:endnote w:type="continuationSeparator" w:id="0">
    <w:p w:rsidR="00613537" w:rsidRDefault="00613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DejaVu Serif">
    <w:altName w:val="Times New Roman"/>
    <w:charset w:val="00"/>
    <w:family w:val="roman"/>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rlito">
    <w:altName w:val="Arial"/>
    <w:charset w:val="00"/>
    <w:family w:val="swiss"/>
    <w:pitch w:val="variable"/>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198" w:rsidRDefault="00F01198">
    <w:pPr>
      <w:pStyle w:val="GvdeMetni"/>
      <w:spacing w:line="14" w:lineRule="auto"/>
      <w:rPr>
        <w:sz w:val="20"/>
      </w:rPr>
    </w:pPr>
    <w:r>
      <w:rPr>
        <w:noProof/>
        <w:lang w:eastAsia="tr-TR"/>
      </w:rPr>
      <mc:AlternateContent>
        <mc:Choice Requires="wps">
          <w:drawing>
            <wp:anchor distT="0" distB="0" distL="114300" distR="114300" simplePos="0" relativeHeight="251659264" behindDoc="1" locked="0" layoutInCell="1" allowOverlap="1">
              <wp:simplePos x="0" y="0"/>
              <wp:positionH relativeFrom="page">
                <wp:posOffset>3670300</wp:posOffset>
              </wp:positionH>
              <wp:positionV relativeFrom="page">
                <wp:posOffset>9917430</wp:posOffset>
              </wp:positionV>
              <wp:extent cx="219710" cy="16573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1198" w:rsidRDefault="00F01198">
                          <w:pPr>
                            <w:spacing w:line="245" w:lineRule="exact"/>
                            <w:ind w:left="60"/>
                            <w:rPr>
                              <w:rFonts w:ascii="Carlito"/>
                            </w:rPr>
                          </w:pPr>
                          <w:r>
                            <w:fldChar w:fldCharType="begin"/>
                          </w:r>
                          <w:r>
                            <w:rPr>
                              <w:rFonts w:ascii="Carlito"/>
                              <w:sz w:val="22"/>
                            </w:rPr>
                            <w:instrText xml:space="preserve"> PAGE </w:instrText>
                          </w:r>
                          <w:r>
                            <w:fldChar w:fldCharType="separate"/>
                          </w:r>
                          <w:r w:rsidR="00FF0585">
                            <w:rPr>
                              <w:rFonts w:ascii="Carlito"/>
                              <w:noProof/>
                              <w:sz w:val="22"/>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289pt;margin-top:780.9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ilrAIAAKg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" filled="f" stroked="f">
              <v:textbox inset="0,0,0,0">
                <w:txbxContent>
                  <w:p w:rsidR="00F01198" w:rsidRDefault="00F01198">
                    <w:pPr>
                      <w:spacing w:line="245" w:lineRule="exact"/>
                      <w:ind w:left="60"/>
                      <w:rPr>
                        <w:rFonts w:ascii="Carlito"/>
                      </w:rPr>
                    </w:pPr>
                    <w:r>
                      <w:fldChar w:fldCharType="begin"/>
                    </w:r>
                    <w:r>
                      <w:rPr>
                        <w:rFonts w:ascii="Carlito"/>
                        <w:sz w:val="22"/>
                      </w:rPr>
                      <w:instrText xml:space="preserve"> PAGE </w:instrText>
                    </w:r>
                    <w:r>
                      <w:fldChar w:fldCharType="separate"/>
                    </w:r>
                    <w:r w:rsidR="00FF0585">
                      <w:rPr>
                        <w:rFonts w:ascii="Carlito"/>
                        <w:noProof/>
                        <w:sz w:val="22"/>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537" w:rsidRDefault="00613537">
      <w:r>
        <w:separator/>
      </w:r>
    </w:p>
  </w:footnote>
  <w:footnote w:type="continuationSeparator" w:id="0">
    <w:p w:rsidR="00613537" w:rsidRDefault="006135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9495CFE"/>
    <w:lvl w:ilvl="0" w:tplc="E2601F08">
      <w:start w:val="1"/>
      <w:numFmt w:val="decimal"/>
      <w:lvlText w:val="%1."/>
      <w:lvlJc w:val="left"/>
    </w:lvl>
    <w:lvl w:ilvl="1" w:tplc="CD6C2AAA">
      <w:numFmt w:val="decimal"/>
      <w:lvlText w:val="(%2)"/>
      <w:lvlJc w:val="left"/>
    </w:lvl>
    <w:lvl w:ilvl="2" w:tplc="09F08350">
      <w:start w:val="1"/>
      <w:numFmt w:val="bullet"/>
      <w:lvlText w:val=""/>
      <w:lvlJc w:val="left"/>
    </w:lvl>
    <w:lvl w:ilvl="3" w:tplc="13FC246C">
      <w:start w:val="1"/>
      <w:numFmt w:val="bullet"/>
      <w:lvlText w:val=""/>
      <w:lvlJc w:val="left"/>
    </w:lvl>
    <w:lvl w:ilvl="4" w:tplc="857EB222">
      <w:start w:val="1"/>
      <w:numFmt w:val="bullet"/>
      <w:lvlText w:val=""/>
      <w:lvlJc w:val="left"/>
    </w:lvl>
    <w:lvl w:ilvl="5" w:tplc="4A3E8834">
      <w:start w:val="1"/>
      <w:numFmt w:val="bullet"/>
      <w:lvlText w:val=""/>
      <w:lvlJc w:val="left"/>
    </w:lvl>
    <w:lvl w:ilvl="6" w:tplc="A816EC5C">
      <w:start w:val="1"/>
      <w:numFmt w:val="bullet"/>
      <w:lvlText w:val=""/>
      <w:lvlJc w:val="left"/>
    </w:lvl>
    <w:lvl w:ilvl="7" w:tplc="2FAE73C4">
      <w:start w:val="1"/>
      <w:numFmt w:val="bullet"/>
      <w:lvlText w:val=""/>
      <w:lvlJc w:val="left"/>
    </w:lvl>
    <w:lvl w:ilvl="8" w:tplc="A808BB86">
      <w:start w:val="1"/>
      <w:numFmt w:val="bullet"/>
      <w:lvlText w:val=""/>
      <w:lvlJc w:val="left"/>
    </w:lvl>
  </w:abstractNum>
  <w:abstractNum w:abstractNumId="1" w15:restartNumberingAfterBreak="0">
    <w:nsid w:val="00000002"/>
    <w:multiLevelType w:val="hybridMultilevel"/>
    <w:tmpl w:val="2AE8944A"/>
    <w:lvl w:ilvl="0" w:tplc="F98E4504">
      <w:start w:val="5"/>
      <w:numFmt w:val="decimal"/>
      <w:lvlText w:val="%1."/>
      <w:lvlJc w:val="left"/>
    </w:lvl>
    <w:lvl w:ilvl="1" w:tplc="12D020E6">
      <w:start w:val="1"/>
      <w:numFmt w:val="bullet"/>
      <w:lvlText w:val=""/>
      <w:lvlJc w:val="left"/>
    </w:lvl>
    <w:lvl w:ilvl="2" w:tplc="678A99EA">
      <w:start w:val="1"/>
      <w:numFmt w:val="bullet"/>
      <w:lvlText w:val=""/>
      <w:lvlJc w:val="left"/>
    </w:lvl>
    <w:lvl w:ilvl="3" w:tplc="129C31DA">
      <w:start w:val="1"/>
      <w:numFmt w:val="bullet"/>
      <w:lvlText w:val=""/>
      <w:lvlJc w:val="left"/>
    </w:lvl>
    <w:lvl w:ilvl="4" w:tplc="CFB025EE">
      <w:start w:val="1"/>
      <w:numFmt w:val="bullet"/>
      <w:lvlText w:val=""/>
      <w:lvlJc w:val="left"/>
    </w:lvl>
    <w:lvl w:ilvl="5" w:tplc="A76C47BA">
      <w:start w:val="1"/>
      <w:numFmt w:val="bullet"/>
      <w:lvlText w:val=""/>
      <w:lvlJc w:val="left"/>
    </w:lvl>
    <w:lvl w:ilvl="6" w:tplc="27E26BA0">
      <w:start w:val="1"/>
      <w:numFmt w:val="bullet"/>
      <w:lvlText w:val=""/>
      <w:lvlJc w:val="left"/>
    </w:lvl>
    <w:lvl w:ilvl="7" w:tplc="68B0BB52">
      <w:start w:val="1"/>
      <w:numFmt w:val="bullet"/>
      <w:lvlText w:val=""/>
      <w:lvlJc w:val="left"/>
    </w:lvl>
    <w:lvl w:ilvl="8" w:tplc="B352D88A">
      <w:start w:val="1"/>
      <w:numFmt w:val="bullet"/>
      <w:lvlText w:val=""/>
      <w:lvlJc w:val="left"/>
    </w:lvl>
  </w:abstractNum>
  <w:abstractNum w:abstractNumId="2" w15:restartNumberingAfterBreak="0">
    <w:nsid w:val="00000003"/>
    <w:multiLevelType w:val="hybridMultilevel"/>
    <w:tmpl w:val="625558EC"/>
    <w:lvl w:ilvl="0" w:tplc="6CB61906">
      <w:start w:val="7"/>
      <w:numFmt w:val="decimal"/>
      <w:lvlText w:val="%1."/>
      <w:lvlJc w:val="left"/>
    </w:lvl>
    <w:lvl w:ilvl="1" w:tplc="5088D5AC">
      <w:start w:val="1"/>
      <w:numFmt w:val="bullet"/>
      <w:lvlText w:val=""/>
      <w:lvlJc w:val="left"/>
    </w:lvl>
    <w:lvl w:ilvl="2" w:tplc="E162EEC6">
      <w:start w:val="1"/>
      <w:numFmt w:val="bullet"/>
      <w:lvlText w:val=""/>
      <w:lvlJc w:val="left"/>
    </w:lvl>
    <w:lvl w:ilvl="3" w:tplc="B6D0F002">
      <w:start w:val="1"/>
      <w:numFmt w:val="bullet"/>
      <w:lvlText w:val=""/>
      <w:lvlJc w:val="left"/>
    </w:lvl>
    <w:lvl w:ilvl="4" w:tplc="3DBCBF36">
      <w:start w:val="1"/>
      <w:numFmt w:val="bullet"/>
      <w:lvlText w:val=""/>
      <w:lvlJc w:val="left"/>
    </w:lvl>
    <w:lvl w:ilvl="5" w:tplc="F3EC64EE">
      <w:start w:val="1"/>
      <w:numFmt w:val="bullet"/>
      <w:lvlText w:val=""/>
      <w:lvlJc w:val="left"/>
    </w:lvl>
    <w:lvl w:ilvl="6" w:tplc="64187742">
      <w:start w:val="1"/>
      <w:numFmt w:val="bullet"/>
      <w:lvlText w:val=""/>
      <w:lvlJc w:val="left"/>
    </w:lvl>
    <w:lvl w:ilvl="7" w:tplc="7C0AEC3A">
      <w:start w:val="1"/>
      <w:numFmt w:val="bullet"/>
      <w:lvlText w:val=""/>
      <w:lvlJc w:val="left"/>
    </w:lvl>
    <w:lvl w:ilvl="8" w:tplc="1F52D690">
      <w:start w:val="1"/>
      <w:numFmt w:val="bullet"/>
      <w:lvlText w:val=""/>
      <w:lvlJc w:val="left"/>
    </w:lvl>
  </w:abstractNum>
  <w:abstractNum w:abstractNumId="3" w15:restartNumberingAfterBreak="0">
    <w:nsid w:val="00000004"/>
    <w:multiLevelType w:val="hybridMultilevel"/>
    <w:tmpl w:val="238E1F28"/>
    <w:lvl w:ilvl="0" w:tplc="70CA7494">
      <w:start w:val="1"/>
      <w:numFmt w:val="decimal"/>
      <w:lvlText w:val="%1."/>
      <w:lvlJc w:val="left"/>
    </w:lvl>
    <w:lvl w:ilvl="1" w:tplc="C2B08CE2">
      <w:start w:val="1"/>
      <w:numFmt w:val="bullet"/>
      <w:lvlText w:val=""/>
      <w:lvlJc w:val="left"/>
    </w:lvl>
    <w:lvl w:ilvl="2" w:tplc="493E3BB0">
      <w:start w:val="1"/>
      <w:numFmt w:val="bullet"/>
      <w:lvlText w:val=""/>
      <w:lvlJc w:val="left"/>
    </w:lvl>
    <w:lvl w:ilvl="3" w:tplc="2020BDCC">
      <w:start w:val="1"/>
      <w:numFmt w:val="bullet"/>
      <w:lvlText w:val=""/>
      <w:lvlJc w:val="left"/>
    </w:lvl>
    <w:lvl w:ilvl="4" w:tplc="B0EC0498">
      <w:start w:val="1"/>
      <w:numFmt w:val="bullet"/>
      <w:lvlText w:val=""/>
      <w:lvlJc w:val="left"/>
    </w:lvl>
    <w:lvl w:ilvl="5" w:tplc="B27EFCC8">
      <w:start w:val="1"/>
      <w:numFmt w:val="bullet"/>
      <w:lvlText w:val=""/>
      <w:lvlJc w:val="left"/>
    </w:lvl>
    <w:lvl w:ilvl="6" w:tplc="26E80316">
      <w:start w:val="1"/>
      <w:numFmt w:val="bullet"/>
      <w:lvlText w:val=""/>
      <w:lvlJc w:val="left"/>
    </w:lvl>
    <w:lvl w:ilvl="7" w:tplc="9FF2B636">
      <w:start w:val="1"/>
      <w:numFmt w:val="bullet"/>
      <w:lvlText w:val=""/>
      <w:lvlJc w:val="left"/>
    </w:lvl>
    <w:lvl w:ilvl="8" w:tplc="BD4EFF34">
      <w:start w:val="1"/>
      <w:numFmt w:val="bullet"/>
      <w:lvlText w:val=""/>
      <w:lvlJc w:val="left"/>
    </w:lvl>
  </w:abstractNum>
  <w:abstractNum w:abstractNumId="4" w15:restartNumberingAfterBreak="0">
    <w:nsid w:val="00000005"/>
    <w:multiLevelType w:val="hybridMultilevel"/>
    <w:tmpl w:val="46E87CCC"/>
    <w:lvl w:ilvl="0" w:tplc="B6148C88">
      <w:start w:val="5"/>
      <w:numFmt w:val="decimal"/>
      <w:lvlText w:val="%1."/>
      <w:lvlJc w:val="left"/>
    </w:lvl>
    <w:lvl w:ilvl="1" w:tplc="D380693E">
      <w:start w:val="1"/>
      <w:numFmt w:val="bullet"/>
      <w:lvlText w:val=""/>
      <w:lvlJc w:val="left"/>
    </w:lvl>
    <w:lvl w:ilvl="2" w:tplc="01D47590">
      <w:start w:val="1"/>
      <w:numFmt w:val="bullet"/>
      <w:lvlText w:val=""/>
      <w:lvlJc w:val="left"/>
    </w:lvl>
    <w:lvl w:ilvl="3" w:tplc="720EF9CA">
      <w:start w:val="1"/>
      <w:numFmt w:val="bullet"/>
      <w:lvlText w:val=""/>
      <w:lvlJc w:val="left"/>
    </w:lvl>
    <w:lvl w:ilvl="4" w:tplc="84A8A5B6">
      <w:start w:val="1"/>
      <w:numFmt w:val="bullet"/>
      <w:lvlText w:val=""/>
      <w:lvlJc w:val="left"/>
    </w:lvl>
    <w:lvl w:ilvl="5" w:tplc="CC9E44FE">
      <w:start w:val="1"/>
      <w:numFmt w:val="bullet"/>
      <w:lvlText w:val=""/>
      <w:lvlJc w:val="left"/>
    </w:lvl>
    <w:lvl w:ilvl="6" w:tplc="4A9A4558">
      <w:start w:val="1"/>
      <w:numFmt w:val="bullet"/>
      <w:lvlText w:val=""/>
      <w:lvlJc w:val="left"/>
    </w:lvl>
    <w:lvl w:ilvl="7" w:tplc="AAB08C1C">
      <w:start w:val="1"/>
      <w:numFmt w:val="bullet"/>
      <w:lvlText w:val=""/>
      <w:lvlJc w:val="left"/>
    </w:lvl>
    <w:lvl w:ilvl="8" w:tplc="B0DA2A66">
      <w:start w:val="1"/>
      <w:numFmt w:val="bullet"/>
      <w:lvlText w:val=""/>
      <w:lvlJc w:val="left"/>
    </w:lvl>
  </w:abstractNum>
  <w:abstractNum w:abstractNumId="5" w15:restartNumberingAfterBreak="0">
    <w:nsid w:val="06F63360"/>
    <w:multiLevelType w:val="hybridMultilevel"/>
    <w:tmpl w:val="4DE0F6A4"/>
    <w:lvl w:ilvl="0" w:tplc="9CE8FE9E">
      <w:start w:val="1"/>
      <w:numFmt w:val="decimal"/>
      <w:lvlText w:val="%1."/>
      <w:lvlJc w:val="left"/>
      <w:pPr>
        <w:ind w:left="236" w:hanging="308"/>
      </w:pPr>
      <w:rPr>
        <w:rFonts w:ascii="Georgia" w:eastAsia="Georgia" w:hAnsi="Georgia" w:cs="Georgia" w:hint="default"/>
        <w:b/>
        <w:bCs/>
        <w:spacing w:val="-1"/>
        <w:w w:val="100"/>
        <w:sz w:val="24"/>
        <w:szCs w:val="24"/>
        <w:lang w:val="tr-TR" w:eastAsia="en-US" w:bidi="ar-SA"/>
      </w:rPr>
    </w:lvl>
    <w:lvl w:ilvl="1" w:tplc="8514DF7A">
      <w:numFmt w:val="bullet"/>
      <w:lvlText w:val="•"/>
      <w:lvlJc w:val="left"/>
      <w:pPr>
        <w:ind w:left="1170" w:hanging="308"/>
      </w:pPr>
      <w:rPr>
        <w:rFonts w:hint="default"/>
        <w:lang w:val="tr-TR" w:eastAsia="en-US" w:bidi="ar-SA"/>
      </w:rPr>
    </w:lvl>
    <w:lvl w:ilvl="2" w:tplc="D7160EE0">
      <w:numFmt w:val="bullet"/>
      <w:lvlText w:val="•"/>
      <w:lvlJc w:val="left"/>
      <w:pPr>
        <w:ind w:left="2101" w:hanging="308"/>
      </w:pPr>
      <w:rPr>
        <w:rFonts w:hint="default"/>
        <w:lang w:val="tr-TR" w:eastAsia="en-US" w:bidi="ar-SA"/>
      </w:rPr>
    </w:lvl>
    <w:lvl w:ilvl="3" w:tplc="0E981BF2">
      <w:numFmt w:val="bullet"/>
      <w:lvlText w:val="•"/>
      <w:lvlJc w:val="left"/>
      <w:pPr>
        <w:ind w:left="3031" w:hanging="308"/>
      </w:pPr>
      <w:rPr>
        <w:rFonts w:hint="default"/>
        <w:lang w:val="tr-TR" w:eastAsia="en-US" w:bidi="ar-SA"/>
      </w:rPr>
    </w:lvl>
    <w:lvl w:ilvl="4" w:tplc="75FCD8CE">
      <w:numFmt w:val="bullet"/>
      <w:lvlText w:val="•"/>
      <w:lvlJc w:val="left"/>
      <w:pPr>
        <w:ind w:left="3962" w:hanging="308"/>
      </w:pPr>
      <w:rPr>
        <w:rFonts w:hint="default"/>
        <w:lang w:val="tr-TR" w:eastAsia="en-US" w:bidi="ar-SA"/>
      </w:rPr>
    </w:lvl>
    <w:lvl w:ilvl="5" w:tplc="D32E1ECC">
      <w:numFmt w:val="bullet"/>
      <w:lvlText w:val="•"/>
      <w:lvlJc w:val="left"/>
      <w:pPr>
        <w:ind w:left="4893" w:hanging="308"/>
      </w:pPr>
      <w:rPr>
        <w:rFonts w:hint="default"/>
        <w:lang w:val="tr-TR" w:eastAsia="en-US" w:bidi="ar-SA"/>
      </w:rPr>
    </w:lvl>
    <w:lvl w:ilvl="6" w:tplc="0268A64C">
      <w:numFmt w:val="bullet"/>
      <w:lvlText w:val="•"/>
      <w:lvlJc w:val="left"/>
      <w:pPr>
        <w:ind w:left="5823" w:hanging="308"/>
      </w:pPr>
      <w:rPr>
        <w:rFonts w:hint="default"/>
        <w:lang w:val="tr-TR" w:eastAsia="en-US" w:bidi="ar-SA"/>
      </w:rPr>
    </w:lvl>
    <w:lvl w:ilvl="7" w:tplc="31226C82">
      <w:numFmt w:val="bullet"/>
      <w:lvlText w:val="•"/>
      <w:lvlJc w:val="left"/>
      <w:pPr>
        <w:ind w:left="6754" w:hanging="308"/>
      </w:pPr>
      <w:rPr>
        <w:rFonts w:hint="default"/>
        <w:lang w:val="tr-TR" w:eastAsia="en-US" w:bidi="ar-SA"/>
      </w:rPr>
    </w:lvl>
    <w:lvl w:ilvl="8" w:tplc="2B1AFF56">
      <w:numFmt w:val="bullet"/>
      <w:lvlText w:val="•"/>
      <w:lvlJc w:val="left"/>
      <w:pPr>
        <w:ind w:left="7685" w:hanging="308"/>
      </w:pPr>
      <w:rPr>
        <w:rFonts w:hint="default"/>
        <w:lang w:val="tr-TR" w:eastAsia="en-US" w:bidi="ar-SA"/>
      </w:rPr>
    </w:lvl>
  </w:abstractNum>
  <w:abstractNum w:abstractNumId="6" w15:restartNumberingAfterBreak="0">
    <w:nsid w:val="08D27EE0"/>
    <w:multiLevelType w:val="hybridMultilevel"/>
    <w:tmpl w:val="70109534"/>
    <w:lvl w:ilvl="0" w:tplc="9B220326">
      <w:start w:val="1"/>
      <w:numFmt w:val="decimal"/>
      <w:lvlText w:val="%1."/>
      <w:lvlJc w:val="left"/>
      <w:pPr>
        <w:ind w:left="956" w:hanging="360"/>
      </w:pPr>
      <w:rPr>
        <w:rFonts w:ascii="DejaVu Serif" w:eastAsia="DejaVu Serif" w:hAnsi="DejaVu Serif" w:cs="DejaVu Serif" w:hint="default"/>
        <w:spacing w:val="-1"/>
        <w:w w:val="79"/>
        <w:sz w:val="24"/>
        <w:szCs w:val="24"/>
        <w:lang w:val="tr-TR" w:eastAsia="en-US" w:bidi="ar-SA"/>
      </w:rPr>
    </w:lvl>
    <w:lvl w:ilvl="1" w:tplc="320EC09E">
      <w:start w:val="1"/>
      <w:numFmt w:val="lowerLetter"/>
      <w:lvlText w:val="%2)"/>
      <w:lvlJc w:val="left"/>
      <w:pPr>
        <w:ind w:left="1652" w:hanging="708"/>
      </w:pPr>
      <w:rPr>
        <w:rFonts w:ascii="Georgia" w:eastAsia="Georgia" w:hAnsi="Georgia" w:cs="Georgia" w:hint="default"/>
        <w:b/>
        <w:bCs/>
        <w:spacing w:val="0"/>
        <w:w w:val="89"/>
        <w:sz w:val="24"/>
        <w:szCs w:val="24"/>
        <w:lang w:val="tr-TR" w:eastAsia="en-US" w:bidi="ar-SA"/>
      </w:rPr>
    </w:lvl>
    <w:lvl w:ilvl="2" w:tplc="067038D4">
      <w:numFmt w:val="bullet"/>
      <w:lvlText w:val="•"/>
      <w:lvlJc w:val="left"/>
      <w:pPr>
        <w:ind w:left="2536" w:hanging="708"/>
      </w:pPr>
      <w:rPr>
        <w:rFonts w:hint="default"/>
        <w:lang w:val="tr-TR" w:eastAsia="en-US" w:bidi="ar-SA"/>
      </w:rPr>
    </w:lvl>
    <w:lvl w:ilvl="3" w:tplc="8E8AE50A">
      <w:numFmt w:val="bullet"/>
      <w:lvlText w:val="•"/>
      <w:lvlJc w:val="left"/>
      <w:pPr>
        <w:ind w:left="3412" w:hanging="708"/>
      </w:pPr>
      <w:rPr>
        <w:rFonts w:hint="default"/>
        <w:lang w:val="tr-TR" w:eastAsia="en-US" w:bidi="ar-SA"/>
      </w:rPr>
    </w:lvl>
    <w:lvl w:ilvl="4" w:tplc="5094928A">
      <w:numFmt w:val="bullet"/>
      <w:lvlText w:val="•"/>
      <w:lvlJc w:val="left"/>
      <w:pPr>
        <w:ind w:left="4288" w:hanging="708"/>
      </w:pPr>
      <w:rPr>
        <w:rFonts w:hint="default"/>
        <w:lang w:val="tr-TR" w:eastAsia="en-US" w:bidi="ar-SA"/>
      </w:rPr>
    </w:lvl>
    <w:lvl w:ilvl="5" w:tplc="3BF8FDB8">
      <w:numFmt w:val="bullet"/>
      <w:lvlText w:val="•"/>
      <w:lvlJc w:val="left"/>
      <w:pPr>
        <w:ind w:left="5165" w:hanging="708"/>
      </w:pPr>
      <w:rPr>
        <w:rFonts w:hint="default"/>
        <w:lang w:val="tr-TR" w:eastAsia="en-US" w:bidi="ar-SA"/>
      </w:rPr>
    </w:lvl>
    <w:lvl w:ilvl="6" w:tplc="27ECDE0A">
      <w:numFmt w:val="bullet"/>
      <w:lvlText w:val="•"/>
      <w:lvlJc w:val="left"/>
      <w:pPr>
        <w:ind w:left="6041" w:hanging="708"/>
      </w:pPr>
      <w:rPr>
        <w:rFonts w:hint="default"/>
        <w:lang w:val="tr-TR" w:eastAsia="en-US" w:bidi="ar-SA"/>
      </w:rPr>
    </w:lvl>
    <w:lvl w:ilvl="7" w:tplc="AACCC098">
      <w:numFmt w:val="bullet"/>
      <w:lvlText w:val="•"/>
      <w:lvlJc w:val="left"/>
      <w:pPr>
        <w:ind w:left="6917" w:hanging="708"/>
      </w:pPr>
      <w:rPr>
        <w:rFonts w:hint="default"/>
        <w:lang w:val="tr-TR" w:eastAsia="en-US" w:bidi="ar-SA"/>
      </w:rPr>
    </w:lvl>
    <w:lvl w:ilvl="8" w:tplc="2BFA6FFC">
      <w:numFmt w:val="bullet"/>
      <w:lvlText w:val="•"/>
      <w:lvlJc w:val="left"/>
      <w:pPr>
        <w:ind w:left="7793" w:hanging="708"/>
      </w:pPr>
      <w:rPr>
        <w:rFonts w:hint="default"/>
        <w:lang w:val="tr-TR" w:eastAsia="en-US" w:bidi="ar-SA"/>
      </w:rPr>
    </w:lvl>
  </w:abstractNum>
  <w:abstractNum w:abstractNumId="7" w15:restartNumberingAfterBreak="0">
    <w:nsid w:val="0B8800F2"/>
    <w:multiLevelType w:val="hybridMultilevel"/>
    <w:tmpl w:val="EF60C768"/>
    <w:lvl w:ilvl="0" w:tplc="9CECAB0C">
      <w:start w:val="1"/>
      <w:numFmt w:val="decimal"/>
      <w:lvlText w:val="%1."/>
      <w:lvlJc w:val="left"/>
      <w:pPr>
        <w:ind w:left="956" w:hanging="360"/>
      </w:pPr>
      <w:rPr>
        <w:rFonts w:ascii="DejaVu Serif" w:eastAsia="DejaVu Serif" w:hAnsi="DejaVu Serif" w:cs="DejaVu Serif" w:hint="default"/>
        <w:spacing w:val="-1"/>
        <w:w w:val="79"/>
        <w:sz w:val="24"/>
        <w:szCs w:val="24"/>
        <w:lang w:val="tr-TR" w:eastAsia="en-US" w:bidi="ar-SA"/>
      </w:rPr>
    </w:lvl>
    <w:lvl w:ilvl="1" w:tplc="8524454E">
      <w:numFmt w:val="bullet"/>
      <w:lvlText w:val="•"/>
      <w:lvlJc w:val="left"/>
      <w:pPr>
        <w:ind w:left="1818" w:hanging="360"/>
      </w:pPr>
      <w:rPr>
        <w:rFonts w:hint="default"/>
        <w:lang w:val="tr-TR" w:eastAsia="en-US" w:bidi="ar-SA"/>
      </w:rPr>
    </w:lvl>
    <w:lvl w:ilvl="2" w:tplc="14E0189A">
      <w:numFmt w:val="bullet"/>
      <w:lvlText w:val="•"/>
      <w:lvlJc w:val="left"/>
      <w:pPr>
        <w:ind w:left="2677" w:hanging="360"/>
      </w:pPr>
      <w:rPr>
        <w:rFonts w:hint="default"/>
        <w:lang w:val="tr-TR" w:eastAsia="en-US" w:bidi="ar-SA"/>
      </w:rPr>
    </w:lvl>
    <w:lvl w:ilvl="3" w:tplc="168C5D56">
      <w:numFmt w:val="bullet"/>
      <w:lvlText w:val="•"/>
      <w:lvlJc w:val="left"/>
      <w:pPr>
        <w:ind w:left="3535" w:hanging="360"/>
      </w:pPr>
      <w:rPr>
        <w:rFonts w:hint="default"/>
        <w:lang w:val="tr-TR" w:eastAsia="en-US" w:bidi="ar-SA"/>
      </w:rPr>
    </w:lvl>
    <w:lvl w:ilvl="4" w:tplc="20524CCC">
      <w:numFmt w:val="bullet"/>
      <w:lvlText w:val="•"/>
      <w:lvlJc w:val="left"/>
      <w:pPr>
        <w:ind w:left="4394" w:hanging="360"/>
      </w:pPr>
      <w:rPr>
        <w:rFonts w:hint="default"/>
        <w:lang w:val="tr-TR" w:eastAsia="en-US" w:bidi="ar-SA"/>
      </w:rPr>
    </w:lvl>
    <w:lvl w:ilvl="5" w:tplc="C68A1F52">
      <w:numFmt w:val="bullet"/>
      <w:lvlText w:val="•"/>
      <w:lvlJc w:val="left"/>
      <w:pPr>
        <w:ind w:left="5253" w:hanging="360"/>
      </w:pPr>
      <w:rPr>
        <w:rFonts w:hint="default"/>
        <w:lang w:val="tr-TR" w:eastAsia="en-US" w:bidi="ar-SA"/>
      </w:rPr>
    </w:lvl>
    <w:lvl w:ilvl="6" w:tplc="D632CB14">
      <w:numFmt w:val="bullet"/>
      <w:lvlText w:val="•"/>
      <w:lvlJc w:val="left"/>
      <w:pPr>
        <w:ind w:left="6111" w:hanging="360"/>
      </w:pPr>
      <w:rPr>
        <w:rFonts w:hint="default"/>
        <w:lang w:val="tr-TR" w:eastAsia="en-US" w:bidi="ar-SA"/>
      </w:rPr>
    </w:lvl>
    <w:lvl w:ilvl="7" w:tplc="4EEE638C">
      <w:numFmt w:val="bullet"/>
      <w:lvlText w:val="•"/>
      <w:lvlJc w:val="left"/>
      <w:pPr>
        <w:ind w:left="6970" w:hanging="360"/>
      </w:pPr>
      <w:rPr>
        <w:rFonts w:hint="default"/>
        <w:lang w:val="tr-TR" w:eastAsia="en-US" w:bidi="ar-SA"/>
      </w:rPr>
    </w:lvl>
    <w:lvl w:ilvl="8" w:tplc="6A2EC0A6">
      <w:numFmt w:val="bullet"/>
      <w:lvlText w:val="•"/>
      <w:lvlJc w:val="left"/>
      <w:pPr>
        <w:ind w:left="7829" w:hanging="360"/>
      </w:pPr>
      <w:rPr>
        <w:rFonts w:hint="default"/>
        <w:lang w:val="tr-TR" w:eastAsia="en-US" w:bidi="ar-SA"/>
      </w:rPr>
    </w:lvl>
  </w:abstractNum>
  <w:abstractNum w:abstractNumId="8" w15:restartNumberingAfterBreak="0">
    <w:nsid w:val="0BA2679D"/>
    <w:multiLevelType w:val="hybridMultilevel"/>
    <w:tmpl w:val="86F4B0A2"/>
    <w:lvl w:ilvl="0" w:tplc="E08A9D08">
      <w:start w:val="1"/>
      <w:numFmt w:val="decimal"/>
      <w:lvlText w:val="%1."/>
      <w:lvlJc w:val="left"/>
      <w:pPr>
        <w:ind w:left="236" w:hanging="276"/>
      </w:pPr>
      <w:rPr>
        <w:rFonts w:ascii="Georgia" w:eastAsia="Georgia" w:hAnsi="Georgia" w:cs="Georgia" w:hint="default"/>
        <w:b/>
        <w:bCs/>
        <w:spacing w:val="-1"/>
        <w:w w:val="100"/>
        <w:sz w:val="24"/>
        <w:szCs w:val="24"/>
        <w:lang w:val="tr-TR" w:eastAsia="en-US" w:bidi="ar-SA"/>
      </w:rPr>
    </w:lvl>
    <w:lvl w:ilvl="1" w:tplc="D304CE38">
      <w:numFmt w:val="bullet"/>
      <w:lvlText w:val="•"/>
      <w:lvlJc w:val="left"/>
      <w:pPr>
        <w:ind w:left="1170" w:hanging="276"/>
      </w:pPr>
      <w:rPr>
        <w:rFonts w:hint="default"/>
        <w:lang w:val="tr-TR" w:eastAsia="en-US" w:bidi="ar-SA"/>
      </w:rPr>
    </w:lvl>
    <w:lvl w:ilvl="2" w:tplc="E034ED66">
      <w:numFmt w:val="bullet"/>
      <w:lvlText w:val="•"/>
      <w:lvlJc w:val="left"/>
      <w:pPr>
        <w:ind w:left="2101" w:hanging="276"/>
      </w:pPr>
      <w:rPr>
        <w:rFonts w:hint="default"/>
        <w:lang w:val="tr-TR" w:eastAsia="en-US" w:bidi="ar-SA"/>
      </w:rPr>
    </w:lvl>
    <w:lvl w:ilvl="3" w:tplc="FF0C1F16">
      <w:numFmt w:val="bullet"/>
      <w:lvlText w:val="•"/>
      <w:lvlJc w:val="left"/>
      <w:pPr>
        <w:ind w:left="3031" w:hanging="276"/>
      </w:pPr>
      <w:rPr>
        <w:rFonts w:hint="default"/>
        <w:lang w:val="tr-TR" w:eastAsia="en-US" w:bidi="ar-SA"/>
      </w:rPr>
    </w:lvl>
    <w:lvl w:ilvl="4" w:tplc="ECE263B8">
      <w:numFmt w:val="bullet"/>
      <w:lvlText w:val="•"/>
      <w:lvlJc w:val="left"/>
      <w:pPr>
        <w:ind w:left="3962" w:hanging="276"/>
      </w:pPr>
      <w:rPr>
        <w:rFonts w:hint="default"/>
        <w:lang w:val="tr-TR" w:eastAsia="en-US" w:bidi="ar-SA"/>
      </w:rPr>
    </w:lvl>
    <w:lvl w:ilvl="5" w:tplc="FD54316E">
      <w:numFmt w:val="bullet"/>
      <w:lvlText w:val="•"/>
      <w:lvlJc w:val="left"/>
      <w:pPr>
        <w:ind w:left="4893" w:hanging="276"/>
      </w:pPr>
      <w:rPr>
        <w:rFonts w:hint="default"/>
        <w:lang w:val="tr-TR" w:eastAsia="en-US" w:bidi="ar-SA"/>
      </w:rPr>
    </w:lvl>
    <w:lvl w:ilvl="6" w:tplc="D9C4C08C">
      <w:numFmt w:val="bullet"/>
      <w:lvlText w:val="•"/>
      <w:lvlJc w:val="left"/>
      <w:pPr>
        <w:ind w:left="5823" w:hanging="276"/>
      </w:pPr>
      <w:rPr>
        <w:rFonts w:hint="default"/>
        <w:lang w:val="tr-TR" w:eastAsia="en-US" w:bidi="ar-SA"/>
      </w:rPr>
    </w:lvl>
    <w:lvl w:ilvl="7" w:tplc="337C76F0">
      <w:numFmt w:val="bullet"/>
      <w:lvlText w:val="•"/>
      <w:lvlJc w:val="left"/>
      <w:pPr>
        <w:ind w:left="6754" w:hanging="276"/>
      </w:pPr>
      <w:rPr>
        <w:rFonts w:hint="default"/>
        <w:lang w:val="tr-TR" w:eastAsia="en-US" w:bidi="ar-SA"/>
      </w:rPr>
    </w:lvl>
    <w:lvl w:ilvl="8" w:tplc="796204D8">
      <w:numFmt w:val="bullet"/>
      <w:lvlText w:val="•"/>
      <w:lvlJc w:val="left"/>
      <w:pPr>
        <w:ind w:left="7685" w:hanging="276"/>
      </w:pPr>
      <w:rPr>
        <w:rFonts w:hint="default"/>
        <w:lang w:val="tr-TR" w:eastAsia="en-US" w:bidi="ar-SA"/>
      </w:rPr>
    </w:lvl>
  </w:abstractNum>
  <w:abstractNum w:abstractNumId="9" w15:restartNumberingAfterBreak="0">
    <w:nsid w:val="0CA30B08"/>
    <w:multiLevelType w:val="hybridMultilevel"/>
    <w:tmpl w:val="B9D6C8F4"/>
    <w:lvl w:ilvl="0" w:tplc="E092C638">
      <w:start w:val="1"/>
      <w:numFmt w:val="lowerLetter"/>
      <w:lvlText w:val="%1)"/>
      <w:lvlJc w:val="left"/>
      <w:pPr>
        <w:ind w:left="944" w:hanging="488"/>
      </w:pPr>
      <w:rPr>
        <w:rFonts w:ascii="Georgia" w:eastAsia="Georgia" w:hAnsi="Georgia" w:cs="Georgia" w:hint="default"/>
        <w:b/>
        <w:bCs/>
        <w:spacing w:val="-1"/>
        <w:w w:val="90"/>
        <w:sz w:val="22"/>
        <w:szCs w:val="22"/>
        <w:lang w:val="tr-TR" w:eastAsia="en-US" w:bidi="ar-SA"/>
      </w:rPr>
    </w:lvl>
    <w:lvl w:ilvl="1" w:tplc="C848F70E">
      <w:numFmt w:val="bullet"/>
      <w:lvlText w:val="•"/>
      <w:lvlJc w:val="left"/>
      <w:pPr>
        <w:ind w:left="1800" w:hanging="488"/>
      </w:pPr>
      <w:rPr>
        <w:rFonts w:hint="default"/>
        <w:lang w:val="tr-TR" w:eastAsia="en-US" w:bidi="ar-SA"/>
      </w:rPr>
    </w:lvl>
    <w:lvl w:ilvl="2" w:tplc="68BC8828">
      <w:numFmt w:val="bullet"/>
      <w:lvlText w:val="•"/>
      <w:lvlJc w:val="left"/>
      <w:pPr>
        <w:ind w:left="2661" w:hanging="488"/>
      </w:pPr>
      <w:rPr>
        <w:rFonts w:hint="default"/>
        <w:lang w:val="tr-TR" w:eastAsia="en-US" w:bidi="ar-SA"/>
      </w:rPr>
    </w:lvl>
    <w:lvl w:ilvl="3" w:tplc="D6D42348">
      <w:numFmt w:val="bullet"/>
      <w:lvlText w:val="•"/>
      <w:lvlJc w:val="left"/>
      <w:pPr>
        <w:ind w:left="3521" w:hanging="488"/>
      </w:pPr>
      <w:rPr>
        <w:rFonts w:hint="default"/>
        <w:lang w:val="tr-TR" w:eastAsia="en-US" w:bidi="ar-SA"/>
      </w:rPr>
    </w:lvl>
    <w:lvl w:ilvl="4" w:tplc="E9ECA600">
      <w:numFmt w:val="bullet"/>
      <w:lvlText w:val="•"/>
      <w:lvlJc w:val="left"/>
      <w:pPr>
        <w:ind w:left="4382" w:hanging="488"/>
      </w:pPr>
      <w:rPr>
        <w:rFonts w:hint="default"/>
        <w:lang w:val="tr-TR" w:eastAsia="en-US" w:bidi="ar-SA"/>
      </w:rPr>
    </w:lvl>
    <w:lvl w:ilvl="5" w:tplc="D6C256DA">
      <w:numFmt w:val="bullet"/>
      <w:lvlText w:val="•"/>
      <w:lvlJc w:val="left"/>
      <w:pPr>
        <w:ind w:left="5243" w:hanging="488"/>
      </w:pPr>
      <w:rPr>
        <w:rFonts w:hint="default"/>
        <w:lang w:val="tr-TR" w:eastAsia="en-US" w:bidi="ar-SA"/>
      </w:rPr>
    </w:lvl>
    <w:lvl w:ilvl="6" w:tplc="813A0BCA">
      <w:numFmt w:val="bullet"/>
      <w:lvlText w:val="•"/>
      <w:lvlJc w:val="left"/>
      <w:pPr>
        <w:ind w:left="6103" w:hanging="488"/>
      </w:pPr>
      <w:rPr>
        <w:rFonts w:hint="default"/>
        <w:lang w:val="tr-TR" w:eastAsia="en-US" w:bidi="ar-SA"/>
      </w:rPr>
    </w:lvl>
    <w:lvl w:ilvl="7" w:tplc="AC62A7FE">
      <w:numFmt w:val="bullet"/>
      <w:lvlText w:val="•"/>
      <w:lvlJc w:val="left"/>
      <w:pPr>
        <w:ind w:left="6964" w:hanging="488"/>
      </w:pPr>
      <w:rPr>
        <w:rFonts w:hint="default"/>
        <w:lang w:val="tr-TR" w:eastAsia="en-US" w:bidi="ar-SA"/>
      </w:rPr>
    </w:lvl>
    <w:lvl w:ilvl="8" w:tplc="328C93E0">
      <w:numFmt w:val="bullet"/>
      <w:lvlText w:val="•"/>
      <w:lvlJc w:val="left"/>
      <w:pPr>
        <w:ind w:left="7825" w:hanging="488"/>
      </w:pPr>
      <w:rPr>
        <w:rFonts w:hint="default"/>
        <w:lang w:val="tr-TR" w:eastAsia="en-US" w:bidi="ar-SA"/>
      </w:rPr>
    </w:lvl>
  </w:abstractNum>
  <w:abstractNum w:abstractNumId="10" w15:restartNumberingAfterBreak="0">
    <w:nsid w:val="0FDC0CF0"/>
    <w:multiLevelType w:val="hybridMultilevel"/>
    <w:tmpl w:val="02D03C54"/>
    <w:lvl w:ilvl="0" w:tplc="CBF034EE">
      <w:start w:val="1"/>
      <w:numFmt w:val="lowerLetter"/>
      <w:lvlText w:val="%1)"/>
      <w:lvlJc w:val="left"/>
      <w:pPr>
        <w:ind w:left="944" w:hanging="488"/>
      </w:pPr>
      <w:rPr>
        <w:rFonts w:ascii="Georgia" w:eastAsia="Georgia" w:hAnsi="Georgia" w:cs="Georgia" w:hint="default"/>
        <w:b/>
        <w:bCs/>
        <w:spacing w:val="-1"/>
        <w:w w:val="90"/>
        <w:sz w:val="22"/>
        <w:szCs w:val="22"/>
        <w:lang w:val="tr-TR" w:eastAsia="en-US" w:bidi="ar-SA"/>
      </w:rPr>
    </w:lvl>
    <w:lvl w:ilvl="1" w:tplc="0E3EC3C0">
      <w:numFmt w:val="bullet"/>
      <w:lvlText w:val="•"/>
      <w:lvlJc w:val="left"/>
      <w:pPr>
        <w:ind w:left="1800" w:hanging="488"/>
      </w:pPr>
      <w:rPr>
        <w:rFonts w:hint="default"/>
        <w:lang w:val="tr-TR" w:eastAsia="en-US" w:bidi="ar-SA"/>
      </w:rPr>
    </w:lvl>
    <w:lvl w:ilvl="2" w:tplc="2812B19A">
      <w:numFmt w:val="bullet"/>
      <w:lvlText w:val="•"/>
      <w:lvlJc w:val="left"/>
      <w:pPr>
        <w:ind w:left="2661" w:hanging="488"/>
      </w:pPr>
      <w:rPr>
        <w:rFonts w:hint="default"/>
        <w:lang w:val="tr-TR" w:eastAsia="en-US" w:bidi="ar-SA"/>
      </w:rPr>
    </w:lvl>
    <w:lvl w:ilvl="3" w:tplc="ECEEFEBC">
      <w:numFmt w:val="bullet"/>
      <w:lvlText w:val="•"/>
      <w:lvlJc w:val="left"/>
      <w:pPr>
        <w:ind w:left="3521" w:hanging="488"/>
      </w:pPr>
      <w:rPr>
        <w:rFonts w:hint="default"/>
        <w:lang w:val="tr-TR" w:eastAsia="en-US" w:bidi="ar-SA"/>
      </w:rPr>
    </w:lvl>
    <w:lvl w:ilvl="4" w:tplc="14CAD7DA">
      <w:numFmt w:val="bullet"/>
      <w:lvlText w:val="•"/>
      <w:lvlJc w:val="left"/>
      <w:pPr>
        <w:ind w:left="4382" w:hanging="488"/>
      </w:pPr>
      <w:rPr>
        <w:rFonts w:hint="default"/>
        <w:lang w:val="tr-TR" w:eastAsia="en-US" w:bidi="ar-SA"/>
      </w:rPr>
    </w:lvl>
    <w:lvl w:ilvl="5" w:tplc="5124211A">
      <w:numFmt w:val="bullet"/>
      <w:lvlText w:val="•"/>
      <w:lvlJc w:val="left"/>
      <w:pPr>
        <w:ind w:left="5243" w:hanging="488"/>
      </w:pPr>
      <w:rPr>
        <w:rFonts w:hint="default"/>
        <w:lang w:val="tr-TR" w:eastAsia="en-US" w:bidi="ar-SA"/>
      </w:rPr>
    </w:lvl>
    <w:lvl w:ilvl="6" w:tplc="34D4096E">
      <w:numFmt w:val="bullet"/>
      <w:lvlText w:val="•"/>
      <w:lvlJc w:val="left"/>
      <w:pPr>
        <w:ind w:left="6103" w:hanging="488"/>
      </w:pPr>
      <w:rPr>
        <w:rFonts w:hint="default"/>
        <w:lang w:val="tr-TR" w:eastAsia="en-US" w:bidi="ar-SA"/>
      </w:rPr>
    </w:lvl>
    <w:lvl w:ilvl="7" w:tplc="2B746C74">
      <w:numFmt w:val="bullet"/>
      <w:lvlText w:val="•"/>
      <w:lvlJc w:val="left"/>
      <w:pPr>
        <w:ind w:left="6964" w:hanging="488"/>
      </w:pPr>
      <w:rPr>
        <w:rFonts w:hint="default"/>
        <w:lang w:val="tr-TR" w:eastAsia="en-US" w:bidi="ar-SA"/>
      </w:rPr>
    </w:lvl>
    <w:lvl w:ilvl="8" w:tplc="0F06B86E">
      <w:numFmt w:val="bullet"/>
      <w:lvlText w:val="•"/>
      <w:lvlJc w:val="left"/>
      <w:pPr>
        <w:ind w:left="7825" w:hanging="488"/>
      </w:pPr>
      <w:rPr>
        <w:rFonts w:hint="default"/>
        <w:lang w:val="tr-TR" w:eastAsia="en-US" w:bidi="ar-SA"/>
      </w:rPr>
    </w:lvl>
  </w:abstractNum>
  <w:abstractNum w:abstractNumId="11" w15:restartNumberingAfterBreak="0">
    <w:nsid w:val="1155110E"/>
    <w:multiLevelType w:val="hybridMultilevel"/>
    <w:tmpl w:val="001EF6C0"/>
    <w:lvl w:ilvl="0" w:tplc="C59EC7E2">
      <w:start w:val="1"/>
      <w:numFmt w:val="lowerLetter"/>
      <w:lvlText w:val="%1)"/>
      <w:lvlJc w:val="left"/>
      <w:pPr>
        <w:ind w:left="944" w:hanging="488"/>
      </w:pPr>
      <w:rPr>
        <w:rFonts w:ascii="Georgia" w:eastAsia="Georgia" w:hAnsi="Georgia" w:cs="Georgia" w:hint="default"/>
        <w:b/>
        <w:bCs/>
        <w:spacing w:val="-1"/>
        <w:w w:val="90"/>
        <w:sz w:val="22"/>
        <w:szCs w:val="22"/>
        <w:lang w:val="tr-TR" w:eastAsia="en-US" w:bidi="ar-SA"/>
      </w:rPr>
    </w:lvl>
    <w:lvl w:ilvl="1" w:tplc="CB760DCC">
      <w:numFmt w:val="bullet"/>
      <w:lvlText w:val="•"/>
      <w:lvlJc w:val="left"/>
      <w:pPr>
        <w:ind w:left="1800" w:hanging="488"/>
      </w:pPr>
      <w:rPr>
        <w:rFonts w:hint="default"/>
        <w:lang w:val="tr-TR" w:eastAsia="en-US" w:bidi="ar-SA"/>
      </w:rPr>
    </w:lvl>
    <w:lvl w:ilvl="2" w:tplc="A6CEAAA0">
      <w:numFmt w:val="bullet"/>
      <w:lvlText w:val="•"/>
      <w:lvlJc w:val="left"/>
      <w:pPr>
        <w:ind w:left="2661" w:hanging="488"/>
      </w:pPr>
      <w:rPr>
        <w:rFonts w:hint="default"/>
        <w:lang w:val="tr-TR" w:eastAsia="en-US" w:bidi="ar-SA"/>
      </w:rPr>
    </w:lvl>
    <w:lvl w:ilvl="3" w:tplc="6FB4E6C4">
      <w:numFmt w:val="bullet"/>
      <w:lvlText w:val="•"/>
      <w:lvlJc w:val="left"/>
      <w:pPr>
        <w:ind w:left="3521" w:hanging="488"/>
      </w:pPr>
      <w:rPr>
        <w:rFonts w:hint="default"/>
        <w:lang w:val="tr-TR" w:eastAsia="en-US" w:bidi="ar-SA"/>
      </w:rPr>
    </w:lvl>
    <w:lvl w:ilvl="4" w:tplc="71A8A5DC">
      <w:numFmt w:val="bullet"/>
      <w:lvlText w:val="•"/>
      <w:lvlJc w:val="left"/>
      <w:pPr>
        <w:ind w:left="4382" w:hanging="488"/>
      </w:pPr>
      <w:rPr>
        <w:rFonts w:hint="default"/>
        <w:lang w:val="tr-TR" w:eastAsia="en-US" w:bidi="ar-SA"/>
      </w:rPr>
    </w:lvl>
    <w:lvl w:ilvl="5" w:tplc="6D7C9828">
      <w:numFmt w:val="bullet"/>
      <w:lvlText w:val="•"/>
      <w:lvlJc w:val="left"/>
      <w:pPr>
        <w:ind w:left="5243" w:hanging="488"/>
      </w:pPr>
      <w:rPr>
        <w:rFonts w:hint="default"/>
        <w:lang w:val="tr-TR" w:eastAsia="en-US" w:bidi="ar-SA"/>
      </w:rPr>
    </w:lvl>
    <w:lvl w:ilvl="6" w:tplc="D7CA09AC">
      <w:numFmt w:val="bullet"/>
      <w:lvlText w:val="•"/>
      <w:lvlJc w:val="left"/>
      <w:pPr>
        <w:ind w:left="6103" w:hanging="488"/>
      </w:pPr>
      <w:rPr>
        <w:rFonts w:hint="default"/>
        <w:lang w:val="tr-TR" w:eastAsia="en-US" w:bidi="ar-SA"/>
      </w:rPr>
    </w:lvl>
    <w:lvl w:ilvl="7" w:tplc="4CB2E196">
      <w:numFmt w:val="bullet"/>
      <w:lvlText w:val="•"/>
      <w:lvlJc w:val="left"/>
      <w:pPr>
        <w:ind w:left="6964" w:hanging="488"/>
      </w:pPr>
      <w:rPr>
        <w:rFonts w:hint="default"/>
        <w:lang w:val="tr-TR" w:eastAsia="en-US" w:bidi="ar-SA"/>
      </w:rPr>
    </w:lvl>
    <w:lvl w:ilvl="8" w:tplc="E28A4A5C">
      <w:numFmt w:val="bullet"/>
      <w:lvlText w:val="•"/>
      <w:lvlJc w:val="left"/>
      <w:pPr>
        <w:ind w:left="7825" w:hanging="488"/>
      </w:pPr>
      <w:rPr>
        <w:rFonts w:hint="default"/>
        <w:lang w:val="tr-TR" w:eastAsia="en-US" w:bidi="ar-SA"/>
      </w:rPr>
    </w:lvl>
  </w:abstractNum>
  <w:abstractNum w:abstractNumId="12" w15:restartNumberingAfterBreak="0">
    <w:nsid w:val="12575854"/>
    <w:multiLevelType w:val="hybridMultilevel"/>
    <w:tmpl w:val="C5805544"/>
    <w:lvl w:ilvl="0" w:tplc="8A30E432">
      <w:start w:val="1"/>
      <w:numFmt w:val="decimal"/>
      <w:lvlText w:val="%1."/>
      <w:lvlJc w:val="left"/>
      <w:pPr>
        <w:ind w:left="956" w:hanging="360"/>
      </w:pPr>
      <w:rPr>
        <w:rFonts w:ascii="Georgia" w:eastAsia="Georgia" w:hAnsi="Georgia" w:cs="Georgia" w:hint="default"/>
        <w:b/>
        <w:bCs/>
        <w:spacing w:val="-1"/>
        <w:w w:val="100"/>
        <w:sz w:val="24"/>
        <w:szCs w:val="24"/>
        <w:lang w:val="tr-TR" w:eastAsia="en-US" w:bidi="ar-SA"/>
      </w:rPr>
    </w:lvl>
    <w:lvl w:ilvl="1" w:tplc="11AEABC6">
      <w:numFmt w:val="bullet"/>
      <w:lvlText w:val="•"/>
      <w:lvlJc w:val="left"/>
      <w:pPr>
        <w:ind w:left="1818" w:hanging="360"/>
      </w:pPr>
      <w:rPr>
        <w:rFonts w:hint="default"/>
        <w:lang w:val="tr-TR" w:eastAsia="en-US" w:bidi="ar-SA"/>
      </w:rPr>
    </w:lvl>
    <w:lvl w:ilvl="2" w:tplc="7DFCB46C">
      <w:numFmt w:val="bullet"/>
      <w:lvlText w:val="•"/>
      <w:lvlJc w:val="left"/>
      <w:pPr>
        <w:ind w:left="2677" w:hanging="360"/>
      </w:pPr>
      <w:rPr>
        <w:rFonts w:hint="default"/>
        <w:lang w:val="tr-TR" w:eastAsia="en-US" w:bidi="ar-SA"/>
      </w:rPr>
    </w:lvl>
    <w:lvl w:ilvl="3" w:tplc="1C2067D6">
      <w:numFmt w:val="bullet"/>
      <w:lvlText w:val="•"/>
      <w:lvlJc w:val="left"/>
      <w:pPr>
        <w:ind w:left="3535" w:hanging="360"/>
      </w:pPr>
      <w:rPr>
        <w:rFonts w:hint="default"/>
        <w:lang w:val="tr-TR" w:eastAsia="en-US" w:bidi="ar-SA"/>
      </w:rPr>
    </w:lvl>
    <w:lvl w:ilvl="4" w:tplc="DDAA67D0">
      <w:numFmt w:val="bullet"/>
      <w:lvlText w:val="•"/>
      <w:lvlJc w:val="left"/>
      <w:pPr>
        <w:ind w:left="4394" w:hanging="360"/>
      </w:pPr>
      <w:rPr>
        <w:rFonts w:hint="default"/>
        <w:lang w:val="tr-TR" w:eastAsia="en-US" w:bidi="ar-SA"/>
      </w:rPr>
    </w:lvl>
    <w:lvl w:ilvl="5" w:tplc="3148E186">
      <w:numFmt w:val="bullet"/>
      <w:lvlText w:val="•"/>
      <w:lvlJc w:val="left"/>
      <w:pPr>
        <w:ind w:left="5253" w:hanging="360"/>
      </w:pPr>
      <w:rPr>
        <w:rFonts w:hint="default"/>
        <w:lang w:val="tr-TR" w:eastAsia="en-US" w:bidi="ar-SA"/>
      </w:rPr>
    </w:lvl>
    <w:lvl w:ilvl="6" w:tplc="595814EA">
      <w:numFmt w:val="bullet"/>
      <w:lvlText w:val="•"/>
      <w:lvlJc w:val="left"/>
      <w:pPr>
        <w:ind w:left="6111" w:hanging="360"/>
      </w:pPr>
      <w:rPr>
        <w:rFonts w:hint="default"/>
        <w:lang w:val="tr-TR" w:eastAsia="en-US" w:bidi="ar-SA"/>
      </w:rPr>
    </w:lvl>
    <w:lvl w:ilvl="7" w:tplc="D40EB50C">
      <w:numFmt w:val="bullet"/>
      <w:lvlText w:val="•"/>
      <w:lvlJc w:val="left"/>
      <w:pPr>
        <w:ind w:left="6970" w:hanging="360"/>
      </w:pPr>
      <w:rPr>
        <w:rFonts w:hint="default"/>
        <w:lang w:val="tr-TR" w:eastAsia="en-US" w:bidi="ar-SA"/>
      </w:rPr>
    </w:lvl>
    <w:lvl w:ilvl="8" w:tplc="436E4F64">
      <w:numFmt w:val="bullet"/>
      <w:lvlText w:val="•"/>
      <w:lvlJc w:val="left"/>
      <w:pPr>
        <w:ind w:left="7829" w:hanging="360"/>
      </w:pPr>
      <w:rPr>
        <w:rFonts w:hint="default"/>
        <w:lang w:val="tr-TR" w:eastAsia="en-US" w:bidi="ar-SA"/>
      </w:rPr>
    </w:lvl>
  </w:abstractNum>
  <w:abstractNum w:abstractNumId="13" w15:restartNumberingAfterBreak="0">
    <w:nsid w:val="136A7709"/>
    <w:multiLevelType w:val="hybridMultilevel"/>
    <w:tmpl w:val="EC8AEA18"/>
    <w:lvl w:ilvl="0" w:tplc="5CBE609C">
      <w:start w:val="1"/>
      <w:numFmt w:val="decimal"/>
      <w:lvlText w:val="%1."/>
      <w:lvlJc w:val="left"/>
      <w:pPr>
        <w:ind w:left="434" w:hanging="199"/>
      </w:pPr>
      <w:rPr>
        <w:rFonts w:ascii="Georgia" w:eastAsia="Georgia" w:hAnsi="Georgia" w:cs="Georgia" w:hint="default"/>
        <w:b/>
        <w:bCs/>
        <w:spacing w:val="-1"/>
        <w:w w:val="100"/>
        <w:sz w:val="22"/>
        <w:szCs w:val="22"/>
        <w:lang w:val="tr-TR" w:eastAsia="en-US" w:bidi="ar-SA"/>
      </w:rPr>
    </w:lvl>
    <w:lvl w:ilvl="1" w:tplc="C17C2F7A">
      <w:start w:val="1"/>
      <w:numFmt w:val="lowerLetter"/>
      <w:lvlText w:val="(%2)"/>
      <w:lvlJc w:val="left"/>
      <w:pPr>
        <w:ind w:left="5992" w:hanging="2420"/>
      </w:pPr>
      <w:rPr>
        <w:rFonts w:ascii="Georgia" w:eastAsia="Georgia" w:hAnsi="Georgia" w:cs="Georgia" w:hint="default"/>
        <w:b/>
        <w:bCs/>
        <w:spacing w:val="-1"/>
        <w:w w:val="90"/>
        <w:sz w:val="24"/>
        <w:szCs w:val="24"/>
        <w:lang w:val="tr-TR" w:eastAsia="en-US" w:bidi="ar-SA"/>
      </w:rPr>
    </w:lvl>
    <w:lvl w:ilvl="2" w:tplc="D988D82A">
      <w:numFmt w:val="bullet"/>
      <w:lvlText w:val="•"/>
      <w:lvlJc w:val="left"/>
      <w:pPr>
        <w:ind w:left="6394" w:hanging="2420"/>
      </w:pPr>
      <w:rPr>
        <w:rFonts w:hint="default"/>
        <w:lang w:val="tr-TR" w:eastAsia="en-US" w:bidi="ar-SA"/>
      </w:rPr>
    </w:lvl>
    <w:lvl w:ilvl="3" w:tplc="76589762">
      <w:numFmt w:val="bullet"/>
      <w:lvlText w:val="•"/>
      <w:lvlJc w:val="left"/>
      <w:pPr>
        <w:ind w:left="6788" w:hanging="2420"/>
      </w:pPr>
      <w:rPr>
        <w:rFonts w:hint="default"/>
        <w:lang w:val="tr-TR" w:eastAsia="en-US" w:bidi="ar-SA"/>
      </w:rPr>
    </w:lvl>
    <w:lvl w:ilvl="4" w:tplc="21D0A4CC">
      <w:numFmt w:val="bullet"/>
      <w:lvlText w:val="•"/>
      <w:lvlJc w:val="left"/>
      <w:pPr>
        <w:ind w:left="7182" w:hanging="2420"/>
      </w:pPr>
      <w:rPr>
        <w:rFonts w:hint="default"/>
        <w:lang w:val="tr-TR" w:eastAsia="en-US" w:bidi="ar-SA"/>
      </w:rPr>
    </w:lvl>
    <w:lvl w:ilvl="5" w:tplc="ABDED7F4">
      <w:numFmt w:val="bullet"/>
      <w:lvlText w:val="•"/>
      <w:lvlJc w:val="left"/>
      <w:pPr>
        <w:ind w:left="7576" w:hanging="2420"/>
      </w:pPr>
      <w:rPr>
        <w:rFonts w:hint="default"/>
        <w:lang w:val="tr-TR" w:eastAsia="en-US" w:bidi="ar-SA"/>
      </w:rPr>
    </w:lvl>
    <w:lvl w:ilvl="6" w:tplc="6EEA8E9C">
      <w:numFmt w:val="bullet"/>
      <w:lvlText w:val="•"/>
      <w:lvlJc w:val="left"/>
      <w:pPr>
        <w:ind w:left="7970" w:hanging="2420"/>
      </w:pPr>
      <w:rPr>
        <w:rFonts w:hint="default"/>
        <w:lang w:val="tr-TR" w:eastAsia="en-US" w:bidi="ar-SA"/>
      </w:rPr>
    </w:lvl>
    <w:lvl w:ilvl="7" w:tplc="6024E498">
      <w:numFmt w:val="bullet"/>
      <w:lvlText w:val="•"/>
      <w:lvlJc w:val="left"/>
      <w:pPr>
        <w:ind w:left="8364" w:hanging="2420"/>
      </w:pPr>
      <w:rPr>
        <w:rFonts w:hint="default"/>
        <w:lang w:val="tr-TR" w:eastAsia="en-US" w:bidi="ar-SA"/>
      </w:rPr>
    </w:lvl>
    <w:lvl w:ilvl="8" w:tplc="19FE7802">
      <w:numFmt w:val="bullet"/>
      <w:lvlText w:val="•"/>
      <w:lvlJc w:val="left"/>
      <w:pPr>
        <w:ind w:left="8758" w:hanging="2420"/>
      </w:pPr>
      <w:rPr>
        <w:rFonts w:hint="default"/>
        <w:lang w:val="tr-TR" w:eastAsia="en-US" w:bidi="ar-SA"/>
      </w:rPr>
    </w:lvl>
  </w:abstractNum>
  <w:abstractNum w:abstractNumId="14" w15:restartNumberingAfterBreak="0">
    <w:nsid w:val="14292CF0"/>
    <w:multiLevelType w:val="hybridMultilevel"/>
    <w:tmpl w:val="6242F6AC"/>
    <w:lvl w:ilvl="0" w:tplc="C128A6B2">
      <w:start w:val="1"/>
      <w:numFmt w:val="decimal"/>
      <w:lvlText w:val="%1."/>
      <w:lvlJc w:val="left"/>
      <w:pPr>
        <w:ind w:left="434" w:hanging="199"/>
      </w:pPr>
      <w:rPr>
        <w:rFonts w:ascii="Georgia" w:eastAsia="Georgia" w:hAnsi="Georgia" w:cs="Georgia" w:hint="default"/>
        <w:b/>
        <w:bCs/>
        <w:spacing w:val="-1"/>
        <w:w w:val="100"/>
        <w:sz w:val="22"/>
        <w:szCs w:val="22"/>
        <w:lang w:val="tr-TR" w:eastAsia="en-US" w:bidi="ar-SA"/>
      </w:rPr>
    </w:lvl>
    <w:lvl w:ilvl="1" w:tplc="8A80BCDA">
      <w:numFmt w:val="bullet"/>
      <w:lvlText w:val="•"/>
      <w:lvlJc w:val="left"/>
      <w:pPr>
        <w:ind w:left="1350" w:hanging="199"/>
      </w:pPr>
      <w:rPr>
        <w:rFonts w:hint="default"/>
        <w:lang w:val="tr-TR" w:eastAsia="en-US" w:bidi="ar-SA"/>
      </w:rPr>
    </w:lvl>
    <w:lvl w:ilvl="2" w:tplc="78E0B3F2">
      <w:numFmt w:val="bullet"/>
      <w:lvlText w:val="•"/>
      <w:lvlJc w:val="left"/>
      <w:pPr>
        <w:ind w:left="2261" w:hanging="199"/>
      </w:pPr>
      <w:rPr>
        <w:rFonts w:hint="default"/>
        <w:lang w:val="tr-TR" w:eastAsia="en-US" w:bidi="ar-SA"/>
      </w:rPr>
    </w:lvl>
    <w:lvl w:ilvl="3" w:tplc="F89AE552">
      <w:numFmt w:val="bullet"/>
      <w:lvlText w:val="•"/>
      <w:lvlJc w:val="left"/>
      <w:pPr>
        <w:ind w:left="3171" w:hanging="199"/>
      </w:pPr>
      <w:rPr>
        <w:rFonts w:hint="default"/>
        <w:lang w:val="tr-TR" w:eastAsia="en-US" w:bidi="ar-SA"/>
      </w:rPr>
    </w:lvl>
    <w:lvl w:ilvl="4" w:tplc="352E946A">
      <w:numFmt w:val="bullet"/>
      <w:lvlText w:val="•"/>
      <w:lvlJc w:val="left"/>
      <w:pPr>
        <w:ind w:left="4082" w:hanging="199"/>
      </w:pPr>
      <w:rPr>
        <w:rFonts w:hint="default"/>
        <w:lang w:val="tr-TR" w:eastAsia="en-US" w:bidi="ar-SA"/>
      </w:rPr>
    </w:lvl>
    <w:lvl w:ilvl="5" w:tplc="545E2350">
      <w:numFmt w:val="bullet"/>
      <w:lvlText w:val="•"/>
      <w:lvlJc w:val="left"/>
      <w:pPr>
        <w:ind w:left="4993" w:hanging="199"/>
      </w:pPr>
      <w:rPr>
        <w:rFonts w:hint="default"/>
        <w:lang w:val="tr-TR" w:eastAsia="en-US" w:bidi="ar-SA"/>
      </w:rPr>
    </w:lvl>
    <w:lvl w:ilvl="6" w:tplc="17348786">
      <w:numFmt w:val="bullet"/>
      <w:lvlText w:val="•"/>
      <w:lvlJc w:val="left"/>
      <w:pPr>
        <w:ind w:left="5903" w:hanging="199"/>
      </w:pPr>
      <w:rPr>
        <w:rFonts w:hint="default"/>
        <w:lang w:val="tr-TR" w:eastAsia="en-US" w:bidi="ar-SA"/>
      </w:rPr>
    </w:lvl>
    <w:lvl w:ilvl="7" w:tplc="874E2B32">
      <w:numFmt w:val="bullet"/>
      <w:lvlText w:val="•"/>
      <w:lvlJc w:val="left"/>
      <w:pPr>
        <w:ind w:left="6814" w:hanging="199"/>
      </w:pPr>
      <w:rPr>
        <w:rFonts w:hint="default"/>
        <w:lang w:val="tr-TR" w:eastAsia="en-US" w:bidi="ar-SA"/>
      </w:rPr>
    </w:lvl>
    <w:lvl w:ilvl="8" w:tplc="6E703F10">
      <w:numFmt w:val="bullet"/>
      <w:lvlText w:val="•"/>
      <w:lvlJc w:val="left"/>
      <w:pPr>
        <w:ind w:left="7725" w:hanging="199"/>
      </w:pPr>
      <w:rPr>
        <w:rFonts w:hint="default"/>
        <w:lang w:val="tr-TR" w:eastAsia="en-US" w:bidi="ar-SA"/>
      </w:rPr>
    </w:lvl>
  </w:abstractNum>
  <w:abstractNum w:abstractNumId="15" w15:restartNumberingAfterBreak="0">
    <w:nsid w:val="1BF82725"/>
    <w:multiLevelType w:val="hybridMultilevel"/>
    <w:tmpl w:val="EA66F562"/>
    <w:lvl w:ilvl="0" w:tplc="37424860">
      <w:start w:val="1"/>
      <w:numFmt w:val="decimal"/>
      <w:lvlText w:val="%1."/>
      <w:lvlJc w:val="left"/>
      <w:pPr>
        <w:ind w:left="110" w:hanging="153"/>
      </w:pPr>
      <w:rPr>
        <w:rFonts w:ascii="DejaVu Serif" w:eastAsia="DejaVu Serif" w:hAnsi="DejaVu Serif" w:cs="DejaVu Serif" w:hint="default"/>
        <w:w w:val="79"/>
        <w:sz w:val="18"/>
        <w:szCs w:val="18"/>
        <w:lang w:val="tr-TR" w:eastAsia="en-US" w:bidi="ar-SA"/>
      </w:rPr>
    </w:lvl>
    <w:lvl w:ilvl="1" w:tplc="F852E344">
      <w:numFmt w:val="bullet"/>
      <w:lvlText w:val="•"/>
      <w:lvlJc w:val="left"/>
      <w:pPr>
        <w:ind w:left="572" w:hanging="153"/>
      </w:pPr>
      <w:rPr>
        <w:rFonts w:hint="default"/>
        <w:lang w:val="tr-TR" w:eastAsia="en-US" w:bidi="ar-SA"/>
      </w:rPr>
    </w:lvl>
    <w:lvl w:ilvl="2" w:tplc="318890C2">
      <w:numFmt w:val="bullet"/>
      <w:lvlText w:val="•"/>
      <w:lvlJc w:val="left"/>
      <w:pPr>
        <w:ind w:left="1024" w:hanging="153"/>
      </w:pPr>
      <w:rPr>
        <w:rFonts w:hint="default"/>
        <w:lang w:val="tr-TR" w:eastAsia="en-US" w:bidi="ar-SA"/>
      </w:rPr>
    </w:lvl>
    <w:lvl w:ilvl="3" w:tplc="DBC4891A">
      <w:numFmt w:val="bullet"/>
      <w:lvlText w:val="•"/>
      <w:lvlJc w:val="left"/>
      <w:pPr>
        <w:ind w:left="1476" w:hanging="153"/>
      </w:pPr>
      <w:rPr>
        <w:rFonts w:hint="default"/>
        <w:lang w:val="tr-TR" w:eastAsia="en-US" w:bidi="ar-SA"/>
      </w:rPr>
    </w:lvl>
    <w:lvl w:ilvl="4" w:tplc="133A0274">
      <w:numFmt w:val="bullet"/>
      <w:lvlText w:val="•"/>
      <w:lvlJc w:val="left"/>
      <w:pPr>
        <w:ind w:left="1928" w:hanging="153"/>
      </w:pPr>
      <w:rPr>
        <w:rFonts w:hint="default"/>
        <w:lang w:val="tr-TR" w:eastAsia="en-US" w:bidi="ar-SA"/>
      </w:rPr>
    </w:lvl>
    <w:lvl w:ilvl="5" w:tplc="7152C0E6">
      <w:numFmt w:val="bullet"/>
      <w:lvlText w:val="•"/>
      <w:lvlJc w:val="left"/>
      <w:pPr>
        <w:ind w:left="2380" w:hanging="153"/>
      </w:pPr>
      <w:rPr>
        <w:rFonts w:hint="default"/>
        <w:lang w:val="tr-TR" w:eastAsia="en-US" w:bidi="ar-SA"/>
      </w:rPr>
    </w:lvl>
    <w:lvl w:ilvl="6" w:tplc="EECCBED6">
      <w:numFmt w:val="bullet"/>
      <w:lvlText w:val="•"/>
      <w:lvlJc w:val="left"/>
      <w:pPr>
        <w:ind w:left="2832" w:hanging="153"/>
      </w:pPr>
      <w:rPr>
        <w:rFonts w:hint="default"/>
        <w:lang w:val="tr-TR" w:eastAsia="en-US" w:bidi="ar-SA"/>
      </w:rPr>
    </w:lvl>
    <w:lvl w:ilvl="7" w:tplc="92403A1C">
      <w:numFmt w:val="bullet"/>
      <w:lvlText w:val="•"/>
      <w:lvlJc w:val="left"/>
      <w:pPr>
        <w:ind w:left="3284" w:hanging="153"/>
      </w:pPr>
      <w:rPr>
        <w:rFonts w:hint="default"/>
        <w:lang w:val="tr-TR" w:eastAsia="en-US" w:bidi="ar-SA"/>
      </w:rPr>
    </w:lvl>
    <w:lvl w:ilvl="8" w:tplc="CCD48FDA">
      <w:numFmt w:val="bullet"/>
      <w:lvlText w:val="•"/>
      <w:lvlJc w:val="left"/>
      <w:pPr>
        <w:ind w:left="3736" w:hanging="153"/>
      </w:pPr>
      <w:rPr>
        <w:rFonts w:hint="default"/>
        <w:lang w:val="tr-TR" w:eastAsia="en-US" w:bidi="ar-SA"/>
      </w:rPr>
    </w:lvl>
  </w:abstractNum>
  <w:abstractNum w:abstractNumId="16" w15:restartNumberingAfterBreak="0">
    <w:nsid w:val="1C535F95"/>
    <w:multiLevelType w:val="hybridMultilevel"/>
    <w:tmpl w:val="43187B98"/>
    <w:lvl w:ilvl="0" w:tplc="03B48EF2">
      <w:start w:val="1"/>
      <w:numFmt w:val="decimal"/>
      <w:lvlText w:val="%1."/>
      <w:lvlJc w:val="left"/>
      <w:pPr>
        <w:ind w:left="236" w:hanging="300"/>
      </w:pPr>
      <w:rPr>
        <w:rFonts w:ascii="Georgia" w:eastAsia="Georgia" w:hAnsi="Georgia" w:cs="Georgia" w:hint="default"/>
        <w:b/>
        <w:bCs/>
        <w:spacing w:val="-1"/>
        <w:w w:val="100"/>
        <w:sz w:val="24"/>
        <w:szCs w:val="24"/>
        <w:lang w:val="tr-TR" w:eastAsia="en-US" w:bidi="ar-SA"/>
      </w:rPr>
    </w:lvl>
    <w:lvl w:ilvl="1" w:tplc="779ADD6C">
      <w:numFmt w:val="bullet"/>
      <w:lvlText w:val="•"/>
      <w:lvlJc w:val="left"/>
      <w:pPr>
        <w:ind w:left="1170" w:hanging="300"/>
      </w:pPr>
      <w:rPr>
        <w:rFonts w:hint="default"/>
        <w:lang w:val="tr-TR" w:eastAsia="en-US" w:bidi="ar-SA"/>
      </w:rPr>
    </w:lvl>
    <w:lvl w:ilvl="2" w:tplc="041610EE">
      <w:numFmt w:val="bullet"/>
      <w:lvlText w:val="•"/>
      <w:lvlJc w:val="left"/>
      <w:pPr>
        <w:ind w:left="2101" w:hanging="300"/>
      </w:pPr>
      <w:rPr>
        <w:rFonts w:hint="default"/>
        <w:lang w:val="tr-TR" w:eastAsia="en-US" w:bidi="ar-SA"/>
      </w:rPr>
    </w:lvl>
    <w:lvl w:ilvl="3" w:tplc="E8EE8C5C">
      <w:numFmt w:val="bullet"/>
      <w:lvlText w:val="•"/>
      <w:lvlJc w:val="left"/>
      <w:pPr>
        <w:ind w:left="3031" w:hanging="300"/>
      </w:pPr>
      <w:rPr>
        <w:rFonts w:hint="default"/>
        <w:lang w:val="tr-TR" w:eastAsia="en-US" w:bidi="ar-SA"/>
      </w:rPr>
    </w:lvl>
    <w:lvl w:ilvl="4" w:tplc="17183738">
      <w:numFmt w:val="bullet"/>
      <w:lvlText w:val="•"/>
      <w:lvlJc w:val="left"/>
      <w:pPr>
        <w:ind w:left="3962" w:hanging="300"/>
      </w:pPr>
      <w:rPr>
        <w:rFonts w:hint="default"/>
        <w:lang w:val="tr-TR" w:eastAsia="en-US" w:bidi="ar-SA"/>
      </w:rPr>
    </w:lvl>
    <w:lvl w:ilvl="5" w:tplc="E99A7644">
      <w:numFmt w:val="bullet"/>
      <w:lvlText w:val="•"/>
      <w:lvlJc w:val="left"/>
      <w:pPr>
        <w:ind w:left="4893" w:hanging="300"/>
      </w:pPr>
      <w:rPr>
        <w:rFonts w:hint="default"/>
        <w:lang w:val="tr-TR" w:eastAsia="en-US" w:bidi="ar-SA"/>
      </w:rPr>
    </w:lvl>
    <w:lvl w:ilvl="6" w:tplc="B0289B3A">
      <w:numFmt w:val="bullet"/>
      <w:lvlText w:val="•"/>
      <w:lvlJc w:val="left"/>
      <w:pPr>
        <w:ind w:left="5823" w:hanging="300"/>
      </w:pPr>
      <w:rPr>
        <w:rFonts w:hint="default"/>
        <w:lang w:val="tr-TR" w:eastAsia="en-US" w:bidi="ar-SA"/>
      </w:rPr>
    </w:lvl>
    <w:lvl w:ilvl="7" w:tplc="86363B44">
      <w:numFmt w:val="bullet"/>
      <w:lvlText w:val="•"/>
      <w:lvlJc w:val="left"/>
      <w:pPr>
        <w:ind w:left="6754" w:hanging="300"/>
      </w:pPr>
      <w:rPr>
        <w:rFonts w:hint="default"/>
        <w:lang w:val="tr-TR" w:eastAsia="en-US" w:bidi="ar-SA"/>
      </w:rPr>
    </w:lvl>
    <w:lvl w:ilvl="8" w:tplc="2B0E2D6A">
      <w:numFmt w:val="bullet"/>
      <w:lvlText w:val="•"/>
      <w:lvlJc w:val="left"/>
      <w:pPr>
        <w:ind w:left="7685" w:hanging="300"/>
      </w:pPr>
      <w:rPr>
        <w:rFonts w:hint="default"/>
        <w:lang w:val="tr-TR" w:eastAsia="en-US" w:bidi="ar-SA"/>
      </w:rPr>
    </w:lvl>
  </w:abstractNum>
  <w:abstractNum w:abstractNumId="17" w15:restartNumberingAfterBreak="0">
    <w:nsid w:val="20691E4E"/>
    <w:multiLevelType w:val="hybridMultilevel"/>
    <w:tmpl w:val="BFA6BB42"/>
    <w:lvl w:ilvl="0" w:tplc="5F500386">
      <w:start w:val="1"/>
      <w:numFmt w:val="decimal"/>
      <w:lvlText w:val="%1."/>
      <w:lvlJc w:val="left"/>
      <w:pPr>
        <w:ind w:left="236" w:hanging="199"/>
      </w:pPr>
      <w:rPr>
        <w:rFonts w:ascii="Georgia" w:eastAsia="Georgia" w:hAnsi="Georgia" w:cs="Georgia" w:hint="default"/>
        <w:b/>
        <w:bCs/>
        <w:spacing w:val="-1"/>
        <w:w w:val="100"/>
        <w:sz w:val="22"/>
        <w:szCs w:val="22"/>
        <w:lang w:val="tr-TR" w:eastAsia="en-US" w:bidi="ar-SA"/>
      </w:rPr>
    </w:lvl>
    <w:lvl w:ilvl="1" w:tplc="9858F0E6">
      <w:start w:val="1"/>
      <w:numFmt w:val="lowerLetter"/>
      <w:lvlText w:val="%2)"/>
      <w:lvlJc w:val="left"/>
      <w:pPr>
        <w:ind w:left="956" w:hanging="360"/>
      </w:pPr>
      <w:rPr>
        <w:rFonts w:ascii="DejaVu Serif" w:eastAsia="DejaVu Serif" w:hAnsi="DejaVu Serif" w:cs="DejaVu Serif" w:hint="default"/>
        <w:color w:val="C45811"/>
        <w:w w:val="88"/>
        <w:sz w:val="24"/>
        <w:szCs w:val="24"/>
        <w:lang w:val="tr-TR" w:eastAsia="en-US" w:bidi="ar-SA"/>
      </w:rPr>
    </w:lvl>
    <w:lvl w:ilvl="2" w:tplc="5282E0B8">
      <w:numFmt w:val="bullet"/>
      <w:lvlText w:val="•"/>
      <w:lvlJc w:val="left"/>
      <w:pPr>
        <w:ind w:left="1914" w:hanging="360"/>
      </w:pPr>
      <w:rPr>
        <w:rFonts w:hint="default"/>
        <w:lang w:val="tr-TR" w:eastAsia="en-US" w:bidi="ar-SA"/>
      </w:rPr>
    </w:lvl>
    <w:lvl w:ilvl="3" w:tplc="7EE45D90">
      <w:numFmt w:val="bullet"/>
      <w:lvlText w:val="•"/>
      <w:lvlJc w:val="left"/>
      <w:pPr>
        <w:ind w:left="2868" w:hanging="360"/>
      </w:pPr>
      <w:rPr>
        <w:rFonts w:hint="default"/>
        <w:lang w:val="tr-TR" w:eastAsia="en-US" w:bidi="ar-SA"/>
      </w:rPr>
    </w:lvl>
    <w:lvl w:ilvl="4" w:tplc="F9D06A44">
      <w:numFmt w:val="bullet"/>
      <w:lvlText w:val="•"/>
      <w:lvlJc w:val="left"/>
      <w:pPr>
        <w:ind w:left="3822" w:hanging="360"/>
      </w:pPr>
      <w:rPr>
        <w:rFonts w:hint="default"/>
        <w:lang w:val="tr-TR" w:eastAsia="en-US" w:bidi="ar-SA"/>
      </w:rPr>
    </w:lvl>
    <w:lvl w:ilvl="5" w:tplc="25F0B21C">
      <w:numFmt w:val="bullet"/>
      <w:lvlText w:val="•"/>
      <w:lvlJc w:val="left"/>
      <w:pPr>
        <w:ind w:left="4776" w:hanging="360"/>
      </w:pPr>
      <w:rPr>
        <w:rFonts w:hint="default"/>
        <w:lang w:val="tr-TR" w:eastAsia="en-US" w:bidi="ar-SA"/>
      </w:rPr>
    </w:lvl>
    <w:lvl w:ilvl="6" w:tplc="5F4408EE">
      <w:numFmt w:val="bullet"/>
      <w:lvlText w:val="•"/>
      <w:lvlJc w:val="left"/>
      <w:pPr>
        <w:ind w:left="5730" w:hanging="360"/>
      </w:pPr>
      <w:rPr>
        <w:rFonts w:hint="default"/>
        <w:lang w:val="tr-TR" w:eastAsia="en-US" w:bidi="ar-SA"/>
      </w:rPr>
    </w:lvl>
    <w:lvl w:ilvl="7" w:tplc="007A8738">
      <w:numFmt w:val="bullet"/>
      <w:lvlText w:val="•"/>
      <w:lvlJc w:val="left"/>
      <w:pPr>
        <w:ind w:left="6684" w:hanging="360"/>
      </w:pPr>
      <w:rPr>
        <w:rFonts w:hint="default"/>
        <w:lang w:val="tr-TR" w:eastAsia="en-US" w:bidi="ar-SA"/>
      </w:rPr>
    </w:lvl>
    <w:lvl w:ilvl="8" w:tplc="DC66F3C4">
      <w:numFmt w:val="bullet"/>
      <w:lvlText w:val="•"/>
      <w:lvlJc w:val="left"/>
      <w:pPr>
        <w:ind w:left="7638" w:hanging="360"/>
      </w:pPr>
      <w:rPr>
        <w:rFonts w:hint="default"/>
        <w:lang w:val="tr-TR" w:eastAsia="en-US" w:bidi="ar-SA"/>
      </w:rPr>
    </w:lvl>
  </w:abstractNum>
  <w:abstractNum w:abstractNumId="18" w15:restartNumberingAfterBreak="0">
    <w:nsid w:val="206A49FF"/>
    <w:multiLevelType w:val="hybridMultilevel"/>
    <w:tmpl w:val="08D2AA2E"/>
    <w:lvl w:ilvl="0" w:tplc="3474CE56">
      <w:numFmt w:val="bullet"/>
      <w:lvlText w:val=""/>
      <w:lvlJc w:val="left"/>
      <w:pPr>
        <w:ind w:left="827" w:hanging="360"/>
      </w:pPr>
      <w:rPr>
        <w:rFonts w:ascii="Wingdings" w:eastAsia="Wingdings" w:hAnsi="Wingdings" w:cs="Wingdings" w:hint="default"/>
        <w:w w:val="100"/>
        <w:sz w:val="24"/>
        <w:szCs w:val="24"/>
        <w:lang w:val="tr-TR" w:eastAsia="en-US" w:bidi="ar-SA"/>
      </w:rPr>
    </w:lvl>
    <w:lvl w:ilvl="1" w:tplc="3FF069BE">
      <w:numFmt w:val="bullet"/>
      <w:lvlText w:val="•"/>
      <w:lvlJc w:val="left"/>
      <w:pPr>
        <w:ind w:left="1641" w:hanging="360"/>
      </w:pPr>
      <w:rPr>
        <w:rFonts w:hint="default"/>
        <w:lang w:val="tr-TR" w:eastAsia="en-US" w:bidi="ar-SA"/>
      </w:rPr>
    </w:lvl>
    <w:lvl w:ilvl="2" w:tplc="F92A43B4">
      <w:numFmt w:val="bullet"/>
      <w:lvlText w:val="•"/>
      <w:lvlJc w:val="left"/>
      <w:pPr>
        <w:ind w:left="2462" w:hanging="360"/>
      </w:pPr>
      <w:rPr>
        <w:rFonts w:hint="default"/>
        <w:lang w:val="tr-TR" w:eastAsia="en-US" w:bidi="ar-SA"/>
      </w:rPr>
    </w:lvl>
    <w:lvl w:ilvl="3" w:tplc="CDC4709C">
      <w:numFmt w:val="bullet"/>
      <w:lvlText w:val="•"/>
      <w:lvlJc w:val="left"/>
      <w:pPr>
        <w:ind w:left="3284" w:hanging="360"/>
      </w:pPr>
      <w:rPr>
        <w:rFonts w:hint="default"/>
        <w:lang w:val="tr-TR" w:eastAsia="en-US" w:bidi="ar-SA"/>
      </w:rPr>
    </w:lvl>
    <w:lvl w:ilvl="4" w:tplc="78561E92">
      <w:numFmt w:val="bullet"/>
      <w:lvlText w:val="•"/>
      <w:lvlJc w:val="left"/>
      <w:pPr>
        <w:ind w:left="4105" w:hanging="360"/>
      </w:pPr>
      <w:rPr>
        <w:rFonts w:hint="default"/>
        <w:lang w:val="tr-TR" w:eastAsia="en-US" w:bidi="ar-SA"/>
      </w:rPr>
    </w:lvl>
    <w:lvl w:ilvl="5" w:tplc="322E9D5A">
      <w:numFmt w:val="bullet"/>
      <w:lvlText w:val="•"/>
      <w:lvlJc w:val="left"/>
      <w:pPr>
        <w:ind w:left="4927" w:hanging="360"/>
      </w:pPr>
      <w:rPr>
        <w:rFonts w:hint="default"/>
        <w:lang w:val="tr-TR" w:eastAsia="en-US" w:bidi="ar-SA"/>
      </w:rPr>
    </w:lvl>
    <w:lvl w:ilvl="6" w:tplc="FC26C728">
      <w:numFmt w:val="bullet"/>
      <w:lvlText w:val="•"/>
      <w:lvlJc w:val="left"/>
      <w:pPr>
        <w:ind w:left="5748" w:hanging="360"/>
      </w:pPr>
      <w:rPr>
        <w:rFonts w:hint="default"/>
        <w:lang w:val="tr-TR" w:eastAsia="en-US" w:bidi="ar-SA"/>
      </w:rPr>
    </w:lvl>
    <w:lvl w:ilvl="7" w:tplc="F0242B22">
      <w:numFmt w:val="bullet"/>
      <w:lvlText w:val="•"/>
      <w:lvlJc w:val="left"/>
      <w:pPr>
        <w:ind w:left="6569" w:hanging="360"/>
      </w:pPr>
      <w:rPr>
        <w:rFonts w:hint="default"/>
        <w:lang w:val="tr-TR" w:eastAsia="en-US" w:bidi="ar-SA"/>
      </w:rPr>
    </w:lvl>
    <w:lvl w:ilvl="8" w:tplc="322C1FD4">
      <w:numFmt w:val="bullet"/>
      <w:lvlText w:val="•"/>
      <w:lvlJc w:val="left"/>
      <w:pPr>
        <w:ind w:left="7391" w:hanging="360"/>
      </w:pPr>
      <w:rPr>
        <w:rFonts w:hint="default"/>
        <w:lang w:val="tr-TR" w:eastAsia="en-US" w:bidi="ar-SA"/>
      </w:rPr>
    </w:lvl>
  </w:abstractNum>
  <w:abstractNum w:abstractNumId="19" w15:restartNumberingAfterBreak="0">
    <w:nsid w:val="23CA2F91"/>
    <w:multiLevelType w:val="hybridMultilevel"/>
    <w:tmpl w:val="FF96B38E"/>
    <w:lvl w:ilvl="0" w:tplc="F40E596C">
      <w:start w:val="1"/>
      <w:numFmt w:val="decimal"/>
      <w:lvlText w:val="%1."/>
      <w:lvlJc w:val="left"/>
      <w:pPr>
        <w:ind w:left="879" w:hanging="360"/>
      </w:pPr>
      <w:rPr>
        <w:rFonts w:ascii="Georgia" w:eastAsia="Georgia" w:hAnsi="Georgia" w:cs="Georgia" w:hint="default"/>
        <w:b/>
        <w:bCs/>
        <w:color w:val="333333"/>
        <w:spacing w:val="-1"/>
        <w:w w:val="100"/>
        <w:sz w:val="24"/>
        <w:szCs w:val="24"/>
        <w:lang w:val="tr-TR" w:eastAsia="en-US" w:bidi="ar-SA"/>
      </w:rPr>
    </w:lvl>
    <w:lvl w:ilvl="1" w:tplc="F3DA7A5E">
      <w:numFmt w:val="bullet"/>
      <w:lvlText w:val="•"/>
      <w:lvlJc w:val="left"/>
      <w:pPr>
        <w:ind w:left="1746" w:hanging="360"/>
      </w:pPr>
      <w:rPr>
        <w:rFonts w:hint="default"/>
        <w:lang w:val="tr-TR" w:eastAsia="en-US" w:bidi="ar-SA"/>
      </w:rPr>
    </w:lvl>
    <w:lvl w:ilvl="2" w:tplc="EA204CAA">
      <w:numFmt w:val="bullet"/>
      <w:lvlText w:val="•"/>
      <w:lvlJc w:val="left"/>
      <w:pPr>
        <w:ind w:left="2613" w:hanging="360"/>
      </w:pPr>
      <w:rPr>
        <w:rFonts w:hint="default"/>
        <w:lang w:val="tr-TR" w:eastAsia="en-US" w:bidi="ar-SA"/>
      </w:rPr>
    </w:lvl>
    <w:lvl w:ilvl="3" w:tplc="7A50C29E">
      <w:numFmt w:val="bullet"/>
      <w:lvlText w:val="•"/>
      <w:lvlJc w:val="left"/>
      <w:pPr>
        <w:ind w:left="3479" w:hanging="360"/>
      </w:pPr>
      <w:rPr>
        <w:rFonts w:hint="default"/>
        <w:lang w:val="tr-TR" w:eastAsia="en-US" w:bidi="ar-SA"/>
      </w:rPr>
    </w:lvl>
    <w:lvl w:ilvl="4" w:tplc="CDACC500">
      <w:numFmt w:val="bullet"/>
      <w:lvlText w:val="•"/>
      <w:lvlJc w:val="left"/>
      <w:pPr>
        <w:ind w:left="4346" w:hanging="360"/>
      </w:pPr>
      <w:rPr>
        <w:rFonts w:hint="default"/>
        <w:lang w:val="tr-TR" w:eastAsia="en-US" w:bidi="ar-SA"/>
      </w:rPr>
    </w:lvl>
    <w:lvl w:ilvl="5" w:tplc="4C3E7C8C">
      <w:numFmt w:val="bullet"/>
      <w:lvlText w:val="•"/>
      <w:lvlJc w:val="left"/>
      <w:pPr>
        <w:ind w:left="5213" w:hanging="360"/>
      </w:pPr>
      <w:rPr>
        <w:rFonts w:hint="default"/>
        <w:lang w:val="tr-TR" w:eastAsia="en-US" w:bidi="ar-SA"/>
      </w:rPr>
    </w:lvl>
    <w:lvl w:ilvl="6" w:tplc="669AA71A">
      <w:numFmt w:val="bullet"/>
      <w:lvlText w:val="•"/>
      <w:lvlJc w:val="left"/>
      <w:pPr>
        <w:ind w:left="6079" w:hanging="360"/>
      </w:pPr>
      <w:rPr>
        <w:rFonts w:hint="default"/>
        <w:lang w:val="tr-TR" w:eastAsia="en-US" w:bidi="ar-SA"/>
      </w:rPr>
    </w:lvl>
    <w:lvl w:ilvl="7" w:tplc="3BE05CFA">
      <w:numFmt w:val="bullet"/>
      <w:lvlText w:val="•"/>
      <w:lvlJc w:val="left"/>
      <w:pPr>
        <w:ind w:left="6946" w:hanging="360"/>
      </w:pPr>
      <w:rPr>
        <w:rFonts w:hint="default"/>
        <w:lang w:val="tr-TR" w:eastAsia="en-US" w:bidi="ar-SA"/>
      </w:rPr>
    </w:lvl>
    <w:lvl w:ilvl="8" w:tplc="52620EDA">
      <w:numFmt w:val="bullet"/>
      <w:lvlText w:val="•"/>
      <w:lvlJc w:val="left"/>
      <w:pPr>
        <w:ind w:left="7813" w:hanging="360"/>
      </w:pPr>
      <w:rPr>
        <w:rFonts w:hint="default"/>
        <w:lang w:val="tr-TR" w:eastAsia="en-US" w:bidi="ar-SA"/>
      </w:rPr>
    </w:lvl>
  </w:abstractNum>
  <w:abstractNum w:abstractNumId="20" w15:restartNumberingAfterBreak="0">
    <w:nsid w:val="25C41C1F"/>
    <w:multiLevelType w:val="hybridMultilevel"/>
    <w:tmpl w:val="ED9E747E"/>
    <w:lvl w:ilvl="0" w:tplc="8200B12C">
      <w:start w:val="1"/>
      <w:numFmt w:val="decimal"/>
      <w:lvlText w:val="%1."/>
      <w:lvlJc w:val="left"/>
      <w:pPr>
        <w:ind w:left="110" w:hanging="153"/>
      </w:pPr>
      <w:rPr>
        <w:rFonts w:ascii="DejaVu Serif" w:eastAsia="DejaVu Serif" w:hAnsi="DejaVu Serif" w:cs="DejaVu Serif" w:hint="default"/>
        <w:w w:val="79"/>
        <w:sz w:val="18"/>
        <w:szCs w:val="18"/>
        <w:lang w:val="tr-TR" w:eastAsia="en-US" w:bidi="ar-SA"/>
      </w:rPr>
    </w:lvl>
    <w:lvl w:ilvl="1" w:tplc="70A02CD6">
      <w:numFmt w:val="bullet"/>
      <w:lvlText w:val="•"/>
      <w:lvlJc w:val="left"/>
      <w:pPr>
        <w:ind w:left="572" w:hanging="153"/>
      </w:pPr>
      <w:rPr>
        <w:rFonts w:hint="default"/>
        <w:lang w:val="tr-TR" w:eastAsia="en-US" w:bidi="ar-SA"/>
      </w:rPr>
    </w:lvl>
    <w:lvl w:ilvl="2" w:tplc="547802B2">
      <w:numFmt w:val="bullet"/>
      <w:lvlText w:val="•"/>
      <w:lvlJc w:val="left"/>
      <w:pPr>
        <w:ind w:left="1024" w:hanging="153"/>
      </w:pPr>
      <w:rPr>
        <w:rFonts w:hint="default"/>
        <w:lang w:val="tr-TR" w:eastAsia="en-US" w:bidi="ar-SA"/>
      </w:rPr>
    </w:lvl>
    <w:lvl w:ilvl="3" w:tplc="E69C7E48">
      <w:numFmt w:val="bullet"/>
      <w:lvlText w:val="•"/>
      <w:lvlJc w:val="left"/>
      <w:pPr>
        <w:ind w:left="1476" w:hanging="153"/>
      </w:pPr>
      <w:rPr>
        <w:rFonts w:hint="default"/>
        <w:lang w:val="tr-TR" w:eastAsia="en-US" w:bidi="ar-SA"/>
      </w:rPr>
    </w:lvl>
    <w:lvl w:ilvl="4" w:tplc="25822EC0">
      <w:numFmt w:val="bullet"/>
      <w:lvlText w:val="•"/>
      <w:lvlJc w:val="left"/>
      <w:pPr>
        <w:ind w:left="1928" w:hanging="153"/>
      </w:pPr>
      <w:rPr>
        <w:rFonts w:hint="default"/>
        <w:lang w:val="tr-TR" w:eastAsia="en-US" w:bidi="ar-SA"/>
      </w:rPr>
    </w:lvl>
    <w:lvl w:ilvl="5" w:tplc="C4E8B2D6">
      <w:numFmt w:val="bullet"/>
      <w:lvlText w:val="•"/>
      <w:lvlJc w:val="left"/>
      <w:pPr>
        <w:ind w:left="2380" w:hanging="153"/>
      </w:pPr>
      <w:rPr>
        <w:rFonts w:hint="default"/>
        <w:lang w:val="tr-TR" w:eastAsia="en-US" w:bidi="ar-SA"/>
      </w:rPr>
    </w:lvl>
    <w:lvl w:ilvl="6" w:tplc="393C3DD8">
      <w:numFmt w:val="bullet"/>
      <w:lvlText w:val="•"/>
      <w:lvlJc w:val="left"/>
      <w:pPr>
        <w:ind w:left="2832" w:hanging="153"/>
      </w:pPr>
      <w:rPr>
        <w:rFonts w:hint="default"/>
        <w:lang w:val="tr-TR" w:eastAsia="en-US" w:bidi="ar-SA"/>
      </w:rPr>
    </w:lvl>
    <w:lvl w:ilvl="7" w:tplc="D518B31E">
      <w:numFmt w:val="bullet"/>
      <w:lvlText w:val="•"/>
      <w:lvlJc w:val="left"/>
      <w:pPr>
        <w:ind w:left="3284" w:hanging="153"/>
      </w:pPr>
      <w:rPr>
        <w:rFonts w:hint="default"/>
        <w:lang w:val="tr-TR" w:eastAsia="en-US" w:bidi="ar-SA"/>
      </w:rPr>
    </w:lvl>
    <w:lvl w:ilvl="8" w:tplc="17160C02">
      <w:numFmt w:val="bullet"/>
      <w:lvlText w:val="•"/>
      <w:lvlJc w:val="left"/>
      <w:pPr>
        <w:ind w:left="3736" w:hanging="153"/>
      </w:pPr>
      <w:rPr>
        <w:rFonts w:hint="default"/>
        <w:lang w:val="tr-TR" w:eastAsia="en-US" w:bidi="ar-SA"/>
      </w:rPr>
    </w:lvl>
  </w:abstractNum>
  <w:abstractNum w:abstractNumId="21" w15:restartNumberingAfterBreak="0">
    <w:nsid w:val="25C8213B"/>
    <w:multiLevelType w:val="hybridMultilevel"/>
    <w:tmpl w:val="3AB247BC"/>
    <w:lvl w:ilvl="0" w:tplc="8A403886">
      <w:numFmt w:val="bullet"/>
      <w:lvlText w:val=""/>
      <w:lvlJc w:val="left"/>
      <w:pPr>
        <w:ind w:left="956" w:hanging="360"/>
      </w:pPr>
      <w:rPr>
        <w:rFonts w:ascii="Symbol" w:eastAsia="Symbol" w:hAnsi="Symbol" w:cs="Symbol" w:hint="default"/>
        <w:w w:val="100"/>
        <w:sz w:val="24"/>
        <w:szCs w:val="24"/>
        <w:lang w:val="tr-TR" w:eastAsia="en-US" w:bidi="ar-SA"/>
      </w:rPr>
    </w:lvl>
    <w:lvl w:ilvl="1" w:tplc="D3AE43FC">
      <w:numFmt w:val="bullet"/>
      <w:lvlText w:val="•"/>
      <w:lvlJc w:val="left"/>
      <w:pPr>
        <w:ind w:left="1818" w:hanging="360"/>
      </w:pPr>
      <w:rPr>
        <w:rFonts w:hint="default"/>
        <w:lang w:val="tr-TR" w:eastAsia="en-US" w:bidi="ar-SA"/>
      </w:rPr>
    </w:lvl>
    <w:lvl w:ilvl="2" w:tplc="7EBECE94">
      <w:numFmt w:val="bullet"/>
      <w:lvlText w:val="•"/>
      <w:lvlJc w:val="left"/>
      <w:pPr>
        <w:ind w:left="2677" w:hanging="360"/>
      </w:pPr>
      <w:rPr>
        <w:rFonts w:hint="default"/>
        <w:lang w:val="tr-TR" w:eastAsia="en-US" w:bidi="ar-SA"/>
      </w:rPr>
    </w:lvl>
    <w:lvl w:ilvl="3" w:tplc="7B50419C">
      <w:numFmt w:val="bullet"/>
      <w:lvlText w:val="•"/>
      <w:lvlJc w:val="left"/>
      <w:pPr>
        <w:ind w:left="3535" w:hanging="360"/>
      </w:pPr>
      <w:rPr>
        <w:rFonts w:hint="default"/>
        <w:lang w:val="tr-TR" w:eastAsia="en-US" w:bidi="ar-SA"/>
      </w:rPr>
    </w:lvl>
    <w:lvl w:ilvl="4" w:tplc="8E245ED6">
      <w:numFmt w:val="bullet"/>
      <w:lvlText w:val="•"/>
      <w:lvlJc w:val="left"/>
      <w:pPr>
        <w:ind w:left="4394" w:hanging="360"/>
      </w:pPr>
      <w:rPr>
        <w:rFonts w:hint="default"/>
        <w:lang w:val="tr-TR" w:eastAsia="en-US" w:bidi="ar-SA"/>
      </w:rPr>
    </w:lvl>
    <w:lvl w:ilvl="5" w:tplc="C3FC2D5A">
      <w:numFmt w:val="bullet"/>
      <w:lvlText w:val="•"/>
      <w:lvlJc w:val="left"/>
      <w:pPr>
        <w:ind w:left="5253" w:hanging="360"/>
      </w:pPr>
      <w:rPr>
        <w:rFonts w:hint="default"/>
        <w:lang w:val="tr-TR" w:eastAsia="en-US" w:bidi="ar-SA"/>
      </w:rPr>
    </w:lvl>
    <w:lvl w:ilvl="6" w:tplc="38243C6E">
      <w:numFmt w:val="bullet"/>
      <w:lvlText w:val="•"/>
      <w:lvlJc w:val="left"/>
      <w:pPr>
        <w:ind w:left="6111" w:hanging="360"/>
      </w:pPr>
      <w:rPr>
        <w:rFonts w:hint="default"/>
        <w:lang w:val="tr-TR" w:eastAsia="en-US" w:bidi="ar-SA"/>
      </w:rPr>
    </w:lvl>
    <w:lvl w:ilvl="7" w:tplc="BE8C8226">
      <w:numFmt w:val="bullet"/>
      <w:lvlText w:val="•"/>
      <w:lvlJc w:val="left"/>
      <w:pPr>
        <w:ind w:left="6970" w:hanging="360"/>
      </w:pPr>
      <w:rPr>
        <w:rFonts w:hint="default"/>
        <w:lang w:val="tr-TR" w:eastAsia="en-US" w:bidi="ar-SA"/>
      </w:rPr>
    </w:lvl>
    <w:lvl w:ilvl="8" w:tplc="695666C6">
      <w:numFmt w:val="bullet"/>
      <w:lvlText w:val="•"/>
      <w:lvlJc w:val="left"/>
      <w:pPr>
        <w:ind w:left="7829" w:hanging="360"/>
      </w:pPr>
      <w:rPr>
        <w:rFonts w:hint="default"/>
        <w:lang w:val="tr-TR" w:eastAsia="en-US" w:bidi="ar-SA"/>
      </w:rPr>
    </w:lvl>
  </w:abstractNum>
  <w:abstractNum w:abstractNumId="22" w15:restartNumberingAfterBreak="0">
    <w:nsid w:val="2D7810B3"/>
    <w:multiLevelType w:val="hybridMultilevel"/>
    <w:tmpl w:val="B4A46E7C"/>
    <w:lvl w:ilvl="0" w:tplc="1DE2EB7E">
      <w:start w:val="1"/>
      <w:numFmt w:val="lowerLetter"/>
      <w:lvlText w:val="%1)"/>
      <w:lvlJc w:val="left"/>
      <w:pPr>
        <w:ind w:left="944" w:hanging="488"/>
      </w:pPr>
      <w:rPr>
        <w:rFonts w:ascii="Georgia" w:eastAsia="Georgia" w:hAnsi="Georgia" w:cs="Georgia" w:hint="default"/>
        <w:b/>
        <w:bCs/>
        <w:spacing w:val="-1"/>
        <w:w w:val="90"/>
        <w:sz w:val="22"/>
        <w:szCs w:val="22"/>
        <w:lang w:val="tr-TR" w:eastAsia="en-US" w:bidi="ar-SA"/>
      </w:rPr>
    </w:lvl>
    <w:lvl w:ilvl="1" w:tplc="C6728622">
      <w:numFmt w:val="bullet"/>
      <w:lvlText w:val="•"/>
      <w:lvlJc w:val="left"/>
      <w:pPr>
        <w:ind w:left="1800" w:hanging="488"/>
      </w:pPr>
      <w:rPr>
        <w:rFonts w:hint="default"/>
        <w:lang w:val="tr-TR" w:eastAsia="en-US" w:bidi="ar-SA"/>
      </w:rPr>
    </w:lvl>
    <w:lvl w:ilvl="2" w:tplc="52EEEA56">
      <w:numFmt w:val="bullet"/>
      <w:lvlText w:val="•"/>
      <w:lvlJc w:val="left"/>
      <w:pPr>
        <w:ind w:left="2661" w:hanging="488"/>
      </w:pPr>
      <w:rPr>
        <w:rFonts w:hint="default"/>
        <w:lang w:val="tr-TR" w:eastAsia="en-US" w:bidi="ar-SA"/>
      </w:rPr>
    </w:lvl>
    <w:lvl w:ilvl="3" w:tplc="A270275A">
      <w:numFmt w:val="bullet"/>
      <w:lvlText w:val="•"/>
      <w:lvlJc w:val="left"/>
      <w:pPr>
        <w:ind w:left="3521" w:hanging="488"/>
      </w:pPr>
      <w:rPr>
        <w:rFonts w:hint="default"/>
        <w:lang w:val="tr-TR" w:eastAsia="en-US" w:bidi="ar-SA"/>
      </w:rPr>
    </w:lvl>
    <w:lvl w:ilvl="4" w:tplc="F58A2FA2">
      <w:numFmt w:val="bullet"/>
      <w:lvlText w:val="•"/>
      <w:lvlJc w:val="left"/>
      <w:pPr>
        <w:ind w:left="4382" w:hanging="488"/>
      </w:pPr>
      <w:rPr>
        <w:rFonts w:hint="default"/>
        <w:lang w:val="tr-TR" w:eastAsia="en-US" w:bidi="ar-SA"/>
      </w:rPr>
    </w:lvl>
    <w:lvl w:ilvl="5" w:tplc="CA98A3A2">
      <w:numFmt w:val="bullet"/>
      <w:lvlText w:val="•"/>
      <w:lvlJc w:val="left"/>
      <w:pPr>
        <w:ind w:left="5243" w:hanging="488"/>
      </w:pPr>
      <w:rPr>
        <w:rFonts w:hint="default"/>
        <w:lang w:val="tr-TR" w:eastAsia="en-US" w:bidi="ar-SA"/>
      </w:rPr>
    </w:lvl>
    <w:lvl w:ilvl="6" w:tplc="276EF314">
      <w:numFmt w:val="bullet"/>
      <w:lvlText w:val="•"/>
      <w:lvlJc w:val="left"/>
      <w:pPr>
        <w:ind w:left="6103" w:hanging="488"/>
      </w:pPr>
      <w:rPr>
        <w:rFonts w:hint="default"/>
        <w:lang w:val="tr-TR" w:eastAsia="en-US" w:bidi="ar-SA"/>
      </w:rPr>
    </w:lvl>
    <w:lvl w:ilvl="7" w:tplc="FD4C1AD0">
      <w:numFmt w:val="bullet"/>
      <w:lvlText w:val="•"/>
      <w:lvlJc w:val="left"/>
      <w:pPr>
        <w:ind w:left="6964" w:hanging="488"/>
      </w:pPr>
      <w:rPr>
        <w:rFonts w:hint="default"/>
        <w:lang w:val="tr-TR" w:eastAsia="en-US" w:bidi="ar-SA"/>
      </w:rPr>
    </w:lvl>
    <w:lvl w:ilvl="8" w:tplc="EDCE9734">
      <w:numFmt w:val="bullet"/>
      <w:lvlText w:val="•"/>
      <w:lvlJc w:val="left"/>
      <w:pPr>
        <w:ind w:left="7825" w:hanging="488"/>
      </w:pPr>
      <w:rPr>
        <w:rFonts w:hint="default"/>
        <w:lang w:val="tr-TR" w:eastAsia="en-US" w:bidi="ar-SA"/>
      </w:rPr>
    </w:lvl>
  </w:abstractNum>
  <w:abstractNum w:abstractNumId="23" w15:restartNumberingAfterBreak="0">
    <w:nsid w:val="2F1200EE"/>
    <w:multiLevelType w:val="hybridMultilevel"/>
    <w:tmpl w:val="D42AEB2C"/>
    <w:lvl w:ilvl="0" w:tplc="A452818C">
      <w:start w:val="3"/>
      <w:numFmt w:val="decimal"/>
      <w:lvlText w:val="%1."/>
      <w:lvlJc w:val="left"/>
      <w:pPr>
        <w:ind w:left="538" w:hanging="303"/>
      </w:pPr>
      <w:rPr>
        <w:rFonts w:ascii="Georgia" w:eastAsia="Georgia" w:hAnsi="Georgia" w:cs="Georgia" w:hint="default"/>
        <w:b/>
        <w:bCs/>
        <w:spacing w:val="-1"/>
        <w:w w:val="86"/>
        <w:sz w:val="24"/>
        <w:szCs w:val="24"/>
        <w:lang w:val="tr-TR" w:eastAsia="en-US" w:bidi="ar-SA"/>
      </w:rPr>
    </w:lvl>
    <w:lvl w:ilvl="1" w:tplc="3E60681E">
      <w:numFmt w:val="bullet"/>
      <w:lvlText w:val="•"/>
      <w:lvlJc w:val="left"/>
      <w:pPr>
        <w:ind w:left="1440" w:hanging="303"/>
      </w:pPr>
      <w:rPr>
        <w:rFonts w:hint="default"/>
        <w:lang w:val="tr-TR" w:eastAsia="en-US" w:bidi="ar-SA"/>
      </w:rPr>
    </w:lvl>
    <w:lvl w:ilvl="2" w:tplc="D158AEEA">
      <w:numFmt w:val="bullet"/>
      <w:lvlText w:val="•"/>
      <w:lvlJc w:val="left"/>
      <w:pPr>
        <w:ind w:left="2341" w:hanging="303"/>
      </w:pPr>
      <w:rPr>
        <w:rFonts w:hint="default"/>
        <w:lang w:val="tr-TR" w:eastAsia="en-US" w:bidi="ar-SA"/>
      </w:rPr>
    </w:lvl>
    <w:lvl w:ilvl="3" w:tplc="F6081AC2">
      <w:numFmt w:val="bullet"/>
      <w:lvlText w:val="•"/>
      <w:lvlJc w:val="left"/>
      <w:pPr>
        <w:ind w:left="3241" w:hanging="303"/>
      </w:pPr>
      <w:rPr>
        <w:rFonts w:hint="default"/>
        <w:lang w:val="tr-TR" w:eastAsia="en-US" w:bidi="ar-SA"/>
      </w:rPr>
    </w:lvl>
    <w:lvl w:ilvl="4" w:tplc="D92270A0">
      <w:numFmt w:val="bullet"/>
      <w:lvlText w:val="•"/>
      <w:lvlJc w:val="left"/>
      <w:pPr>
        <w:ind w:left="4142" w:hanging="303"/>
      </w:pPr>
      <w:rPr>
        <w:rFonts w:hint="default"/>
        <w:lang w:val="tr-TR" w:eastAsia="en-US" w:bidi="ar-SA"/>
      </w:rPr>
    </w:lvl>
    <w:lvl w:ilvl="5" w:tplc="1A76940A">
      <w:numFmt w:val="bullet"/>
      <w:lvlText w:val="•"/>
      <w:lvlJc w:val="left"/>
      <w:pPr>
        <w:ind w:left="5043" w:hanging="303"/>
      </w:pPr>
      <w:rPr>
        <w:rFonts w:hint="default"/>
        <w:lang w:val="tr-TR" w:eastAsia="en-US" w:bidi="ar-SA"/>
      </w:rPr>
    </w:lvl>
    <w:lvl w:ilvl="6" w:tplc="AD2025A0">
      <w:numFmt w:val="bullet"/>
      <w:lvlText w:val="•"/>
      <w:lvlJc w:val="left"/>
      <w:pPr>
        <w:ind w:left="5943" w:hanging="303"/>
      </w:pPr>
      <w:rPr>
        <w:rFonts w:hint="default"/>
        <w:lang w:val="tr-TR" w:eastAsia="en-US" w:bidi="ar-SA"/>
      </w:rPr>
    </w:lvl>
    <w:lvl w:ilvl="7" w:tplc="F4223F9A">
      <w:numFmt w:val="bullet"/>
      <w:lvlText w:val="•"/>
      <w:lvlJc w:val="left"/>
      <w:pPr>
        <w:ind w:left="6844" w:hanging="303"/>
      </w:pPr>
      <w:rPr>
        <w:rFonts w:hint="default"/>
        <w:lang w:val="tr-TR" w:eastAsia="en-US" w:bidi="ar-SA"/>
      </w:rPr>
    </w:lvl>
    <w:lvl w:ilvl="8" w:tplc="8296196C">
      <w:numFmt w:val="bullet"/>
      <w:lvlText w:val="•"/>
      <w:lvlJc w:val="left"/>
      <w:pPr>
        <w:ind w:left="7745" w:hanging="303"/>
      </w:pPr>
      <w:rPr>
        <w:rFonts w:hint="default"/>
        <w:lang w:val="tr-TR" w:eastAsia="en-US" w:bidi="ar-SA"/>
      </w:rPr>
    </w:lvl>
  </w:abstractNum>
  <w:abstractNum w:abstractNumId="24" w15:restartNumberingAfterBreak="0">
    <w:nsid w:val="32DE2CBA"/>
    <w:multiLevelType w:val="hybridMultilevel"/>
    <w:tmpl w:val="454CEE5E"/>
    <w:lvl w:ilvl="0" w:tplc="23E2E1FE">
      <w:start w:val="1"/>
      <w:numFmt w:val="decimal"/>
      <w:lvlText w:val="%1."/>
      <w:lvlJc w:val="left"/>
      <w:pPr>
        <w:ind w:left="236" w:hanging="199"/>
      </w:pPr>
      <w:rPr>
        <w:rFonts w:ascii="Georgia" w:eastAsia="Georgia" w:hAnsi="Georgia" w:cs="Georgia" w:hint="default"/>
        <w:b/>
        <w:bCs/>
        <w:spacing w:val="-1"/>
        <w:w w:val="100"/>
        <w:sz w:val="22"/>
        <w:szCs w:val="22"/>
        <w:lang w:val="tr-TR" w:eastAsia="en-US" w:bidi="ar-SA"/>
      </w:rPr>
    </w:lvl>
    <w:lvl w:ilvl="1" w:tplc="4D32E4CA">
      <w:numFmt w:val="bullet"/>
      <w:lvlText w:val="•"/>
      <w:lvlJc w:val="left"/>
      <w:pPr>
        <w:ind w:left="960" w:hanging="199"/>
      </w:pPr>
      <w:rPr>
        <w:rFonts w:hint="default"/>
        <w:lang w:val="tr-TR" w:eastAsia="en-US" w:bidi="ar-SA"/>
      </w:rPr>
    </w:lvl>
    <w:lvl w:ilvl="2" w:tplc="C720AE5C">
      <w:numFmt w:val="bullet"/>
      <w:lvlText w:val="•"/>
      <w:lvlJc w:val="left"/>
      <w:pPr>
        <w:ind w:left="1914" w:hanging="199"/>
      </w:pPr>
      <w:rPr>
        <w:rFonts w:hint="default"/>
        <w:lang w:val="tr-TR" w:eastAsia="en-US" w:bidi="ar-SA"/>
      </w:rPr>
    </w:lvl>
    <w:lvl w:ilvl="3" w:tplc="8DBAB766">
      <w:numFmt w:val="bullet"/>
      <w:lvlText w:val="•"/>
      <w:lvlJc w:val="left"/>
      <w:pPr>
        <w:ind w:left="2868" w:hanging="199"/>
      </w:pPr>
      <w:rPr>
        <w:rFonts w:hint="default"/>
        <w:lang w:val="tr-TR" w:eastAsia="en-US" w:bidi="ar-SA"/>
      </w:rPr>
    </w:lvl>
    <w:lvl w:ilvl="4" w:tplc="3ECEB5E2">
      <w:numFmt w:val="bullet"/>
      <w:lvlText w:val="•"/>
      <w:lvlJc w:val="left"/>
      <w:pPr>
        <w:ind w:left="3822" w:hanging="199"/>
      </w:pPr>
      <w:rPr>
        <w:rFonts w:hint="default"/>
        <w:lang w:val="tr-TR" w:eastAsia="en-US" w:bidi="ar-SA"/>
      </w:rPr>
    </w:lvl>
    <w:lvl w:ilvl="5" w:tplc="4CF0130C">
      <w:numFmt w:val="bullet"/>
      <w:lvlText w:val="•"/>
      <w:lvlJc w:val="left"/>
      <w:pPr>
        <w:ind w:left="4776" w:hanging="199"/>
      </w:pPr>
      <w:rPr>
        <w:rFonts w:hint="default"/>
        <w:lang w:val="tr-TR" w:eastAsia="en-US" w:bidi="ar-SA"/>
      </w:rPr>
    </w:lvl>
    <w:lvl w:ilvl="6" w:tplc="34365CA4">
      <w:numFmt w:val="bullet"/>
      <w:lvlText w:val="•"/>
      <w:lvlJc w:val="left"/>
      <w:pPr>
        <w:ind w:left="5730" w:hanging="199"/>
      </w:pPr>
      <w:rPr>
        <w:rFonts w:hint="default"/>
        <w:lang w:val="tr-TR" w:eastAsia="en-US" w:bidi="ar-SA"/>
      </w:rPr>
    </w:lvl>
    <w:lvl w:ilvl="7" w:tplc="6B4E2844">
      <w:numFmt w:val="bullet"/>
      <w:lvlText w:val="•"/>
      <w:lvlJc w:val="left"/>
      <w:pPr>
        <w:ind w:left="6684" w:hanging="199"/>
      </w:pPr>
      <w:rPr>
        <w:rFonts w:hint="default"/>
        <w:lang w:val="tr-TR" w:eastAsia="en-US" w:bidi="ar-SA"/>
      </w:rPr>
    </w:lvl>
    <w:lvl w:ilvl="8" w:tplc="04800192">
      <w:numFmt w:val="bullet"/>
      <w:lvlText w:val="•"/>
      <w:lvlJc w:val="left"/>
      <w:pPr>
        <w:ind w:left="7638" w:hanging="199"/>
      </w:pPr>
      <w:rPr>
        <w:rFonts w:hint="default"/>
        <w:lang w:val="tr-TR" w:eastAsia="en-US" w:bidi="ar-SA"/>
      </w:rPr>
    </w:lvl>
  </w:abstractNum>
  <w:abstractNum w:abstractNumId="25" w15:restartNumberingAfterBreak="0">
    <w:nsid w:val="38C06412"/>
    <w:multiLevelType w:val="hybridMultilevel"/>
    <w:tmpl w:val="832497BC"/>
    <w:lvl w:ilvl="0" w:tplc="9BBAB382">
      <w:start w:val="2"/>
      <w:numFmt w:val="decimal"/>
      <w:lvlText w:val="%1."/>
      <w:lvlJc w:val="left"/>
      <w:pPr>
        <w:ind w:left="236" w:hanging="708"/>
      </w:pPr>
      <w:rPr>
        <w:rFonts w:ascii="Georgia" w:eastAsia="Georgia" w:hAnsi="Georgia" w:cs="Georgia" w:hint="default"/>
        <w:b/>
        <w:bCs/>
        <w:spacing w:val="-1"/>
        <w:w w:val="86"/>
        <w:sz w:val="24"/>
        <w:szCs w:val="24"/>
        <w:lang w:val="tr-TR" w:eastAsia="en-US" w:bidi="ar-SA"/>
      </w:rPr>
    </w:lvl>
    <w:lvl w:ilvl="1" w:tplc="2F0069AA">
      <w:numFmt w:val="bullet"/>
      <w:lvlText w:val="•"/>
      <w:lvlJc w:val="left"/>
      <w:pPr>
        <w:ind w:left="1170" w:hanging="708"/>
      </w:pPr>
      <w:rPr>
        <w:rFonts w:hint="default"/>
        <w:lang w:val="tr-TR" w:eastAsia="en-US" w:bidi="ar-SA"/>
      </w:rPr>
    </w:lvl>
    <w:lvl w:ilvl="2" w:tplc="2C0AFADA">
      <w:numFmt w:val="bullet"/>
      <w:lvlText w:val="•"/>
      <w:lvlJc w:val="left"/>
      <w:pPr>
        <w:ind w:left="2101" w:hanging="708"/>
      </w:pPr>
      <w:rPr>
        <w:rFonts w:hint="default"/>
        <w:lang w:val="tr-TR" w:eastAsia="en-US" w:bidi="ar-SA"/>
      </w:rPr>
    </w:lvl>
    <w:lvl w:ilvl="3" w:tplc="23665C94">
      <w:numFmt w:val="bullet"/>
      <w:lvlText w:val="•"/>
      <w:lvlJc w:val="left"/>
      <w:pPr>
        <w:ind w:left="3031" w:hanging="708"/>
      </w:pPr>
      <w:rPr>
        <w:rFonts w:hint="default"/>
        <w:lang w:val="tr-TR" w:eastAsia="en-US" w:bidi="ar-SA"/>
      </w:rPr>
    </w:lvl>
    <w:lvl w:ilvl="4" w:tplc="21BEEB7C">
      <w:numFmt w:val="bullet"/>
      <w:lvlText w:val="•"/>
      <w:lvlJc w:val="left"/>
      <w:pPr>
        <w:ind w:left="3962" w:hanging="708"/>
      </w:pPr>
      <w:rPr>
        <w:rFonts w:hint="default"/>
        <w:lang w:val="tr-TR" w:eastAsia="en-US" w:bidi="ar-SA"/>
      </w:rPr>
    </w:lvl>
    <w:lvl w:ilvl="5" w:tplc="BA7EE6C2">
      <w:numFmt w:val="bullet"/>
      <w:lvlText w:val="•"/>
      <w:lvlJc w:val="left"/>
      <w:pPr>
        <w:ind w:left="4893" w:hanging="708"/>
      </w:pPr>
      <w:rPr>
        <w:rFonts w:hint="default"/>
        <w:lang w:val="tr-TR" w:eastAsia="en-US" w:bidi="ar-SA"/>
      </w:rPr>
    </w:lvl>
    <w:lvl w:ilvl="6" w:tplc="5386C7BE">
      <w:numFmt w:val="bullet"/>
      <w:lvlText w:val="•"/>
      <w:lvlJc w:val="left"/>
      <w:pPr>
        <w:ind w:left="5823" w:hanging="708"/>
      </w:pPr>
      <w:rPr>
        <w:rFonts w:hint="default"/>
        <w:lang w:val="tr-TR" w:eastAsia="en-US" w:bidi="ar-SA"/>
      </w:rPr>
    </w:lvl>
    <w:lvl w:ilvl="7" w:tplc="6A4072F4">
      <w:numFmt w:val="bullet"/>
      <w:lvlText w:val="•"/>
      <w:lvlJc w:val="left"/>
      <w:pPr>
        <w:ind w:left="6754" w:hanging="708"/>
      </w:pPr>
      <w:rPr>
        <w:rFonts w:hint="default"/>
        <w:lang w:val="tr-TR" w:eastAsia="en-US" w:bidi="ar-SA"/>
      </w:rPr>
    </w:lvl>
    <w:lvl w:ilvl="8" w:tplc="536E1070">
      <w:numFmt w:val="bullet"/>
      <w:lvlText w:val="•"/>
      <w:lvlJc w:val="left"/>
      <w:pPr>
        <w:ind w:left="7685" w:hanging="708"/>
      </w:pPr>
      <w:rPr>
        <w:rFonts w:hint="default"/>
        <w:lang w:val="tr-TR" w:eastAsia="en-US" w:bidi="ar-SA"/>
      </w:rPr>
    </w:lvl>
  </w:abstractNum>
  <w:abstractNum w:abstractNumId="26" w15:restartNumberingAfterBreak="0">
    <w:nsid w:val="49CD7F15"/>
    <w:multiLevelType w:val="hybridMultilevel"/>
    <w:tmpl w:val="160E9D2E"/>
    <w:lvl w:ilvl="0" w:tplc="6F9E585E">
      <w:start w:val="1"/>
      <w:numFmt w:val="decimal"/>
      <w:lvlText w:val="%1."/>
      <w:lvlJc w:val="left"/>
      <w:pPr>
        <w:ind w:left="434" w:hanging="199"/>
      </w:pPr>
      <w:rPr>
        <w:rFonts w:ascii="Georgia" w:eastAsia="Georgia" w:hAnsi="Georgia" w:cs="Georgia" w:hint="default"/>
        <w:b/>
        <w:bCs/>
        <w:spacing w:val="-1"/>
        <w:w w:val="100"/>
        <w:sz w:val="22"/>
        <w:szCs w:val="22"/>
        <w:lang w:val="tr-TR" w:eastAsia="en-US" w:bidi="ar-SA"/>
      </w:rPr>
    </w:lvl>
    <w:lvl w:ilvl="1" w:tplc="9BF6BE86">
      <w:numFmt w:val="bullet"/>
      <w:lvlText w:val="•"/>
      <w:lvlJc w:val="left"/>
      <w:pPr>
        <w:ind w:left="1350" w:hanging="199"/>
      </w:pPr>
      <w:rPr>
        <w:rFonts w:hint="default"/>
        <w:lang w:val="tr-TR" w:eastAsia="en-US" w:bidi="ar-SA"/>
      </w:rPr>
    </w:lvl>
    <w:lvl w:ilvl="2" w:tplc="AA5AAA1E">
      <w:numFmt w:val="bullet"/>
      <w:lvlText w:val="•"/>
      <w:lvlJc w:val="left"/>
      <w:pPr>
        <w:ind w:left="2261" w:hanging="199"/>
      </w:pPr>
      <w:rPr>
        <w:rFonts w:hint="default"/>
        <w:lang w:val="tr-TR" w:eastAsia="en-US" w:bidi="ar-SA"/>
      </w:rPr>
    </w:lvl>
    <w:lvl w:ilvl="3" w:tplc="C3DEAF00">
      <w:numFmt w:val="bullet"/>
      <w:lvlText w:val="•"/>
      <w:lvlJc w:val="left"/>
      <w:pPr>
        <w:ind w:left="3171" w:hanging="199"/>
      </w:pPr>
      <w:rPr>
        <w:rFonts w:hint="default"/>
        <w:lang w:val="tr-TR" w:eastAsia="en-US" w:bidi="ar-SA"/>
      </w:rPr>
    </w:lvl>
    <w:lvl w:ilvl="4" w:tplc="2E888ECA">
      <w:numFmt w:val="bullet"/>
      <w:lvlText w:val="•"/>
      <w:lvlJc w:val="left"/>
      <w:pPr>
        <w:ind w:left="4082" w:hanging="199"/>
      </w:pPr>
      <w:rPr>
        <w:rFonts w:hint="default"/>
        <w:lang w:val="tr-TR" w:eastAsia="en-US" w:bidi="ar-SA"/>
      </w:rPr>
    </w:lvl>
    <w:lvl w:ilvl="5" w:tplc="6B66A4FC">
      <w:numFmt w:val="bullet"/>
      <w:lvlText w:val="•"/>
      <w:lvlJc w:val="left"/>
      <w:pPr>
        <w:ind w:left="4993" w:hanging="199"/>
      </w:pPr>
      <w:rPr>
        <w:rFonts w:hint="default"/>
        <w:lang w:val="tr-TR" w:eastAsia="en-US" w:bidi="ar-SA"/>
      </w:rPr>
    </w:lvl>
    <w:lvl w:ilvl="6" w:tplc="D3CAA1F0">
      <w:numFmt w:val="bullet"/>
      <w:lvlText w:val="•"/>
      <w:lvlJc w:val="left"/>
      <w:pPr>
        <w:ind w:left="5903" w:hanging="199"/>
      </w:pPr>
      <w:rPr>
        <w:rFonts w:hint="default"/>
        <w:lang w:val="tr-TR" w:eastAsia="en-US" w:bidi="ar-SA"/>
      </w:rPr>
    </w:lvl>
    <w:lvl w:ilvl="7" w:tplc="EE2819C2">
      <w:numFmt w:val="bullet"/>
      <w:lvlText w:val="•"/>
      <w:lvlJc w:val="left"/>
      <w:pPr>
        <w:ind w:left="6814" w:hanging="199"/>
      </w:pPr>
      <w:rPr>
        <w:rFonts w:hint="default"/>
        <w:lang w:val="tr-TR" w:eastAsia="en-US" w:bidi="ar-SA"/>
      </w:rPr>
    </w:lvl>
    <w:lvl w:ilvl="8" w:tplc="720A4D6A">
      <w:numFmt w:val="bullet"/>
      <w:lvlText w:val="•"/>
      <w:lvlJc w:val="left"/>
      <w:pPr>
        <w:ind w:left="7725" w:hanging="199"/>
      </w:pPr>
      <w:rPr>
        <w:rFonts w:hint="default"/>
        <w:lang w:val="tr-TR" w:eastAsia="en-US" w:bidi="ar-SA"/>
      </w:rPr>
    </w:lvl>
  </w:abstractNum>
  <w:abstractNum w:abstractNumId="27" w15:restartNumberingAfterBreak="0">
    <w:nsid w:val="4C60339E"/>
    <w:multiLevelType w:val="hybridMultilevel"/>
    <w:tmpl w:val="F7B47BD0"/>
    <w:lvl w:ilvl="0" w:tplc="76B2ED2E">
      <w:numFmt w:val="bullet"/>
      <w:lvlText w:val=""/>
      <w:lvlJc w:val="left"/>
      <w:pPr>
        <w:ind w:left="956" w:hanging="360"/>
      </w:pPr>
      <w:rPr>
        <w:rFonts w:ascii="Symbol" w:eastAsia="Symbol" w:hAnsi="Symbol" w:cs="Symbol" w:hint="default"/>
        <w:w w:val="100"/>
        <w:sz w:val="24"/>
        <w:szCs w:val="24"/>
        <w:lang w:val="tr-TR" w:eastAsia="en-US" w:bidi="ar-SA"/>
      </w:rPr>
    </w:lvl>
    <w:lvl w:ilvl="1" w:tplc="89562D66">
      <w:numFmt w:val="bullet"/>
      <w:lvlText w:val="•"/>
      <w:lvlJc w:val="left"/>
      <w:pPr>
        <w:ind w:left="1818" w:hanging="360"/>
      </w:pPr>
      <w:rPr>
        <w:rFonts w:hint="default"/>
        <w:lang w:val="tr-TR" w:eastAsia="en-US" w:bidi="ar-SA"/>
      </w:rPr>
    </w:lvl>
    <w:lvl w:ilvl="2" w:tplc="2D9E6A0C">
      <w:numFmt w:val="bullet"/>
      <w:lvlText w:val="•"/>
      <w:lvlJc w:val="left"/>
      <w:pPr>
        <w:ind w:left="2677" w:hanging="360"/>
      </w:pPr>
      <w:rPr>
        <w:rFonts w:hint="default"/>
        <w:lang w:val="tr-TR" w:eastAsia="en-US" w:bidi="ar-SA"/>
      </w:rPr>
    </w:lvl>
    <w:lvl w:ilvl="3" w:tplc="C1DCCBD0">
      <w:numFmt w:val="bullet"/>
      <w:lvlText w:val="•"/>
      <w:lvlJc w:val="left"/>
      <w:pPr>
        <w:ind w:left="3535" w:hanging="360"/>
      </w:pPr>
      <w:rPr>
        <w:rFonts w:hint="default"/>
        <w:lang w:val="tr-TR" w:eastAsia="en-US" w:bidi="ar-SA"/>
      </w:rPr>
    </w:lvl>
    <w:lvl w:ilvl="4" w:tplc="A6687F40">
      <w:numFmt w:val="bullet"/>
      <w:lvlText w:val="•"/>
      <w:lvlJc w:val="left"/>
      <w:pPr>
        <w:ind w:left="4394" w:hanging="360"/>
      </w:pPr>
      <w:rPr>
        <w:rFonts w:hint="default"/>
        <w:lang w:val="tr-TR" w:eastAsia="en-US" w:bidi="ar-SA"/>
      </w:rPr>
    </w:lvl>
    <w:lvl w:ilvl="5" w:tplc="5B44BC44">
      <w:numFmt w:val="bullet"/>
      <w:lvlText w:val="•"/>
      <w:lvlJc w:val="left"/>
      <w:pPr>
        <w:ind w:left="5253" w:hanging="360"/>
      </w:pPr>
      <w:rPr>
        <w:rFonts w:hint="default"/>
        <w:lang w:val="tr-TR" w:eastAsia="en-US" w:bidi="ar-SA"/>
      </w:rPr>
    </w:lvl>
    <w:lvl w:ilvl="6" w:tplc="F85EDADC">
      <w:numFmt w:val="bullet"/>
      <w:lvlText w:val="•"/>
      <w:lvlJc w:val="left"/>
      <w:pPr>
        <w:ind w:left="6111" w:hanging="360"/>
      </w:pPr>
      <w:rPr>
        <w:rFonts w:hint="default"/>
        <w:lang w:val="tr-TR" w:eastAsia="en-US" w:bidi="ar-SA"/>
      </w:rPr>
    </w:lvl>
    <w:lvl w:ilvl="7" w:tplc="D77E7536">
      <w:numFmt w:val="bullet"/>
      <w:lvlText w:val="•"/>
      <w:lvlJc w:val="left"/>
      <w:pPr>
        <w:ind w:left="6970" w:hanging="360"/>
      </w:pPr>
      <w:rPr>
        <w:rFonts w:hint="default"/>
        <w:lang w:val="tr-TR" w:eastAsia="en-US" w:bidi="ar-SA"/>
      </w:rPr>
    </w:lvl>
    <w:lvl w:ilvl="8" w:tplc="04745746">
      <w:numFmt w:val="bullet"/>
      <w:lvlText w:val="•"/>
      <w:lvlJc w:val="left"/>
      <w:pPr>
        <w:ind w:left="7829" w:hanging="360"/>
      </w:pPr>
      <w:rPr>
        <w:rFonts w:hint="default"/>
        <w:lang w:val="tr-TR" w:eastAsia="en-US" w:bidi="ar-SA"/>
      </w:rPr>
    </w:lvl>
  </w:abstractNum>
  <w:abstractNum w:abstractNumId="28" w15:restartNumberingAfterBreak="0">
    <w:nsid w:val="4EBD7D5B"/>
    <w:multiLevelType w:val="hybridMultilevel"/>
    <w:tmpl w:val="A878B21C"/>
    <w:lvl w:ilvl="0" w:tplc="7870C0E2">
      <w:start w:val="1"/>
      <w:numFmt w:val="lowerLetter"/>
      <w:lvlText w:val="%1)"/>
      <w:lvlJc w:val="left"/>
      <w:pPr>
        <w:ind w:left="956" w:hanging="360"/>
      </w:pPr>
      <w:rPr>
        <w:rFonts w:ascii="DejaVu Serif" w:eastAsia="DejaVu Serif" w:hAnsi="DejaVu Serif" w:cs="DejaVu Serif" w:hint="default"/>
        <w:color w:val="C45811"/>
        <w:w w:val="88"/>
        <w:sz w:val="24"/>
        <w:szCs w:val="24"/>
        <w:lang w:val="tr-TR" w:eastAsia="en-US" w:bidi="ar-SA"/>
      </w:rPr>
    </w:lvl>
    <w:lvl w:ilvl="1" w:tplc="4372FE62">
      <w:numFmt w:val="bullet"/>
      <w:lvlText w:val="•"/>
      <w:lvlJc w:val="left"/>
      <w:pPr>
        <w:ind w:left="1818" w:hanging="360"/>
      </w:pPr>
      <w:rPr>
        <w:rFonts w:hint="default"/>
        <w:lang w:val="tr-TR" w:eastAsia="en-US" w:bidi="ar-SA"/>
      </w:rPr>
    </w:lvl>
    <w:lvl w:ilvl="2" w:tplc="9CC4BB50">
      <w:numFmt w:val="bullet"/>
      <w:lvlText w:val="•"/>
      <w:lvlJc w:val="left"/>
      <w:pPr>
        <w:ind w:left="2677" w:hanging="360"/>
      </w:pPr>
      <w:rPr>
        <w:rFonts w:hint="default"/>
        <w:lang w:val="tr-TR" w:eastAsia="en-US" w:bidi="ar-SA"/>
      </w:rPr>
    </w:lvl>
    <w:lvl w:ilvl="3" w:tplc="8CC28BD6">
      <w:numFmt w:val="bullet"/>
      <w:lvlText w:val="•"/>
      <w:lvlJc w:val="left"/>
      <w:pPr>
        <w:ind w:left="3535" w:hanging="360"/>
      </w:pPr>
      <w:rPr>
        <w:rFonts w:hint="default"/>
        <w:lang w:val="tr-TR" w:eastAsia="en-US" w:bidi="ar-SA"/>
      </w:rPr>
    </w:lvl>
    <w:lvl w:ilvl="4" w:tplc="34EC9704">
      <w:numFmt w:val="bullet"/>
      <w:lvlText w:val="•"/>
      <w:lvlJc w:val="left"/>
      <w:pPr>
        <w:ind w:left="4394" w:hanging="360"/>
      </w:pPr>
      <w:rPr>
        <w:rFonts w:hint="default"/>
        <w:lang w:val="tr-TR" w:eastAsia="en-US" w:bidi="ar-SA"/>
      </w:rPr>
    </w:lvl>
    <w:lvl w:ilvl="5" w:tplc="F836F8E6">
      <w:numFmt w:val="bullet"/>
      <w:lvlText w:val="•"/>
      <w:lvlJc w:val="left"/>
      <w:pPr>
        <w:ind w:left="5253" w:hanging="360"/>
      </w:pPr>
      <w:rPr>
        <w:rFonts w:hint="default"/>
        <w:lang w:val="tr-TR" w:eastAsia="en-US" w:bidi="ar-SA"/>
      </w:rPr>
    </w:lvl>
    <w:lvl w:ilvl="6" w:tplc="14F0C222">
      <w:numFmt w:val="bullet"/>
      <w:lvlText w:val="•"/>
      <w:lvlJc w:val="left"/>
      <w:pPr>
        <w:ind w:left="6111" w:hanging="360"/>
      </w:pPr>
      <w:rPr>
        <w:rFonts w:hint="default"/>
        <w:lang w:val="tr-TR" w:eastAsia="en-US" w:bidi="ar-SA"/>
      </w:rPr>
    </w:lvl>
    <w:lvl w:ilvl="7" w:tplc="2038509C">
      <w:numFmt w:val="bullet"/>
      <w:lvlText w:val="•"/>
      <w:lvlJc w:val="left"/>
      <w:pPr>
        <w:ind w:left="6970" w:hanging="360"/>
      </w:pPr>
      <w:rPr>
        <w:rFonts w:hint="default"/>
        <w:lang w:val="tr-TR" w:eastAsia="en-US" w:bidi="ar-SA"/>
      </w:rPr>
    </w:lvl>
    <w:lvl w:ilvl="8" w:tplc="FF96EA6C">
      <w:numFmt w:val="bullet"/>
      <w:lvlText w:val="•"/>
      <w:lvlJc w:val="left"/>
      <w:pPr>
        <w:ind w:left="7829" w:hanging="360"/>
      </w:pPr>
      <w:rPr>
        <w:rFonts w:hint="default"/>
        <w:lang w:val="tr-TR" w:eastAsia="en-US" w:bidi="ar-SA"/>
      </w:rPr>
    </w:lvl>
  </w:abstractNum>
  <w:abstractNum w:abstractNumId="29" w15:restartNumberingAfterBreak="0">
    <w:nsid w:val="4F622B62"/>
    <w:multiLevelType w:val="hybridMultilevel"/>
    <w:tmpl w:val="00D67512"/>
    <w:lvl w:ilvl="0" w:tplc="50A084FC">
      <w:start w:val="1"/>
      <w:numFmt w:val="decimal"/>
      <w:lvlText w:val="%1."/>
      <w:lvlJc w:val="left"/>
      <w:pPr>
        <w:ind w:left="794" w:hanging="360"/>
      </w:pPr>
      <w:rPr>
        <w:rFonts w:hint="default"/>
      </w:rPr>
    </w:lvl>
    <w:lvl w:ilvl="1" w:tplc="041F0019" w:tentative="1">
      <w:start w:val="1"/>
      <w:numFmt w:val="lowerLetter"/>
      <w:lvlText w:val="%2."/>
      <w:lvlJc w:val="left"/>
      <w:pPr>
        <w:ind w:left="1514" w:hanging="360"/>
      </w:pPr>
    </w:lvl>
    <w:lvl w:ilvl="2" w:tplc="041F001B" w:tentative="1">
      <w:start w:val="1"/>
      <w:numFmt w:val="lowerRoman"/>
      <w:lvlText w:val="%3."/>
      <w:lvlJc w:val="right"/>
      <w:pPr>
        <w:ind w:left="2234" w:hanging="180"/>
      </w:pPr>
    </w:lvl>
    <w:lvl w:ilvl="3" w:tplc="041F000F" w:tentative="1">
      <w:start w:val="1"/>
      <w:numFmt w:val="decimal"/>
      <w:lvlText w:val="%4."/>
      <w:lvlJc w:val="left"/>
      <w:pPr>
        <w:ind w:left="2954" w:hanging="360"/>
      </w:pPr>
    </w:lvl>
    <w:lvl w:ilvl="4" w:tplc="041F0019" w:tentative="1">
      <w:start w:val="1"/>
      <w:numFmt w:val="lowerLetter"/>
      <w:lvlText w:val="%5."/>
      <w:lvlJc w:val="left"/>
      <w:pPr>
        <w:ind w:left="3674" w:hanging="360"/>
      </w:pPr>
    </w:lvl>
    <w:lvl w:ilvl="5" w:tplc="041F001B" w:tentative="1">
      <w:start w:val="1"/>
      <w:numFmt w:val="lowerRoman"/>
      <w:lvlText w:val="%6."/>
      <w:lvlJc w:val="right"/>
      <w:pPr>
        <w:ind w:left="4394" w:hanging="180"/>
      </w:pPr>
    </w:lvl>
    <w:lvl w:ilvl="6" w:tplc="041F000F" w:tentative="1">
      <w:start w:val="1"/>
      <w:numFmt w:val="decimal"/>
      <w:lvlText w:val="%7."/>
      <w:lvlJc w:val="left"/>
      <w:pPr>
        <w:ind w:left="5114" w:hanging="360"/>
      </w:pPr>
    </w:lvl>
    <w:lvl w:ilvl="7" w:tplc="041F0019" w:tentative="1">
      <w:start w:val="1"/>
      <w:numFmt w:val="lowerLetter"/>
      <w:lvlText w:val="%8."/>
      <w:lvlJc w:val="left"/>
      <w:pPr>
        <w:ind w:left="5834" w:hanging="360"/>
      </w:pPr>
    </w:lvl>
    <w:lvl w:ilvl="8" w:tplc="041F001B" w:tentative="1">
      <w:start w:val="1"/>
      <w:numFmt w:val="lowerRoman"/>
      <w:lvlText w:val="%9."/>
      <w:lvlJc w:val="right"/>
      <w:pPr>
        <w:ind w:left="6554" w:hanging="180"/>
      </w:pPr>
    </w:lvl>
  </w:abstractNum>
  <w:abstractNum w:abstractNumId="30" w15:restartNumberingAfterBreak="0">
    <w:nsid w:val="50F4689D"/>
    <w:multiLevelType w:val="hybridMultilevel"/>
    <w:tmpl w:val="598EFC32"/>
    <w:lvl w:ilvl="0" w:tplc="C75C9624">
      <w:start w:val="1"/>
      <w:numFmt w:val="decimal"/>
      <w:lvlText w:val="%1."/>
      <w:lvlJc w:val="left"/>
      <w:pPr>
        <w:ind w:left="236" w:hanging="368"/>
      </w:pPr>
      <w:rPr>
        <w:rFonts w:ascii="Georgia" w:eastAsia="Georgia" w:hAnsi="Georgia" w:cs="Georgia" w:hint="default"/>
        <w:b/>
        <w:bCs/>
        <w:spacing w:val="-1"/>
        <w:w w:val="100"/>
        <w:sz w:val="24"/>
        <w:szCs w:val="24"/>
        <w:lang w:val="tr-TR" w:eastAsia="en-US" w:bidi="ar-SA"/>
      </w:rPr>
    </w:lvl>
    <w:lvl w:ilvl="1" w:tplc="52CCC4B0">
      <w:numFmt w:val="bullet"/>
      <w:lvlText w:val="•"/>
      <w:lvlJc w:val="left"/>
      <w:pPr>
        <w:ind w:left="1170" w:hanging="368"/>
      </w:pPr>
      <w:rPr>
        <w:rFonts w:hint="default"/>
        <w:lang w:val="tr-TR" w:eastAsia="en-US" w:bidi="ar-SA"/>
      </w:rPr>
    </w:lvl>
    <w:lvl w:ilvl="2" w:tplc="214016B4">
      <w:numFmt w:val="bullet"/>
      <w:lvlText w:val="•"/>
      <w:lvlJc w:val="left"/>
      <w:pPr>
        <w:ind w:left="2101" w:hanging="368"/>
      </w:pPr>
      <w:rPr>
        <w:rFonts w:hint="default"/>
        <w:lang w:val="tr-TR" w:eastAsia="en-US" w:bidi="ar-SA"/>
      </w:rPr>
    </w:lvl>
    <w:lvl w:ilvl="3" w:tplc="3F7CEBF6">
      <w:numFmt w:val="bullet"/>
      <w:lvlText w:val="•"/>
      <w:lvlJc w:val="left"/>
      <w:pPr>
        <w:ind w:left="3031" w:hanging="368"/>
      </w:pPr>
      <w:rPr>
        <w:rFonts w:hint="default"/>
        <w:lang w:val="tr-TR" w:eastAsia="en-US" w:bidi="ar-SA"/>
      </w:rPr>
    </w:lvl>
    <w:lvl w:ilvl="4" w:tplc="EF842F06">
      <w:numFmt w:val="bullet"/>
      <w:lvlText w:val="•"/>
      <w:lvlJc w:val="left"/>
      <w:pPr>
        <w:ind w:left="3962" w:hanging="368"/>
      </w:pPr>
      <w:rPr>
        <w:rFonts w:hint="default"/>
        <w:lang w:val="tr-TR" w:eastAsia="en-US" w:bidi="ar-SA"/>
      </w:rPr>
    </w:lvl>
    <w:lvl w:ilvl="5" w:tplc="49A23B62">
      <w:numFmt w:val="bullet"/>
      <w:lvlText w:val="•"/>
      <w:lvlJc w:val="left"/>
      <w:pPr>
        <w:ind w:left="4893" w:hanging="368"/>
      </w:pPr>
      <w:rPr>
        <w:rFonts w:hint="default"/>
        <w:lang w:val="tr-TR" w:eastAsia="en-US" w:bidi="ar-SA"/>
      </w:rPr>
    </w:lvl>
    <w:lvl w:ilvl="6" w:tplc="A462D236">
      <w:numFmt w:val="bullet"/>
      <w:lvlText w:val="•"/>
      <w:lvlJc w:val="left"/>
      <w:pPr>
        <w:ind w:left="5823" w:hanging="368"/>
      </w:pPr>
      <w:rPr>
        <w:rFonts w:hint="default"/>
        <w:lang w:val="tr-TR" w:eastAsia="en-US" w:bidi="ar-SA"/>
      </w:rPr>
    </w:lvl>
    <w:lvl w:ilvl="7" w:tplc="069E203E">
      <w:numFmt w:val="bullet"/>
      <w:lvlText w:val="•"/>
      <w:lvlJc w:val="left"/>
      <w:pPr>
        <w:ind w:left="6754" w:hanging="368"/>
      </w:pPr>
      <w:rPr>
        <w:rFonts w:hint="default"/>
        <w:lang w:val="tr-TR" w:eastAsia="en-US" w:bidi="ar-SA"/>
      </w:rPr>
    </w:lvl>
    <w:lvl w:ilvl="8" w:tplc="5C48B492">
      <w:numFmt w:val="bullet"/>
      <w:lvlText w:val="•"/>
      <w:lvlJc w:val="left"/>
      <w:pPr>
        <w:ind w:left="7685" w:hanging="368"/>
      </w:pPr>
      <w:rPr>
        <w:rFonts w:hint="default"/>
        <w:lang w:val="tr-TR" w:eastAsia="en-US" w:bidi="ar-SA"/>
      </w:rPr>
    </w:lvl>
  </w:abstractNum>
  <w:abstractNum w:abstractNumId="31" w15:restartNumberingAfterBreak="0">
    <w:nsid w:val="559630F9"/>
    <w:multiLevelType w:val="hybridMultilevel"/>
    <w:tmpl w:val="E03AC3A8"/>
    <w:lvl w:ilvl="0" w:tplc="BB90F81E">
      <w:start w:val="1"/>
      <w:numFmt w:val="decimal"/>
      <w:lvlText w:val="%1."/>
      <w:lvlJc w:val="left"/>
      <w:pPr>
        <w:ind w:left="236" w:hanging="320"/>
      </w:pPr>
      <w:rPr>
        <w:rFonts w:ascii="Georgia" w:eastAsia="Georgia" w:hAnsi="Georgia" w:cs="Georgia" w:hint="default"/>
        <w:b/>
        <w:bCs/>
        <w:spacing w:val="-1"/>
        <w:w w:val="100"/>
        <w:sz w:val="24"/>
        <w:szCs w:val="24"/>
        <w:lang w:val="tr-TR" w:eastAsia="en-US" w:bidi="ar-SA"/>
      </w:rPr>
    </w:lvl>
    <w:lvl w:ilvl="1" w:tplc="4AA6245C">
      <w:numFmt w:val="bullet"/>
      <w:lvlText w:val="•"/>
      <w:lvlJc w:val="left"/>
      <w:pPr>
        <w:ind w:left="1170" w:hanging="320"/>
      </w:pPr>
      <w:rPr>
        <w:rFonts w:hint="default"/>
        <w:lang w:val="tr-TR" w:eastAsia="en-US" w:bidi="ar-SA"/>
      </w:rPr>
    </w:lvl>
    <w:lvl w:ilvl="2" w:tplc="223A9434">
      <w:numFmt w:val="bullet"/>
      <w:lvlText w:val="•"/>
      <w:lvlJc w:val="left"/>
      <w:pPr>
        <w:ind w:left="2101" w:hanging="320"/>
      </w:pPr>
      <w:rPr>
        <w:rFonts w:hint="default"/>
        <w:lang w:val="tr-TR" w:eastAsia="en-US" w:bidi="ar-SA"/>
      </w:rPr>
    </w:lvl>
    <w:lvl w:ilvl="3" w:tplc="287A2C86">
      <w:numFmt w:val="bullet"/>
      <w:lvlText w:val="•"/>
      <w:lvlJc w:val="left"/>
      <w:pPr>
        <w:ind w:left="3031" w:hanging="320"/>
      </w:pPr>
      <w:rPr>
        <w:rFonts w:hint="default"/>
        <w:lang w:val="tr-TR" w:eastAsia="en-US" w:bidi="ar-SA"/>
      </w:rPr>
    </w:lvl>
    <w:lvl w:ilvl="4" w:tplc="7176297A">
      <w:numFmt w:val="bullet"/>
      <w:lvlText w:val="•"/>
      <w:lvlJc w:val="left"/>
      <w:pPr>
        <w:ind w:left="3962" w:hanging="320"/>
      </w:pPr>
      <w:rPr>
        <w:rFonts w:hint="default"/>
        <w:lang w:val="tr-TR" w:eastAsia="en-US" w:bidi="ar-SA"/>
      </w:rPr>
    </w:lvl>
    <w:lvl w:ilvl="5" w:tplc="93800BA0">
      <w:numFmt w:val="bullet"/>
      <w:lvlText w:val="•"/>
      <w:lvlJc w:val="left"/>
      <w:pPr>
        <w:ind w:left="4893" w:hanging="320"/>
      </w:pPr>
      <w:rPr>
        <w:rFonts w:hint="default"/>
        <w:lang w:val="tr-TR" w:eastAsia="en-US" w:bidi="ar-SA"/>
      </w:rPr>
    </w:lvl>
    <w:lvl w:ilvl="6" w:tplc="574EA264">
      <w:numFmt w:val="bullet"/>
      <w:lvlText w:val="•"/>
      <w:lvlJc w:val="left"/>
      <w:pPr>
        <w:ind w:left="5823" w:hanging="320"/>
      </w:pPr>
      <w:rPr>
        <w:rFonts w:hint="default"/>
        <w:lang w:val="tr-TR" w:eastAsia="en-US" w:bidi="ar-SA"/>
      </w:rPr>
    </w:lvl>
    <w:lvl w:ilvl="7" w:tplc="771AA092">
      <w:numFmt w:val="bullet"/>
      <w:lvlText w:val="•"/>
      <w:lvlJc w:val="left"/>
      <w:pPr>
        <w:ind w:left="6754" w:hanging="320"/>
      </w:pPr>
      <w:rPr>
        <w:rFonts w:hint="default"/>
        <w:lang w:val="tr-TR" w:eastAsia="en-US" w:bidi="ar-SA"/>
      </w:rPr>
    </w:lvl>
    <w:lvl w:ilvl="8" w:tplc="770213C8">
      <w:numFmt w:val="bullet"/>
      <w:lvlText w:val="•"/>
      <w:lvlJc w:val="left"/>
      <w:pPr>
        <w:ind w:left="7685" w:hanging="320"/>
      </w:pPr>
      <w:rPr>
        <w:rFonts w:hint="default"/>
        <w:lang w:val="tr-TR" w:eastAsia="en-US" w:bidi="ar-SA"/>
      </w:rPr>
    </w:lvl>
  </w:abstractNum>
  <w:abstractNum w:abstractNumId="32" w15:restartNumberingAfterBreak="0">
    <w:nsid w:val="57FF1952"/>
    <w:multiLevelType w:val="hybridMultilevel"/>
    <w:tmpl w:val="33EC7686"/>
    <w:lvl w:ilvl="0" w:tplc="543006CC">
      <w:start w:val="1"/>
      <w:numFmt w:val="decimal"/>
      <w:lvlText w:val="%1."/>
      <w:lvlJc w:val="left"/>
      <w:pPr>
        <w:ind w:left="596" w:hanging="183"/>
      </w:pPr>
      <w:rPr>
        <w:rFonts w:ascii="DejaVu Serif" w:eastAsia="DejaVu Serif" w:hAnsi="DejaVu Serif" w:cs="DejaVu Serif" w:hint="default"/>
        <w:spacing w:val="-1"/>
        <w:w w:val="64"/>
        <w:sz w:val="22"/>
        <w:szCs w:val="22"/>
        <w:lang w:val="tr-TR" w:eastAsia="en-US" w:bidi="ar-SA"/>
      </w:rPr>
    </w:lvl>
    <w:lvl w:ilvl="1" w:tplc="428429D0">
      <w:numFmt w:val="bullet"/>
      <w:lvlText w:val="•"/>
      <w:lvlJc w:val="left"/>
      <w:pPr>
        <w:ind w:left="1494" w:hanging="183"/>
      </w:pPr>
      <w:rPr>
        <w:rFonts w:hint="default"/>
        <w:lang w:val="tr-TR" w:eastAsia="en-US" w:bidi="ar-SA"/>
      </w:rPr>
    </w:lvl>
    <w:lvl w:ilvl="2" w:tplc="98EAEA62">
      <w:numFmt w:val="bullet"/>
      <w:lvlText w:val="•"/>
      <w:lvlJc w:val="left"/>
      <w:pPr>
        <w:ind w:left="2389" w:hanging="183"/>
      </w:pPr>
      <w:rPr>
        <w:rFonts w:hint="default"/>
        <w:lang w:val="tr-TR" w:eastAsia="en-US" w:bidi="ar-SA"/>
      </w:rPr>
    </w:lvl>
    <w:lvl w:ilvl="3" w:tplc="37F294EE">
      <w:numFmt w:val="bullet"/>
      <w:lvlText w:val="•"/>
      <w:lvlJc w:val="left"/>
      <w:pPr>
        <w:ind w:left="3283" w:hanging="183"/>
      </w:pPr>
      <w:rPr>
        <w:rFonts w:hint="default"/>
        <w:lang w:val="tr-TR" w:eastAsia="en-US" w:bidi="ar-SA"/>
      </w:rPr>
    </w:lvl>
    <w:lvl w:ilvl="4" w:tplc="F6CC7874">
      <w:numFmt w:val="bullet"/>
      <w:lvlText w:val="•"/>
      <w:lvlJc w:val="left"/>
      <w:pPr>
        <w:ind w:left="4178" w:hanging="183"/>
      </w:pPr>
      <w:rPr>
        <w:rFonts w:hint="default"/>
        <w:lang w:val="tr-TR" w:eastAsia="en-US" w:bidi="ar-SA"/>
      </w:rPr>
    </w:lvl>
    <w:lvl w:ilvl="5" w:tplc="5B484FDE">
      <w:numFmt w:val="bullet"/>
      <w:lvlText w:val="•"/>
      <w:lvlJc w:val="left"/>
      <w:pPr>
        <w:ind w:left="5073" w:hanging="183"/>
      </w:pPr>
      <w:rPr>
        <w:rFonts w:hint="default"/>
        <w:lang w:val="tr-TR" w:eastAsia="en-US" w:bidi="ar-SA"/>
      </w:rPr>
    </w:lvl>
    <w:lvl w:ilvl="6" w:tplc="72E2C72E">
      <w:numFmt w:val="bullet"/>
      <w:lvlText w:val="•"/>
      <w:lvlJc w:val="left"/>
      <w:pPr>
        <w:ind w:left="5967" w:hanging="183"/>
      </w:pPr>
      <w:rPr>
        <w:rFonts w:hint="default"/>
        <w:lang w:val="tr-TR" w:eastAsia="en-US" w:bidi="ar-SA"/>
      </w:rPr>
    </w:lvl>
    <w:lvl w:ilvl="7" w:tplc="E382B928">
      <w:numFmt w:val="bullet"/>
      <w:lvlText w:val="•"/>
      <w:lvlJc w:val="left"/>
      <w:pPr>
        <w:ind w:left="6862" w:hanging="183"/>
      </w:pPr>
      <w:rPr>
        <w:rFonts w:hint="default"/>
        <w:lang w:val="tr-TR" w:eastAsia="en-US" w:bidi="ar-SA"/>
      </w:rPr>
    </w:lvl>
    <w:lvl w:ilvl="8" w:tplc="E1C627E4">
      <w:numFmt w:val="bullet"/>
      <w:lvlText w:val="•"/>
      <w:lvlJc w:val="left"/>
      <w:pPr>
        <w:ind w:left="7757" w:hanging="183"/>
      </w:pPr>
      <w:rPr>
        <w:rFonts w:hint="default"/>
        <w:lang w:val="tr-TR" w:eastAsia="en-US" w:bidi="ar-SA"/>
      </w:rPr>
    </w:lvl>
  </w:abstractNum>
  <w:abstractNum w:abstractNumId="33" w15:restartNumberingAfterBreak="0">
    <w:nsid w:val="5BDE2F35"/>
    <w:multiLevelType w:val="hybridMultilevel"/>
    <w:tmpl w:val="8C2E45EC"/>
    <w:lvl w:ilvl="0" w:tplc="BBE61C6C">
      <w:start w:val="1"/>
      <w:numFmt w:val="decimal"/>
      <w:lvlText w:val="%1-"/>
      <w:lvlJc w:val="left"/>
      <w:pPr>
        <w:ind w:left="459" w:hanging="224"/>
      </w:pPr>
      <w:rPr>
        <w:rFonts w:ascii="Georgia" w:eastAsia="Georgia" w:hAnsi="Georgia" w:cs="Georgia" w:hint="default"/>
        <w:b/>
        <w:bCs/>
        <w:spacing w:val="-1"/>
        <w:w w:val="88"/>
        <w:sz w:val="22"/>
        <w:szCs w:val="22"/>
        <w:lang w:val="tr-TR" w:eastAsia="en-US" w:bidi="ar-SA"/>
      </w:rPr>
    </w:lvl>
    <w:lvl w:ilvl="1" w:tplc="A2A2A738">
      <w:numFmt w:val="bullet"/>
      <w:lvlText w:val=""/>
      <w:lvlJc w:val="left"/>
      <w:pPr>
        <w:ind w:left="956" w:hanging="360"/>
      </w:pPr>
      <w:rPr>
        <w:rFonts w:ascii="Symbol" w:eastAsia="Symbol" w:hAnsi="Symbol" w:cs="Symbol" w:hint="default"/>
        <w:w w:val="100"/>
        <w:sz w:val="24"/>
        <w:szCs w:val="24"/>
        <w:lang w:val="tr-TR" w:eastAsia="en-US" w:bidi="ar-SA"/>
      </w:rPr>
    </w:lvl>
    <w:lvl w:ilvl="2" w:tplc="850211BE">
      <w:numFmt w:val="bullet"/>
      <w:lvlText w:val="•"/>
      <w:lvlJc w:val="left"/>
      <w:pPr>
        <w:ind w:left="1914" w:hanging="360"/>
      </w:pPr>
      <w:rPr>
        <w:rFonts w:hint="default"/>
        <w:lang w:val="tr-TR" w:eastAsia="en-US" w:bidi="ar-SA"/>
      </w:rPr>
    </w:lvl>
    <w:lvl w:ilvl="3" w:tplc="0DC6ACE8">
      <w:numFmt w:val="bullet"/>
      <w:lvlText w:val="•"/>
      <w:lvlJc w:val="left"/>
      <w:pPr>
        <w:ind w:left="2868" w:hanging="360"/>
      </w:pPr>
      <w:rPr>
        <w:rFonts w:hint="default"/>
        <w:lang w:val="tr-TR" w:eastAsia="en-US" w:bidi="ar-SA"/>
      </w:rPr>
    </w:lvl>
    <w:lvl w:ilvl="4" w:tplc="E0AA67AC">
      <w:numFmt w:val="bullet"/>
      <w:lvlText w:val="•"/>
      <w:lvlJc w:val="left"/>
      <w:pPr>
        <w:ind w:left="3822" w:hanging="360"/>
      </w:pPr>
      <w:rPr>
        <w:rFonts w:hint="default"/>
        <w:lang w:val="tr-TR" w:eastAsia="en-US" w:bidi="ar-SA"/>
      </w:rPr>
    </w:lvl>
    <w:lvl w:ilvl="5" w:tplc="A6A8EB32">
      <w:numFmt w:val="bullet"/>
      <w:lvlText w:val="•"/>
      <w:lvlJc w:val="left"/>
      <w:pPr>
        <w:ind w:left="4776" w:hanging="360"/>
      </w:pPr>
      <w:rPr>
        <w:rFonts w:hint="default"/>
        <w:lang w:val="tr-TR" w:eastAsia="en-US" w:bidi="ar-SA"/>
      </w:rPr>
    </w:lvl>
    <w:lvl w:ilvl="6" w:tplc="8DBCF284">
      <w:numFmt w:val="bullet"/>
      <w:lvlText w:val="•"/>
      <w:lvlJc w:val="left"/>
      <w:pPr>
        <w:ind w:left="5730" w:hanging="360"/>
      </w:pPr>
      <w:rPr>
        <w:rFonts w:hint="default"/>
        <w:lang w:val="tr-TR" w:eastAsia="en-US" w:bidi="ar-SA"/>
      </w:rPr>
    </w:lvl>
    <w:lvl w:ilvl="7" w:tplc="30FEFB48">
      <w:numFmt w:val="bullet"/>
      <w:lvlText w:val="•"/>
      <w:lvlJc w:val="left"/>
      <w:pPr>
        <w:ind w:left="6684" w:hanging="360"/>
      </w:pPr>
      <w:rPr>
        <w:rFonts w:hint="default"/>
        <w:lang w:val="tr-TR" w:eastAsia="en-US" w:bidi="ar-SA"/>
      </w:rPr>
    </w:lvl>
    <w:lvl w:ilvl="8" w:tplc="92AEA782">
      <w:numFmt w:val="bullet"/>
      <w:lvlText w:val="•"/>
      <w:lvlJc w:val="left"/>
      <w:pPr>
        <w:ind w:left="7638" w:hanging="360"/>
      </w:pPr>
      <w:rPr>
        <w:rFonts w:hint="default"/>
        <w:lang w:val="tr-TR" w:eastAsia="en-US" w:bidi="ar-SA"/>
      </w:rPr>
    </w:lvl>
  </w:abstractNum>
  <w:abstractNum w:abstractNumId="34" w15:restartNumberingAfterBreak="0">
    <w:nsid w:val="5D21175A"/>
    <w:multiLevelType w:val="hybridMultilevel"/>
    <w:tmpl w:val="FF309BC4"/>
    <w:lvl w:ilvl="0" w:tplc="17E27CB2">
      <w:start w:val="1"/>
      <w:numFmt w:val="decimal"/>
      <w:lvlText w:val="%1)"/>
      <w:lvlJc w:val="left"/>
      <w:pPr>
        <w:ind w:left="956" w:hanging="360"/>
      </w:pPr>
      <w:rPr>
        <w:rFonts w:ascii="DejaVu Serif" w:eastAsia="DejaVu Serif" w:hAnsi="DejaVu Serif" w:cs="DejaVu Serif" w:hint="default"/>
        <w:spacing w:val="-1"/>
        <w:w w:val="91"/>
        <w:sz w:val="24"/>
        <w:szCs w:val="24"/>
        <w:lang w:val="tr-TR" w:eastAsia="en-US" w:bidi="ar-SA"/>
      </w:rPr>
    </w:lvl>
    <w:lvl w:ilvl="1" w:tplc="3E6ABD76">
      <w:numFmt w:val="bullet"/>
      <w:lvlText w:val="•"/>
      <w:lvlJc w:val="left"/>
      <w:pPr>
        <w:ind w:left="1818" w:hanging="360"/>
      </w:pPr>
      <w:rPr>
        <w:rFonts w:hint="default"/>
        <w:lang w:val="tr-TR" w:eastAsia="en-US" w:bidi="ar-SA"/>
      </w:rPr>
    </w:lvl>
    <w:lvl w:ilvl="2" w:tplc="D2BE57E2">
      <w:numFmt w:val="bullet"/>
      <w:lvlText w:val="•"/>
      <w:lvlJc w:val="left"/>
      <w:pPr>
        <w:ind w:left="2677" w:hanging="360"/>
      </w:pPr>
      <w:rPr>
        <w:rFonts w:hint="default"/>
        <w:lang w:val="tr-TR" w:eastAsia="en-US" w:bidi="ar-SA"/>
      </w:rPr>
    </w:lvl>
    <w:lvl w:ilvl="3" w:tplc="EC24CBC4">
      <w:numFmt w:val="bullet"/>
      <w:lvlText w:val="•"/>
      <w:lvlJc w:val="left"/>
      <w:pPr>
        <w:ind w:left="3535" w:hanging="360"/>
      </w:pPr>
      <w:rPr>
        <w:rFonts w:hint="default"/>
        <w:lang w:val="tr-TR" w:eastAsia="en-US" w:bidi="ar-SA"/>
      </w:rPr>
    </w:lvl>
    <w:lvl w:ilvl="4" w:tplc="B268C9C2">
      <w:numFmt w:val="bullet"/>
      <w:lvlText w:val="•"/>
      <w:lvlJc w:val="left"/>
      <w:pPr>
        <w:ind w:left="4394" w:hanging="360"/>
      </w:pPr>
      <w:rPr>
        <w:rFonts w:hint="default"/>
        <w:lang w:val="tr-TR" w:eastAsia="en-US" w:bidi="ar-SA"/>
      </w:rPr>
    </w:lvl>
    <w:lvl w:ilvl="5" w:tplc="C944EBE4">
      <w:numFmt w:val="bullet"/>
      <w:lvlText w:val="•"/>
      <w:lvlJc w:val="left"/>
      <w:pPr>
        <w:ind w:left="5253" w:hanging="360"/>
      </w:pPr>
      <w:rPr>
        <w:rFonts w:hint="default"/>
        <w:lang w:val="tr-TR" w:eastAsia="en-US" w:bidi="ar-SA"/>
      </w:rPr>
    </w:lvl>
    <w:lvl w:ilvl="6" w:tplc="0E74FD1C">
      <w:numFmt w:val="bullet"/>
      <w:lvlText w:val="•"/>
      <w:lvlJc w:val="left"/>
      <w:pPr>
        <w:ind w:left="6111" w:hanging="360"/>
      </w:pPr>
      <w:rPr>
        <w:rFonts w:hint="default"/>
        <w:lang w:val="tr-TR" w:eastAsia="en-US" w:bidi="ar-SA"/>
      </w:rPr>
    </w:lvl>
    <w:lvl w:ilvl="7" w:tplc="DFF661AC">
      <w:numFmt w:val="bullet"/>
      <w:lvlText w:val="•"/>
      <w:lvlJc w:val="left"/>
      <w:pPr>
        <w:ind w:left="6970" w:hanging="360"/>
      </w:pPr>
      <w:rPr>
        <w:rFonts w:hint="default"/>
        <w:lang w:val="tr-TR" w:eastAsia="en-US" w:bidi="ar-SA"/>
      </w:rPr>
    </w:lvl>
    <w:lvl w:ilvl="8" w:tplc="5D829706">
      <w:numFmt w:val="bullet"/>
      <w:lvlText w:val="•"/>
      <w:lvlJc w:val="left"/>
      <w:pPr>
        <w:ind w:left="7829" w:hanging="360"/>
      </w:pPr>
      <w:rPr>
        <w:rFonts w:hint="default"/>
        <w:lang w:val="tr-TR" w:eastAsia="en-US" w:bidi="ar-SA"/>
      </w:rPr>
    </w:lvl>
  </w:abstractNum>
  <w:abstractNum w:abstractNumId="35" w15:restartNumberingAfterBreak="0">
    <w:nsid w:val="5E581E80"/>
    <w:multiLevelType w:val="hybridMultilevel"/>
    <w:tmpl w:val="9860358C"/>
    <w:lvl w:ilvl="0" w:tplc="94C6D370">
      <w:start w:val="1"/>
      <w:numFmt w:val="decimal"/>
      <w:lvlText w:val="%1."/>
      <w:lvlJc w:val="left"/>
      <w:pPr>
        <w:ind w:left="260" w:hanging="153"/>
      </w:pPr>
      <w:rPr>
        <w:rFonts w:ascii="DejaVu Serif" w:eastAsia="DejaVu Serif" w:hAnsi="DejaVu Serif" w:cs="DejaVu Serif" w:hint="default"/>
        <w:w w:val="79"/>
        <w:sz w:val="18"/>
        <w:szCs w:val="18"/>
        <w:lang w:val="tr-TR" w:eastAsia="en-US" w:bidi="ar-SA"/>
      </w:rPr>
    </w:lvl>
    <w:lvl w:ilvl="1" w:tplc="26C487DE">
      <w:numFmt w:val="bullet"/>
      <w:lvlText w:val="•"/>
      <w:lvlJc w:val="left"/>
      <w:pPr>
        <w:ind w:left="697" w:hanging="153"/>
      </w:pPr>
      <w:rPr>
        <w:rFonts w:hint="default"/>
        <w:lang w:val="tr-TR" w:eastAsia="en-US" w:bidi="ar-SA"/>
      </w:rPr>
    </w:lvl>
    <w:lvl w:ilvl="2" w:tplc="E2768E5C">
      <w:numFmt w:val="bullet"/>
      <w:lvlText w:val="•"/>
      <w:lvlJc w:val="left"/>
      <w:pPr>
        <w:ind w:left="1134" w:hanging="153"/>
      </w:pPr>
      <w:rPr>
        <w:rFonts w:hint="default"/>
        <w:lang w:val="tr-TR" w:eastAsia="en-US" w:bidi="ar-SA"/>
      </w:rPr>
    </w:lvl>
    <w:lvl w:ilvl="3" w:tplc="C5864484">
      <w:numFmt w:val="bullet"/>
      <w:lvlText w:val="•"/>
      <w:lvlJc w:val="left"/>
      <w:pPr>
        <w:ind w:left="1571" w:hanging="153"/>
      </w:pPr>
      <w:rPr>
        <w:rFonts w:hint="default"/>
        <w:lang w:val="tr-TR" w:eastAsia="en-US" w:bidi="ar-SA"/>
      </w:rPr>
    </w:lvl>
    <w:lvl w:ilvl="4" w:tplc="FE1E4E20">
      <w:numFmt w:val="bullet"/>
      <w:lvlText w:val="•"/>
      <w:lvlJc w:val="left"/>
      <w:pPr>
        <w:ind w:left="2008" w:hanging="153"/>
      </w:pPr>
      <w:rPr>
        <w:rFonts w:hint="default"/>
        <w:lang w:val="tr-TR" w:eastAsia="en-US" w:bidi="ar-SA"/>
      </w:rPr>
    </w:lvl>
    <w:lvl w:ilvl="5" w:tplc="7A709354">
      <w:numFmt w:val="bullet"/>
      <w:lvlText w:val="•"/>
      <w:lvlJc w:val="left"/>
      <w:pPr>
        <w:ind w:left="2445" w:hanging="153"/>
      </w:pPr>
      <w:rPr>
        <w:rFonts w:hint="default"/>
        <w:lang w:val="tr-TR" w:eastAsia="en-US" w:bidi="ar-SA"/>
      </w:rPr>
    </w:lvl>
    <w:lvl w:ilvl="6" w:tplc="81C6F300">
      <w:numFmt w:val="bullet"/>
      <w:lvlText w:val="•"/>
      <w:lvlJc w:val="left"/>
      <w:pPr>
        <w:ind w:left="2882" w:hanging="153"/>
      </w:pPr>
      <w:rPr>
        <w:rFonts w:hint="default"/>
        <w:lang w:val="tr-TR" w:eastAsia="en-US" w:bidi="ar-SA"/>
      </w:rPr>
    </w:lvl>
    <w:lvl w:ilvl="7" w:tplc="09FED7E6">
      <w:numFmt w:val="bullet"/>
      <w:lvlText w:val="•"/>
      <w:lvlJc w:val="left"/>
      <w:pPr>
        <w:ind w:left="3319" w:hanging="153"/>
      </w:pPr>
      <w:rPr>
        <w:rFonts w:hint="default"/>
        <w:lang w:val="tr-TR" w:eastAsia="en-US" w:bidi="ar-SA"/>
      </w:rPr>
    </w:lvl>
    <w:lvl w:ilvl="8" w:tplc="2BC807F8">
      <w:numFmt w:val="bullet"/>
      <w:lvlText w:val="•"/>
      <w:lvlJc w:val="left"/>
      <w:pPr>
        <w:ind w:left="3756" w:hanging="153"/>
      </w:pPr>
      <w:rPr>
        <w:rFonts w:hint="default"/>
        <w:lang w:val="tr-TR" w:eastAsia="en-US" w:bidi="ar-SA"/>
      </w:rPr>
    </w:lvl>
  </w:abstractNum>
  <w:abstractNum w:abstractNumId="36" w15:restartNumberingAfterBreak="0">
    <w:nsid w:val="5FF92B33"/>
    <w:multiLevelType w:val="multilevel"/>
    <w:tmpl w:val="73D4117C"/>
    <w:lvl w:ilvl="0">
      <w:start w:val="2"/>
      <w:numFmt w:val="decimal"/>
      <w:lvlText w:val="%1"/>
      <w:lvlJc w:val="left"/>
      <w:pPr>
        <w:ind w:left="236" w:hanging="473"/>
      </w:pPr>
      <w:rPr>
        <w:rFonts w:hint="default"/>
        <w:lang w:val="tr-TR" w:eastAsia="en-US" w:bidi="ar-SA"/>
      </w:rPr>
    </w:lvl>
    <w:lvl w:ilvl="1">
      <w:start w:val="1"/>
      <w:numFmt w:val="decimal"/>
      <w:lvlText w:val="%1.%2"/>
      <w:lvlJc w:val="left"/>
      <w:pPr>
        <w:ind w:left="236" w:hanging="473"/>
      </w:pPr>
      <w:rPr>
        <w:rFonts w:ascii="Georgia" w:eastAsia="Georgia" w:hAnsi="Georgia" w:cs="Georgia" w:hint="default"/>
        <w:b/>
        <w:bCs/>
        <w:spacing w:val="-2"/>
        <w:w w:val="86"/>
        <w:sz w:val="24"/>
        <w:szCs w:val="24"/>
        <w:lang w:val="tr-TR" w:eastAsia="en-US" w:bidi="ar-SA"/>
      </w:rPr>
    </w:lvl>
    <w:lvl w:ilvl="2">
      <w:numFmt w:val="bullet"/>
      <w:lvlText w:val=""/>
      <w:lvlJc w:val="left"/>
      <w:pPr>
        <w:ind w:left="956" w:hanging="360"/>
      </w:pPr>
      <w:rPr>
        <w:rFonts w:ascii="Symbol" w:eastAsia="Symbol" w:hAnsi="Symbol" w:cs="Symbol" w:hint="default"/>
        <w:w w:val="100"/>
        <w:sz w:val="24"/>
        <w:szCs w:val="24"/>
        <w:lang w:val="tr-TR" w:eastAsia="en-US" w:bidi="ar-SA"/>
      </w:rPr>
    </w:lvl>
    <w:lvl w:ilvl="3">
      <w:numFmt w:val="bullet"/>
      <w:lvlText w:val="•"/>
      <w:lvlJc w:val="left"/>
      <w:pPr>
        <w:ind w:left="2868" w:hanging="360"/>
      </w:pPr>
      <w:rPr>
        <w:rFonts w:hint="default"/>
        <w:lang w:val="tr-TR" w:eastAsia="en-US" w:bidi="ar-SA"/>
      </w:rPr>
    </w:lvl>
    <w:lvl w:ilvl="4">
      <w:numFmt w:val="bullet"/>
      <w:lvlText w:val="•"/>
      <w:lvlJc w:val="left"/>
      <w:pPr>
        <w:ind w:left="3822" w:hanging="360"/>
      </w:pPr>
      <w:rPr>
        <w:rFonts w:hint="default"/>
        <w:lang w:val="tr-TR" w:eastAsia="en-US" w:bidi="ar-SA"/>
      </w:rPr>
    </w:lvl>
    <w:lvl w:ilvl="5">
      <w:numFmt w:val="bullet"/>
      <w:lvlText w:val="•"/>
      <w:lvlJc w:val="left"/>
      <w:pPr>
        <w:ind w:left="4776" w:hanging="360"/>
      </w:pPr>
      <w:rPr>
        <w:rFonts w:hint="default"/>
        <w:lang w:val="tr-TR" w:eastAsia="en-US" w:bidi="ar-SA"/>
      </w:rPr>
    </w:lvl>
    <w:lvl w:ilvl="6">
      <w:numFmt w:val="bullet"/>
      <w:lvlText w:val="•"/>
      <w:lvlJc w:val="left"/>
      <w:pPr>
        <w:ind w:left="5730" w:hanging="360"/>
      </w:pPr>
      <w:rPr>
        <w:rFonts w:hint="default"/>
        <w:lang w:val="tr-TR" w:eastAsia="en-US" w:bidi="ar-SA"/>
      </w:rPr>
    </w:lvl>
    <w:lvl w:ilvl="7">
      <w:numFmt w:val="bullet"/>
      <w:lvlText w:val="•"/>
      <w:lvlJc w:val="left"/>
      <w:pPr>
        <w:ind w:left="6684" w:hanging="360"/>
      </w:pPr>
      <w:rPr>
        <w:rFonts w:hint="default"/>
        <w:lang w:val="tr-TR" w:eastAsia="en-US" w:bidi="ar-SA"/>
      </w:rPr>
    </w:lvl>
    <w:lvl w:ilvl="8">
      <w:numFmt w:val="bullet"/>
      <w:lvlText w:val="•"/>
      <w:lvlJc w:val="left"/>
      <w:pPr>
        <w:ind w:left="7638" w:hanging="360"/>
      </w:pPr>
      <w:rPr>
        <w:rFonts w:hint="default"/>
        <w:lang w:val="tr-TR" w:eastAsia="en-US" w:bidi="ar-SA"/>
      </w:rPr>
    </w:lvl>
  </w:abstractNum>
  <w:abstractNum w:abstractNumId="37" w15:restartNumberingAfterBreak="0">
    <w:nsid w:val="611A5B03"/>
    <w:multiLevelType w:val="hybridMultilevel"/>
    <w:tmpl w:val="A80E9278"/>
    <w:lvl w:ilvl="0" w:tplc="974CAA64">
      <w:start w:val="1"/>
      <w:numFmt w:val="lowerLetter"/>
      <w:lvlText w:val="%1)"/>
      <w:lvlJc w:val="left"/>
      <w:pPr>
        <w:ind w:left="956" w:hanging="360"/>
      </w:pPr>
      <w:rPr>
        <w:rFonts w:hint="default"/>
        <w:w w:val="88"/>
        <w:lang w:val="tr-TR" w:eastAsia="en-US" w:bidi="ar-SA"/>
      </w:rPr>
    </w:lvl>
    <w:lvl w:ilvl="1" w:tplc="2CD432FA">
      <w:start w:val="1"/>
      <w:numFmt w:val="decimal"/>
      <w:lvlText w:val="%2."/>
      <w:lvlJc w:val="left"/>
      <w:pPr>
        <w:ind w:left="1664" w:hanging="360"/>
      </w:pPr>
      <w:rPr>
        <w:rFonts w:ascii="DejaVu Serif" w:eastAsia="DejaVu Serif" w:hAnsi="DejaVu Serif" w:cs="DejaVu Serif" w:hint="default"/>
        <w:spacing w:val="-1"/>
        <w:w w:val="79"/>
        <w:sz w:val="24"/>
        <w:szCs w:val="24"/>
        <w:lang w:val="tr-TR" w:eastAsia="en-US" w:bidi="ar-SA"/>
      </w:rPr>
    </w:lvl>
    <w:lvl w:ilvl="2" w:tplc="0B2CE8CC">
      <w:numFmt w:val="bullet"/>
      <w:lvlText w:val="•"/>
      <w:lvlJc w:val="left"/>
      <w:pPr>
        <w:ind w:left="2536" w:hanging="360"/>
      </w:pPr>
      <w:rPr>
        <w:rFonts w:hint="default"/>
        <w:lang w:val="tr-TR" w:eastAsia="en-US" w:bidi="ar-SA"/>
      </w:rPr>
    </w:lvl>
    <w:lvl w:ilvl="3" w:tplc="8F621D7E">
      <w:numFmt w:val="bullet"/>
      <w:lvlText w:val="•"/>
      <w:lvlJc w:val="left"/>
      <w:pPr>
        <w:ind w:left="3412" w:hanging="360"/>
      </w:pPr>
      <w:rPr>
        <w:rFonts w:hint="default"/>
        <w:lang w:val="tr-TR" w:eastAsia="en-US" w:bidi="ar-SA"/>
      </w:rPr>
    </w:lvl>
    <w:lvl w:ilvl="4" w:tplc="AF583E00">
      <w:numFmt w:val="bullet"/>
      <w:lvlText w:val="•"/>
      <w:lvlJc w:val="left"/>
      <w:pPr>
        <w:ind w:left="4288" w:hanging="360"/>
      </w:pPr>
      <w:rPr>
        <w:rFonts w:hint="default"/>
        <w:lang w:val="tr-TR" w:eastAsia="en-US" w:bidi="ar-SA"/>
      </w:rPr>
    </w:lvl>
    <w:lvl w:ilvl="5" w:tplc="13DA0FCE">
      <w:numFmt w:val="bullet"/>
      <w:lvlText w:val="•"/>
      <w:lvlJc w:val="left"/>
      <w:pPr>
        <w:ind w:left="5165" w:hanging="360"/>
      </w:pPr>
      <w:rPr>
        <w:rFonts w:hint="default"/>
        <w:lang w:val="tr-TR" w:eastAsia="en-US" w:bidi="ar-SA"/>
      </w:rPr>
    </w:lvl>
    <w:lvl w:ilvl="6" w:tplc="D4A2E8B2">
      <w:numFmt w:val="bullet"/>
      <w:lvlText w:val="•"/>
      <w:lvlJc w:val="left"/>
      <w:pPr>
        <w:ind w:left="6041" w:hanging="360"/>
      </w:pPr>
      <w:rPr>
        <w:rFonts w:hint="default"/>
        <w:lang w:val="tr-TR" w:eastAsia="en-US" w:bidi="ar-SA"/>
      </w:rPr>
    </w:lvl>
    <w:lvl w:ilvl="7" w:tplc="8F1CB0B6">
      <w:numFmt w:val="bullet"/>
      <w:lvlText w:val="•"/>
      <w:lvlJc w:val="left"/>
      <w:pPr>
        <w:ind w:left="6917" w:hanging="360"/>
      </w:pPr>
      <w:rPr>
        <w:rFonts w:hint="default"/>
        <w:lang w:val="tr-TR" w:eastAsia="en-US" w:bidi="ar-SA"/>
      </w:rPr>
    </w:lvl>
    <w:lvl w:ilvl="8" w:tplc="AFE0D5AE">
      <w:numFmt w:val="bullet"/>
      <w:lvlText w:val="•"/>
      <w:lvlJc w:val="left"/>
      <w:pPr>
        <w:ind w:left="7793" w:hanging="360"/>
      </w:pPr>
      <w:rPr>
        <w:rFonts w:hint="default"/>
        <w:lang w:val="tr-TR" w:eastAsia="en-US" w:bidi="ar-SA"/>
      </w:rPr>
    </w:lvl>
  </w:abstractNum>
  <w:abstractNum w:abstractNumId="38" w15:restartNumberingAfterBreak="0">
    <w:nsid w:val="68734358"/>
    <w:multiLevelType w:val="hybridMultilevel"/>
    <w:tmpl w:val="7D386136"/>
    <w:lvl w:ilvl="0" w:tplc="DCB497FA">
      <w:start w:val="1"/>
      <w:numFmt w:val="lowerLetter"/>
      <w:lvlText w:val="%1)"/>
      <w:lvlJc w:val="left"/>
      <w:pPr>
        <w:ind w:left="944" w:hanging="488"/>
      </w:pPr>
      <w:rPr>
        <w:rFonts w:ascii="Georgia" w:eastAsia="Georgia" w:hAnsi="Georgia" w:cs="Georgia" w:hint="default"/>
        <w:b/>
        <w:bCs/>
        <w:spacing w:val="-1"/>
        <w:w w:val="90"/>
        <w:sz w:val="22"/>
        <w:szCs w:val="22"/>
        <w:lang w:val="tr-TR" w:eastAsia="en-US" w:bidi="ar-SA"/>
      </w:rPr>
    </w:lvl>
    <w:lvl w:ilvl="1" w:tplc="DBBC7538">
      <w:numFmt w:val="bullet"/>
      <w:lvlText w:val="•"/>
      <w:lvlJc w:val="left"/>
      <w:pPr>
        <w:ind w:left="1800" w:hanging="488"/>
      </w:pPr>
      <w:rPr>
        <w:rFonts w:hint="default"/>
        <w:lang w:val="tr-TR" w:eastAsia="en-US" w:bidi="ar-SA"/>
      </w:rPr>
    </w:lvl>
    <w:lvl w:ilvl="2" w:tplc="4ED246A6">
      <w:numFmt w:val="bullet"/>
      <w:lvlText w:val="•"/>
      <w:lvlJc w:val="left"/>
      <w:pPr>
        <w:ind w:left="2661" w:hanging="488"/>
      </w:pPr>
      <w:rPr>
        <w:rFonts w:hint="default"/>
        <w:lang w:val="tr-TR" w:eastAsia="en-US" w:bidi="ar-SA"/>
      </w:rPr>
    </w:lvl>
    <w:lvl w:ilvl="3" w:tplc="CF5C9CCE">
      <w:numFmt w:val="bullet"/>
      <w:lvlText w:val="•"/>
      <w:lvlJc w:val="left"/>
      <w:pPr>
        <w:ind w:left="3521" w:hanging="488"/>
      </w:pPr>
      <w:rPr>
        <w:rFonts w:hint="default"/>
        <w:lang w:val="tr-TR" w:eastAsia="en-US" w:bidi="ar-SA"/>
      </w:rPr>
    </w:lvl>
    <w:lvl w:ilvl="4" w:tplc="FC3AD048">
      <w:numFmt w:val="bullet"/>
      <w:lvlText w:val="•"/>
      <w:lvlJc w:val="left"/>
      <w:pPr>
        <w:ind w:left="4382" w:hanging="488"/>
      </w:pPr>
      <w:rPr>
        <w:rFonts w:hint="default"/>
        <w:lang w:val="tr-TR" w:eastAsia="en-US" w:bidi="ar-SA"/>
      </w:rPr>
    </w:lvl>
    <w:lvl w:ilvl="5" w:tplc="FEB402C8">
      <w:numFmt w:val="bullet"/>
      <w:lvlText w:val="•"/>
      <w:lvlJc w:val="left"/>
      <w:pPr>
        <w:ind w:left="5243" w:hanging="488"/>
      </w:pPr>
      <w:rPr>
        <w:rFonts w:hint="default"/>
        <w:lang w:val="tr-TR" w:eastAsia="en-US" w:bidi="ar-SA"/>
      </w:rPr>
    </w:lvl>
    <w:lvl w:ilvl="6" w:tplc="EBB89E94">
      <w:numFmt w:val="bullet"/>
      <w:lvlText w:val="•"/>
      <w:lvlJc w:val="left"/>
      <w:pPr>
        <w:ind w:left="6103" w:hanging="488"/>
      </w:pPr>
      <w:rPr>
        <w:rFonts w:hint="default"/>
        <w:lang w:val="tr-TR" w:eastAsia="en-US" w:bidi="ar-SA"/>
      </w:rPr>
    </w:lvl>
    <w:lvl w:ilvl="7" w:tplc="2CFAC10C">
      <w:numFmt w:val="bullet"/>
      <w:lvlText w:val="•"/>
      <w:lvlJc w:val="left"/>
      <w:pPr>
        <w:ind w:left="6964" w:hanging="488"/>
      </w:pPr>
      <w:rPr>
        <w:rFonts w:hint="default"/>
        <w:lang w:val="tr-TR" w:eastAsia="en-US" w:bidi="ar-SA"/>
      </w:rPr>
    </w:lvl>
    <w:lvl w:ilvl="8" w:tplc="735A9E66">
      <w:numFmt w:val="bullet"/>
      <w:lvlText w:val="•"/>
      <w:lvlJc w:val="left"/>
      <w:pPr>
        <w:ind w:left="7825" w:hanging="488"/>
      </w:pPr>
      <w:rPr>
        <w:rFonts w:hint="default"/>
        <w:lang w:val="tr-TR" w:eastAsia="en-US" w:bidi="ar-SA"/>
      </w:rPr>
    </w:lvl>
  </w:abstractNum>
  <w:abstractNum w:abstractNumId="39" w15:restartNumberingAfterBreak="0">
    <w:nsid w:val="68C049B1"/>
    <w:multiLevelType w:val="hybridMultilevel"/>
    <w:tmpl w:val="7B2CEB50"/>
    <w:lvl w:ilvl="0" w:tplc="F4F88FFC">
      <w:start w:val="1"/>
      <w:numFmt w:val="decimal"/>
      <w:lvlText w:val="%1."/>
      <w:lvlJc w:val="left"/>
      <w:pPr>
        <w:ind w:left="434" w:hanging="199"/>
      </w:pPr>
      <w:rPr>
        <w:rFonts w:ascii="Georgia" w:eastAsia="Georgia" w:hAnsi="Georgia" w:cs="Georgia" w:hint="default"/>
        <w:b/>
        <w:bCs/>
        <w:spacing w:val="-1"/>
        <w:w w:val="100"/>
        <w:sz w:val="22"/>
        <w:szCs w:val="22"/>
        <w:lang w:val="tr-TR" w:eastAsia="en-US" w:bidi="ar-SA"/>
      </w:rPr>
    </w:lvl>
    <w:lvl w:ilvl="1" w:tplc="341207E2">
      <w:numFmt w:val="bullet"/>
      <w:lvlText w:val="•"/>
      <w:lvlJc w:val="left"/>
      <w:pPr>
        <w:ind w:left="1350" w:hanging="199"/>
      </w:pPr>
      <w:rPr>
        <w:rFonts w:hint="default"/>
        <w:lang w:val="tr-TR" w:eastAsia="en-US" w:bidi="ar-SA"/>
      </w:rPr>
    </w:lvl>
    <w:lvl w:ilvl="2" w:tplc="D7462EBC">
      <w:numFmt w:val="bullet"/>
      <w:lvlText w:val="•"/>
      <w:lvlJc w:val="left"/>
      <w:pPr>
        <w:ind w:left="2261" w:hanging="199"/>
      </w:pPr>
      <w:rPr>
        <w:rFonts w:hint="default"/>
        <w:lang w:val="tr-TR" w:eastAsia="en-US" w:bidi="ar-SA"/>
      </w:rPr>
    </w:lvl>
    <w:lvl w:ilvl="3" w:tplc="2A1238C0">
      <w:numFmt w:val="bullet"/>
      <w:lvlText w:val="•"/>
      <w:lvlJc w:val="left"/>
      <w:pPr>
        <w:ind w:left="3171" w:hanging="199"/>
      </w:pPr>
      <w:rPr>
        <w:rFonts w:hint="default"/>
        <w:lang w:val="tr-TR" w:eastAsia="en-US" w:bidi="ar-SA"/>
      </w:rPr>
    </w:lvl>
    <w:lvl w:ilvl="4" w:tplc="A7C6E944">
      <w:numFmt w:val="bullet"/>
      <w:lvlText w:val="•"/>
      <w:lvlJc w:val="left"/>
      <w:pPr>
        <w:ind w:left="4082" w:hanging="199"/>
      </w:pPr>
      <w:rPr>
        <w:rFonts w:hint="default"/>
        <w:lang w:val="tr-TR" w:eastAsia="en-US" w:bidi="ar-SA"/>
      </w:rPr>
    </w:lvl>
    <w:lvl w:ilvl="5" w:tplc="8A184114">
      <w:numFmt w:val="bullet"/>
      <w:lvlText w:val="•"/>
      <w:lvlJc w:val="left"/>
      <w:pPr>
        <w:ind w:left="4993" w:hanging="199"/>
      </w:pPr>
      <w:rPr>
        <w:rFonts w:hint="default"/>
        <w:lang w:val="tr-TR" w:eastAsia="en-US" w:bidi="ar-SA"/>
      </w:rPr>
    </w:lvl>
    <w:lvl w:ilvl="6" w:tplc="FFE22598">
      <w:numFmt w:val="bullet"/>
      <w:lvlText w:val="•"/>
      <w:lvlJc w:val="left"/>
      <w:pPr>
        <w:ind w:left="5903" w:hanging="199"/>
      </w:pPr>
      <w:rPr>
        <w:rFonts w:hint="default"/>
        <w:lang w:val="tr-TR" w:eastAsia="en-US" w:bidi="ar-SA"/>
      </w:rPr>
    </w:lvl>
    <w:lvl w:ilvl="7" w:tplc="C3261670">
      <w:numFmt w:val="bullet"/>
      <w:lvlText w:val="•"/>
      <w:lvlJc w:val="left"/>
      <w:pPr>
        <w:ind w:left="6814" w:hanging="199"/>
      </w:pPr>
      <w:rPr>
        <w:rFonts w:hint="default"/>
        <w:lang w:val="tr-TR" w:eastAsia="en-US" w:bidi="ar-SA"/>
      </w:rPr>
    </w:lvl>
    <w:lvl w:ilvl="8" w:tplc="4C5000D4">
      <w:numFmt w:val="bullet"/>
      <w:lvlText w:val="•"/>
      <w:lvlJc w:val="left"/>
      <w:pPr>
        <w:ind w:left="7725" w:hanging="199"/>
      </w:pPr>
      <w:rPr>
        <w:rFonts w:hint="default"/>
        <w:lang w:val="tr-TR" w:eastAsia="en-US" w:bidi="ar-SA"/>
      </w:rPr>
    </w:lvl>
  </w:abstractNum>
  <w:abstractNum w:abstractNumId="40" w15:restartNumberingAfterBreak="0">
    <w:nsid w:val="6F10792C"/>
    <w:multiLevelType w:val="hybridMultilevel"/>
    <w:tmpl w:val="B900A646"/>
    <w:lvl w:ilvl="0" w:tplc="6FEAE24E">
      <w:start w:val="1"/>
      <w:numFmt w:val="decimal"/>
      <w:lvlText w:val="%1."/>
      <w:lvlJc w:val="left"/>
      <w:pPr>
        <w:ind w:left="486" w:hanging="250"/>
      </w:pPr>
      <w:rPr>
        <w:rFonts w:ascii="Georgia" w:eastAsia="Georgia" w:hAnsi="Georgia" w:cs="Georgia" w:hint="default"/>
        <w:b/>
        <w:bCs/>
        <w:spacing w:val="-1"/>
        <w:w w:val="100"/>
        <w:sz w:val="24"/>
        <w:szCs w:val="24"/>
        <w:lang w:val="tr-TR" w:eastAsia="en-US" w:bidi="ar-SA"/>
      </w:rPr>
    </w:lvl>
    <w:lvl w:ilvl="1" w:tplc="757EFD20">
      <w:start w:val="1"/>
      <w:numFmt w:val="lowerLetter"/>
      <w:lvlText w:val="%2)"/>
      <w:lvlJc w:val="left"/>
      <w:pPr>
        <w:ind w:left="1316" w:hanging="360"/>
      </w:pPr>
      <w:rPr>
        <w:rFonts w:ascii="Georgia" w:eastAsia="Georgia" w:hAnsi="Georgia" w:cs="Georgia" w:hint="default"/>
        <w:b/>
        <w:bCs/>
        <w:spacing w:val="0"/>
        <w:w w:val="90"/>
        <w:sz w:val="24"/>
        <w:szCs w:val="24"/>
        <w:lang w:val="tr-TR" w:eastAsia="en-US" w:bidi="ar-SA"/>
      </w:rPr>
    </w:lvl>
    <w:lvl w:ilvl="2" w:tplc="68E8FFF0">
      <w:numFmt w:val="bullet"/>
      <w:lvlText w:val="•"/>
      <w:lvlJc w:val="left"/>
      <w:pPr>
        <w:ind w:left="2234" w:hanging="360"/>
      </w:pPr>
      <w:rPr>
        <w:rFonts w:hint="default"/>
        <w:lang w:val="tr-TR" w:eastAsia="en-US" w:bidi="ar-SA"/>
      </w:rPr>
    </w:lvl>
    <w:lvl w:ilvl="3" w:tplc="3446D0CC">
      <w:numFmt w:val="bullet"/>
      <w:lvlText w:val="•"/>
      <w:lvlJc w:val="left"/>
      <w:pPr>
        <w:ind w:left="3148" w:hanging="360"/>
      </w:pPr>
      <w:rPr>
        <w:rFonts w:hint="default"/>
        <w:lang w:val="tr-TR" w:eastAsia="en-US" w:bidi="ar-SA"/>
      </w:rPr>
    </w:lvl>
    <w:lvl w:ilvl="4" w:tplc="B15C9DF8">
      <w:numFmt w:val="bullet"/>
      <w:lvlText w:val="•"/>
      <w:lvlJc w:val="left"/>
      <w:pPr>
        <w:ind w:left="4062" w:hanging="360"/>
      </w:pPr>
      <w:rPr>
        <w:rFonts w:hint="default"/>
        <w:lang w:val="tr-TR" w:eastAsia="en-US" w:bidi="ar-SA"/>
      </w:rPr>
    </w:lvl>
    <w:lvl w:ilvl="5" w:tplc="BB843A86">
      <w:numFmt w:val="bullet"/>
      <w:lvlText w:val="•"/>
      <w:lvlJc w:val="left"/>
      <w:pPr>
        <w:ind w:left="4976" w:hanging="360"/>
      </w:pPr>
      <w:rPr>
        <w:rFonts w:hint="default"/>
        <w:lang w:val="tr-TR" w:eastAsia="en-US" w:bidi="ar-SA"/>
      </w:rPr>
    </w:lvl>
    <w:lvl w:ilvl="6" w:tplc="7DF49AEA">
      <w:numFmt w:val="bullet"/>
      <w:lvlText w:val="•"/>
      <w:lvlJc w:val="left"/>
      <w:pPr>
        <w:ind w:left="5890" w:hanging="360"/>
      </w:pPr>
      <w:rPr>
        <w:rFonts w:hint="default"/>
        <w:lang w:val="tr-TR" w:eastAsia="en-US" w:bidi="ar-SA"/>
      </w:rPr>
    </w:lvl>
    <w:lvl w:ilvl="7" w:tplc="72B40218">
      <w:numFmt w:val="bullet"/>
      <w:lvlText w:val="•"/>
      <w:lvlJc w:val="left"/>
      <w:pPr>
        <w:ind w:left="6804" w:hanging="360"/>
      </w:pPr>
      <w:rPr>
        <w:rFonts w:hint="default"/>
        <w:lang w:val="tr-TR" w:eastAsia="en-US" w:bidi="ar-SA"/>
      </w:rPr>
    </w:lvl>
    <w:lvl w:ilvl="8" w:tplc="9048A428">
      <w:numFmt w:val="bullet"/>
      <w:lvlText w:val="•"/>
      <w:lvlJc w:val="left"/>
      <w:pPr>
        <w:ind w:left="7718" w:hanging="360"/>
      </w:pPr>
      <w:rPr>
        <w:rFonts w:hint="default"/>
        <w:lang w:val="tr-TR" w:eastAsia="en-US" w:bidi="ar-SA"/>
      </w:rPr>
    </w:lvl>
  </w:abstractNum>
  <w:abstractNum w:abstractNumId="41" w15:restartNumberingAfterBreak="0">
    <w:nsid w:val="760737EA"/>
    <w:multiLevelType w:val="hybridMultilevel"/>
    <w:tmpl w:val="B8CC21FC"/>
    <w:lvl w:ilvl="0" w:tplc="1B48DB30">
      <w:start w:val="2"/>
      <w:numFmt w:val="lowerLetter"/>
      <w:lvlText w:val="%1)"/>
      <w:lvlJc w:val="left"/>
      <w:pPr>
        <w:ind w:left="956" w:hanging="360"/>
      </w:pPr>
      <w:rPr>
        <w:rFonts w:ascii="DejaVu Serif" w:eastAsia="DejaVu Serif" w:hAnsi="DejaVu Serif" w:cs="DejaVu Serif" w:hint="default"/>
        <w:color w:val="C45811"/>
        <w:w w:val="90"/>
        <w:sz w:val="24"/>
        <w:szCs w:val="24"/>
        <w:lang w:val="tr-TR" w:eastAsia="en-US" w:bidi="ar-SA"/>
      </w:rPr>
    </w:lvl>
    <w:lvl w:ilvl="1" w:tplc="4EF20234">
      <w:numFmt w:val="bullet"/>
      <w:lvlText w:val="•"/>
      <w:lvlJc w:val="left"/>
      <w:pPr>
        <w:ind w:left="1818" w:hanging="360"/>
      </w:pPr>
      <w:rPr>
        <w:rFonts w:hint="default"/>
        <w:lang w:val="tr-TR" w:eastAsia="en-US" w:bidi="ar-SA"/>
      </w:rPr>
    </w:lvl>
    <w:lvl w:ilvl="2" w:tplc="FDD0C2C6">
      <w:numFmt w:val="bullet"/>
      <w:lvlText w:val="•"/>
      <w:lvlJc w:val="left"/>
      <w:pPr>
        <w:ind w:left="2677" w:hanging="360"/>
      </w:pPr>
      <w:rPr>
        <w:rFonts w:hint="default"/>
        <w:lang w:val="tr-TR" w:eastAsia="en-US" w:bidi="ar-SA"/>
      </w:rPr>
    </w:lvl>
    <w:lvl w:ilvl="3" w:tplc="C370194C">
      <w:numFmt w:val="bullet"/>
      <w:lvlText w:val="•"/>
      <w:lvlJc w:val="left"/>
      <w:pPr>
        <w:ind w:left="3535" w:hanging="360"/>
      </w:pPr>
      <w:rPr>
        <w:rFonts w:hint="default"/>
        <w:lang w:val="tr-TR" w:eastAsia="en-US" w:bidi="ar-SA"/>
      </w:rPr>
    </w:lvl>
    <w:lvl w:ilvl="4" w:tplc="00D079DC">
      <w:numFmt w:val="bullet"/>
      <w:lvlText w:val="•"/>
      <w:lvlJc w:val="left"/>
      <w:pPr>
        <w:ind w:left="4394" w:hanging="360"/>
      </w:pPr>
      <w:rPr>
        <w:rFonts w:hint="default"/>
        <w:lang w:val="tr-TR" w:eastAsia="en-US" w:bidi="ar-SA"/>
      </w:rPr>
    </w:lvl>
    <w:lvl w:ilvl="5" w:tplc="4FCE0712">
      <w:numFmt w:val="bullet"/>
      <w:lvlText w:val="•"/>
      <w:lvlJc w:val="left"/>
      <w:pPr>
        <w:ind w:left="5253" w:hanging="360"/>
      </w:pPr>
      <w:rPr>
        <w:rFonts w:hint="default"/>
        <w:lang w:val="tr-TR" w:eastAsia="en-US" w:bidi="ar-SA"/>
      </w:rPr>
    </w:lvl>
    <w:lvl w:ilvl="6" w:tplc="A12EF380">
      <w:numFmt w:val="bullet"/>
      <w:lvlText w:val="•"/>
      <w:lvlJc w:val="left"/>
      <w:pPr>
        <w:ind w:left="6111" w:hanging="360"/>
      </w:pPr>
      <w:rPr>
        <w:rFonts w:hint="default"/>
        <w:lang w:val="tr-TR" w:eastAsia="en-US" w:bidi="ar-SA"/>
      </w:rPr>
    </w:lvl>
    <w:lvl w:ilvl="7" w:tplc="0978912C">
      <w:numFmt w:val="bullet"/>
      <w:lvlText w:val="•"/>
      <w:lvlJc w:val="left"/>
      <w:pPr>
        <w:ind w:left="6970" w:hanging="360"/>
      </w:pPr>
      <w:rPr>
        <w:rFonts w:hint="default"/>
        <w:lang w:val="tr-TR" w:eastAsia="en-US" w:bidi="ar-SA"/>
      </w:rPr>
    </w:lvl>
    <w:lvl w:ilvl="8" w:tplc="E912FFFA">
      <w:numFmt w:val="bullet"/>
      <w:lvlText w:val="•"/>
      <w:lvlJc w:val="left"/>
      <w:pPr>
        <w:ind w:left="7829" w:hanging="360"/>
      </w:pPr>
      <w:rPr>
        <w:rFonts w:hint="default"/>
        <w:lang w:val="tr-TR" w:eastAsia="en-US" w:bidi="ar-SA"/>
      </w:rPr>
    </w:lvl>
  </w:abstractNum>
  <w:abstractNum w:abstractNumId="42" w15:restartNumberingAfterBreak="0">
    <w:nsid w:val="7CC55A1B"/>
    <w:multiLevelType w:val="hybridMultilevel"/>
    <w:tmpl w:val="117C2790"/>
    <w:lvl w:ilvl="0" w:tplc="3274D930">
      <w:start w:val="1"/>
      <w:numFmt w:val="decimal"/>
      <w:lvlText w:val="%1."/>
      <w:lvlJc w:val="left"/>
      <w:pPr>
        <w:ind w:left="236" w:hanging="248"/>
      </w:pPr>
      <w:rPr>
        <w:rFonts w:ascii="DejaVu Serif" w:eastAsia="DejaVu Serif" w:hAnsi="DejaVu Serif" w:cs="DejaVu Serif" w:hint="default"/>
        <w:spacing w:val="-1"/>
        <w:w w:val="79"/>
        <w:sz w:val="24"/>
        <w:szCs w:val="24"/>
        <w:lang w:val="tr-TR" w:eastAsia="en-US" w:bidi="ar-SA"/>
      </w:rPr>
    </w:lvl>
    <w:lvl w:ilvl="1" w:tplc="94645758">
      <w:numFmt w:val="bullet"/>
      <w:lvlText w:val=""/>
      <w:lvlJc w:val="left"/>
      <w:pPr>
        <w:ind w:left="956" w:hanging="360"/>
      </w:pPr>
      <w:rPr>
        <w:rFonts w:ascii="Symbol" w:eastAsia="Symbol" w:hAnsi="Symbol" w:cs="Symbol" w:hint="default"/>
        <w:w w:val="100"/>
        <w:sz w:val="24"/>
        <w:szCs w:val="24"/>
        <w:lang w:val="tr-TR" w:eastAsia="en-US" w:bidi="ar-SA"/>
      </w:rPr>
    </w:lvl>
    <w:lvl w:ilvl="2" w:tplc="304C5C72">
      <w:numFmt w:val="bullet"/>
      <w:lvlText w:val="•"/>
      <w:lvlJc w:val="left"/>
      <w:pPr>
        <w:ind w:left="1914" w:hanging="360"/>
      </w:pPr>
      <w:rPr>
        <w:rFonts w:hint="default"/>
        <w:lang w:val="tr-TR" w:eastAsia="en-US" w:bidi="ar-SA"/>
      </w:rPr>
    </w:lvl>
    <w:lvl w:ilvl="3" w:tplc="164239EC">
      <w:numFmt w:val="bullet"/>
      <w:lvlText w:val="•"/>
      <w:lvlJc w:val="left"/>
      <w:pPr>
        <w:ind w:left="2868" w:hanging="360"/>
      </w:pPr>
      <w:rPr>
        <w:rFonts w:hint="default"/>
        <w:lang w:val="tr-TR" w:eastAsia="en-US" w:bidi="ar-SA"/>
      </w:rPr>
    </w:lvl>
    <w:lvl w:ilvl="4" w:tplc="756E60EE">
      <w:numFmt w:val="bullet"/>
      <w:lvlText w:val="•"/>
      <w:lvlJc w:val="left"/>
      <w:pPr>
        <w:ind w:left="3822" w:hanging="360"/>
      </w:pPr>
      <w:rPr>
        <w:rFonts w:hint="default"/>
        <w:lang w:val="tr-TR" w:eastAsia="en-US" w:bidi="ar-SA"/>
      </w:rPr>
    </w:lvl>
    <w:lvl w:ilvl="5" w:tplc="1E842B76">
      <w:numFmt w:val="bullet"/>
      <w:lvlText w:val="•"/>
      <w:lvlJc w:val="left"/>
      <w:pPr>
        <w:ind w:left="4776" w:hanging="360"/>
      </w:pPr>
      <w:rPr>
        <w:rFonts w:hint="default"/>
        <w:lang w:val="tr-TR" w:eastAsia="en-US" w:bidi="ar-SA"/>
      </w:rPr>
    </w:lvl>
    <w:lvl w:ilvl="6" w:tplc="AF10A586">
      <w:numFmt w:val="bullet"/>
      <w:lvlText w:val="•"/>
      <w:lvlJc w:val="left"/>
      <w:pPr>
        <w:ind w:left="5730" w:hanging="360"/>
      </w:pPr>
      <w:rPr>
        <w:rFonts w:hint="default"/>
        <w:lang w:val="tr-TR" w:eastAsia="en-US" w:bidi="ar-SA"/>
      </w:rPr>
    </w:lvl>
    <w:lvl w:ilvl="7" w:tplc="AD46EC54">
      <w:numFmt w:val="bullet"/>
      <w:lvlText w:val="•"/>
      <w:lvlJc w:val="left"/>
      <w:pPr>
        <w:ind w:left="6684" w:hanging="360"/>
      </w:pPr>
      <w:rPr>
        <w:rFonts w:hint="default"/>
        <w:lang w:val="tr-TR" w:eastAsia="en-US" w:bidi="ar-SA"/>
      </w:rPr>
    </w:lvl>
    <w:lvl w:ilvl="8" w:tplc="129E88A6">
      <w:numFmt w:val="bullet"/>
      <w:lvlText w:val="•"/>
      <w:lvlJc w:val="left"/>
      <w:pPr>
        <w:ind w:left="7638" w:hanging="360"/>
      </w:pPr>
      <w:rPr>
        <w:rFonts w:hint="default"/>
        <w:lang w:val="tr-TR" w:eastAsia="en-US" w:bidi="ar-SA"/>
      </w:rPr>
    </w:lvl>
  </w:abstractNum>
  <w:abstractNum w:abstractNumId="43" w15:restartNumberingAfterBreak="0">
    <w:nsid w:val="7FD5556F"/>
    <w:multiLevelType w:val="hybridMultilevel"/>
    <w:tmpl w:val="9E8A800A"/>
    <w:lvl w:ilvl="0" w:tplc="653AD0EA">
      <w:start w:val="1"/>
      <w:numFmt w:val="lowerLetter"/>
      <w:lvlText w:val="%1)"/>
      <w:lvlJc w:val="left"/>
      <w:pPr>
        <w:ind w:left="565" w:hanging="281"/>
      </w:pPr>
      <w:rPr>
        <w:rFonts w:ascii="Georgia" w:eastAsia="Georgia" w:hAnsi="Georgia" w:cs="Georgia" w:hint="default"/>
        <w:b/>
        <w:bCs/>
        <w:w w:val="89"/>
        <w:sz w:val="24"/>
        <w:szCs w:val="24"/>
        <w:lang w:val="tr-TR" w:eastAsia="en-US" w:bidi="ar-SA"/>
      </w:rPr>
    </w:lvl>
    <w:lvl w:ilvl="1" w:tplc="37D66222">
      <w:start w:val="2"/>
      <w:numFmt w:val="lowerLetter"/>
      <w:lvlText w:val="%2)"/>
      <w:lvlJc w:val="left"/>
      <w:pPr>
        <w:ind w:left="1005" w:hanging="360"/>
      </w:pPr>
      <w:rPr>
        <w:rFonts w:hint="default"/>
        <w:b/>
        <w:bCs/>
        <w:spacing w:val="-1"/>
        <w:w w:val="91"/>
        <w:lang w:val="tr-TR" w:eastAsia="en-US" w:bidi="ar-SA"/>
      </w:rPr>
    </w:lvl>
    <w:lvl w:ilvl="2" w:tplc="50DA5358">
      <w:numFmt w:val="bullet"/>
      <w:lvlText w:val="•"/>
      <w:lvlJc w:val="left"/>
      <w:pPr>
        <w:ind w:left="1963" w:hanging="360"/>
      </w:pPr>
      <w:rPr>
        <w:rFonts w:hint="default"/>
        <w:lang w:val="tr-TR" w:eastAsia="en-US" w:bidi="ar-SA"/>
      </w:rPr>
    </w:lvl>
    <w:lvl w:ilvl="3" w:tplc="C15EE1B2">
      <w:numFmt w:val="bullet"/>
      <w:lvlText w:val="•"/>
      <w:lvlJc w:val="left"/>
      <w:pPr>
        <w:ind w:left="2917" w:hanging="360"/>
      </w:pPr>
      <w:rPr>
        <w:rFonts w:hint="default"/>
        <w:lang w:val="tr-TR" w:eastAsia="en-US" w:bidi="ar-SA"/>
      </w:rPr>
    </w:lvl>
    <w:lvl w:ilvl="4" w:tplc="19CCF5FA">
      <w:numFmt w:val="bullet"/>
      <w:lvlText w:val="•"/>
      <w:lvlJc w:val="left"/>
      <w:pPr>
        <w:ind w:left="3871" w:hanging="360"/>
      </w:pPr>
      <w:rPr>
        <w:rFonts w:hint="default"/>
        <w:lang w:val="tr-TR" w:eastAsia="en-US" w:bidi="ar-SA"/>
      </w:rPr>
    </w:lvl>
    <w:lvl w:ilvl="5" w:tplc="0E845042">
      <w:numFmt w:val="bullet"/>
      <w:lvlText w:val="•"/>
      <w:lvlJc w:val="left"/>
      <w:pPr>
        <w:ind w:left="4825" w:hanging="360"/>
      </w:pPr>
      <w:rPr>
        <w:rFonts w:hint="default"/>
        <w:lang w:val="tr-TR" w:eastAsia="en-US" w:bidi="ar-SA"/>
      </w:rPr>
    </w:lvl>
    <w:lvl w:ilvl="6" w:tplc="4ADE9E5C">
      <w:numFmt w:val="bullet"/>
      <w:lvlText w:val="•"/>
      <w:lvlJc w:val="left"/>
      <w:pPr>
        <w:ind w:left="5779" w:hanging="360"/>
      </w:pPr>
      <w:rPr>
        <w:rFonts w:hint="default"/>
        <w:lang w:val="tr-TR" w:eastAsia="en-US" w:bidi="ar-SA"/>
      </w:rPr>
    </w:lvl>
    <w:lvl w:ilvl="7" w:tplc="C62611C8">
      <w:numFmt w:val="bullet"/>
      <w:lvlText w:val="•"/>
      <w:lvlJc w:val="left"/>
      <w:pPr>
        <w:ind w:left="6733" w:hanging="360"/>
      </w:pPr>
      <w:rPr>
        <w:rFonts w:hint="default"/>
        <w:lang w:val="tr-TR" w:eastAsia="en-US" w:bidi="ar-SA"/>
      </w:rPr>
    </w:lvl>
    <w:lvl w:ilvl="8" w:tplc="AAD647AA">
      <w:numFmt w:val="bullet"/>
      <w:lvlText w:val="•"/>
      <w:lvlJc w:val="left"/>
      <w:pPr>
        <w:ind w:left="7687" w:hanging="360"/>
      </w:pPr>
      <w:rPr>
        <w:rFonts w:hint="default"/>
        <w:lang w:val="tr-TR" w:eastAsia="en-US" w:bidi="ar-SA"/>
      </w:rPr>
    </w:lvl>
  </w:abstractNum>
  <w:num w:numId="1">
    <w:abstractNumId w:val="0"/>
  </w:num>
  <w:num w:numId="2">
    <w:abstractNumId w:val="1"/>
  </w:num>
  <w:num w:numId="3">
    <w:abstractNumId w:val="2"/>
  </w:num>
  <w:num w:numId="4">
    <w:abstractNumId w:val="3"/>
  </w:num>
  <w:num w:numId="5">
    <w:abstractNumId w:val="4"/>
  </w:num>
  <w:num w:numId="6">
    <w:abstractNumId w:val="42"/>
  </w:num>
  <w:num w:numId="7">
    <w:abstractNumId w:val="32"/>
  </w:num>
  <w:num w:numId="8">
    <w:abstractNumId w:val="36"/>
  </w:num>
  <w:num w:numId="9">
    <w:abstractNumId w:val="33"/>
  </w:num>
  <w:num w:numId="10">
    <w:abstractNumId w:val="37"/>
  </w:num>
  <w:num w:numId="11">
    <w:abstractNumId w:val="6"/>
  </w:num>
  <w:num w:numId="12">
    <w:abstractNumId w:val="34"/>
  </w:num>
  <w:num w:numId="13">
    <w:abstractNumId w:val="23"/>
  </w:num>
  <w:num w:numId="14">
    <w:abstractNumId w:val="31"/>
  </w:num>
  <w:num w:numId="15">
    <w:abstractNumId w:val="24"/>
  </w:num>
  <w:num w:numId="16">
    <w:abstractNumId w:val="27"/>
  </w:num>
  <w:num w:numId="17">
    <w:abstractNumId w:val="28"/>
  </w:num>
  <w:num w:numId="18">
    <w:abstractNumId w:val="41"/>
  </w:num>
  <w:num w:numId="19">
    <w:abstractNumId w:val="40"/>
  </w:num>
  <w:num w:numId="20">
    <w:abstractNumId w:val="8"/>
  </w:num>
  <w:num w:numId="21">
    <w:abstractNumId w:val="7"/>
  </w:num>
  <w:num w:numId="22">
    <w:abstractNumId w:val="12"/>
  </w:num>
  <w:num w:numId="23">
    <w:abstractNumId w:val="13"/>
  </w:num>
  <w:num w:numId="24">
    <w:abstractNumId w:val="21"/>
  </w:num>
  <w:num w:numId="25">
    <w:abstractNumId w:val="17"/>
  </w:num>
  <w:num w:numId="26">
    <w:abstractNumId w:val="25"/>
  </w:num>
  <w:num w:numId="27">
    <w:abstractNumId w:val="5"/>
  </w:num>
  <w:num w:numId="28">
    <w:abstractNumId w:val="16"/>
  </w:num>
  <w:num w:numId="29">
    <w:abstractNumId w:val="30"/>
  </w:num>
  <w:num w:numId="30">
    <w:abstractNumId w:val="39"/>
  </w:num>
  <w:num w:numId="31">
    <w:abstractNumId w:val="14"/>
  </w:num>
  <w:num w:numId="32">
    <w:abstractNumId w:val="35"/>
  </w:num>
  <w:num w:numId="33">
    <w:abstractNumId w:val="15"/>
  </w:num>
  <w:num w:numId="34">
    <w:abstractNumId w:val="20"/>
  </w:num>
  <w:num w:numId="35">
    <w:abstractNumId w:val="43"/>
  </w:num>
  <w:num w:numId="36">
    <w:abstractNumId w:val="26"/>
  </w:num>
  <w:num w:numId="37">
    <w:abstractNumId w:val="19"/>
  </w:num>
  <w:num w:numId="38">
    <w:abstractNumId w:val="10"/>
  </w:num>
  <w:num w:numId="39">
    <w:abstractNumId w:val="38"/>
  </w:num>
  <w:num w:numId="40">
    <w:abstractNumId w:val="11"/>
  </w:num>
  <w:num w:numId="41">
    <w:abstractNumId w:val="9"/>
  </w:num>
  <w:num w:numId="42">
    <w:abstractNumId w:val="22"/>
  </w:num>
  <w:num w:numId="43">
    <w:abstractNumId w:val="18"/>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B1"/>
    <w:rsid w:val="00065FB6"/>
    <w:rsid w:val="0022571B"/>
    <w:rsid w:val="00264A5F"/>
    <w:rsid w:val="00286467"/>
    <w:rsid w:val="00287976"/>
    <w:rsid w:val="002B1D9B"/>
    <w:rsid w:val="00367B7E"/>
    <w:rsid w:val="0037792E"/>
    <w:rsid w:val="003F60CC"/>
    <w:rsid w:val="00475B08"/>
    <w:rsid w:val="004E3BE2"/>
    <w:rsid w:val="00561BA1"/>
    <w:rsid w:val="005806B1"/>
    <w:rsid w:val="005920EE"/>
    <w:rsid w:val="00613537"/>
    <w:rsid w:val="006B6E6B"/>
    <w:rsid w:val="00732828"/>
    <w:rsid w:val="007D5C88"/>
    <w:rsid w:val="008413E6"/>
    <w:rsid w:val="008B5A2D"/>
    <w:rsid w:val="00976522"/>
    <w:rsid w:val="009B5AE0"/>
    <w:rsid w:val="009C29D7"/>
    <w:rsid w:val="009C3955"/>
    <w:rsid w:val="00A006E0"/>
    <w:rsid w:val="00A226F6"/>
    <w:rsid w:val="00A616A2"/>
    <w:rsid w:val="00AA0BE8"/>
    <w:rsid w:val="00B73388"/>
    <w:rsid w:val="00B81C6C"/>
    <w:rsid w:val="00B81DD7"/>
    <w:rsid w:val="00BD47A1"/>
    <w:rsid w:val="00C4155D"/>
    <w:rsid w:val="00CA5870"/>
    <w:rsid w:val="00CD3EB9"/>
    <w:rsid w:val="00D5666E"/>
    <w:rsid w:val="00D75172"/>
    <w:rsid w:val="00D905AE"/>
    <w:rsid w:val="00DC2344"/>
    <w:rsid w:val="00DF2C6A"/>
    <w:rsid w:val="00E62F63"/>
    <w:rsid w:val="00E968DD"/>
    <w:rsid w:val="00ED6BE2"/>
    <w:rsid w:val="00F01198"/>
    <w:rsid w:val="00F11F69"/>
    <w:rsid w:val="00F55D4D"/>
    <w:rsid w:val="00FF0585"/>
    <w:rsid w:val="00FF43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223D4"/>
  <w15:chartTrackingRefBased/>
  <w15:docId w15:val="{F382CF0D-1B60-48F1-A334-817529B1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tr-TR" w:eastAsia="tr-TR"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BE2"/>
  </w:style>
  <w:style w:type="paragraph" w:styleId="Balk1">
    <w:name w:val="heading 1"/>
    <w:basedOn w:val="Normal"/>
    <w:link w:val="Balk1Char"/>
    <w:uiPriority w:val="1"/>
    <w:qFormat/>
    <w:rsid w:val="005806B1"/>
    <w:pPr>
      <w:widowControl w:val="0"/>
      <w:autoSpaceDE w:val="0"/>
      <w:autoSpaceDN w:val="0"/>
      <w:ind w:left="236"/>
      <w:outlineLvl w:val="0"/>
    </w:pPr>
    <w:rPr>
      <w:rFonts w:ascii="Georgia" w:eastAsia="Georgia" w:hAnsi="Georgia" w:cs="Georgia"/>
      <w:b/>
      <w:bCs/>
      <w:sz w:val="24"/>
      <w:szCs w:val="24"/>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1"/>
    <w:rsid w:val="005806B1"/>
    <w:rPr>
      <w:rFonts w:ascii="Georgia" w:eastAsia="Georgia" w:hAnsi="Georgia" w:cs="Georgia"/>
      <w:b/>
      <w:bCs/>
      <w:sz w:val="24"/>
      <w:szCs w:val="24"/>
      <w:lang w:eastAsia="en-US"/>
    </w:rPr>
  </w:style>
  <w:style w:type="table" w:customStyle="1" w:styleId="TableNormal">
    <w:name w:val="Table Normal"/>
    <w:uiPriority w:val="2"/>
    <w:semiHidden/>
    <w:unhideWhenUsed/>
    <w:qFormat/>
    <w:rsid w:val="005806B1"/>
    <w:pPr>
      <w:widowControl w:val="0"/>
      <w:autoSpaceDE w:val="0"/>
      <w:autoSpaceDN w:val="0"/>
    </w:pPr>
    <w:rPr>
      <w:rFonts w:cs="Times New Roman"/>
      <w:sz w:val="22"/>
      <w:szCs w:val="22"/>
      <w:lang w:val="en-US" w:eastAsia="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5806B1"/>
    <w:pPr>
      <w:widowControl w:val="0"/>
      <w:autoSpaceDE w:val="0"/>
      <w:autoSpaceDN w:val="0"/>
    </w:pPr>
    <w:rPr>
      <w:rFonts w:ascii="DejaVu Serif" w:eastAsia="DejaVu Serif" w:hAnsi="DejaVu Serif" w:cs="DejaVu Serif"/>
      <w:sz w:val="24"/>
      <w:szCs w:val="24"/>
      <w:lang w:eastAsia="en-US"/>
    </w:rPr>
  </w:style>
  <w:style w:type="character" w:customStyle="1" w:styleId="GvdeMetniChar">
    <w:name w:val="Gövde Metni Char"/>
    <w:basedOn w:val="VarsaylanParagrafYazTipi"/>
    <w:link w:val="GvdeMetni"/>
    <w:uiPriority w:val="1"/>
    <w:rsid w:val="005806B1"/>
    <w:rPr>
      <w:rFonts w:ascii="DejaVu Serif" w:eastAsia="DejaVu Serif" w:hAnsi="DejaVu Serif" w:cs="DejaVu Serif"/>
      <w:sz w:val="24"/>
      <w:szCs w:val="24"/>
      <w:lang w:eastAsia="en-US"/>
    </w:rPr>
  </w:style>
  <w:style w:type="paragraph" w:styleId="KonuBal">
    <w:name w:val="Title"/>
    <w:basedOn w:val="Normal"/>
    <w:link w:val="KonuBalChar"/>
    <w:uiPriority w:val="1"/>
    <w:qFormat/>
    <w:rsid w:val="005806B1"/>
    <w:pPr>
      <w:widowControl w:val="0"/>
      <w:autoSpaceDE w:val="0"/>
      <w:autoSpaceDN w:val="0"/>
      <w:spacing w:before="230"/>
      <w:jc w:val="center"/>
    </w:pPr>
    <w:rPr>
      <w:rFonts w:ascii="Georgia" w:eastAsia="Georgia" w:hAnsi="Georgia" w:cs="Georgia"/>
      <w:b/>
      <w:bCs/>
      <w:sz w:val="36"/>
      <w:szCs w:val="36"/>
      <w:lang w:eastAsia="en-US"/>
    </w:rPr>
  </w:style>
  <w:style w:type="character" w:customStyle="1" w:styleId="KonuBalChar">
    <w:name w:val="Konu Başlığı Char"/>
    <w:basedOn w:val="VarsaylanParagrafYazTipi"/>
    <w:link w:val="KonuBal"/>
    <w:uiPriority w:val="1"/>
    <w:rsid w:val="005806B1"/>
    <w:rPr>
      <w:rFonts w:ascii="Georgia" w:eastAsia="Georgia" w:hAnsi="Georgia" w:cs="Georgia"/>
      <w:b/>
      <w:bCs/>
      <w:sz w:val="36"/>
      <w:szCs w:val="36"/>
      <w:lang w:eastAsia="en-US"/>
    </w:rPr>
  </w:style>
  <w:style w:type="paragraph" w:styleId="ListeParagraf">
    <w:name w:val="List Paragraph"/>
    <w:basedOn w:val="Normal"/>
    <w:uiPriority w:val="1"/>
    <w:qFormat/>
    <w:rsid w:val="005806B1"/>
    <w:pPr>
      <w:widowControl w:val="0"/>
      <w:autoSpaceDE w:val="0"/>
      <w:autoSpaceDN w:val="0"/>
      <w:ind w:left="956" w:hanging="360"/>
      <w:jc w:val="both"/>
    </w:pPr>
    <w:rPr>
      <w:rFonts w:ascii="DejaVu Serif" w:eastAsia="DejaVu Serif" w:hAnsi="DejaVu Serif" w:cs="DejaVu Serif"/>
      <w:sz w:val="22"/>
      <w:szCs w:val="22"/>
      <w:lang w:eastAsia="en-US"/>
    </w:rPr>
  </w:style>
  <w:style w:type="paragraph" w:customStyle="1" w:styleId="TableParagraph">
    <w:name w:val="Table Paragraph"/>
    <w:basedOn w:val="Normal"/>
    <w:uiPriority w:val="1"/>
    <w:qFormat/>
    <w:rsid w:val="005806B1"/>
    <w:pPr>
      <w:widowControl w:val="0"/>
      <w:autoSpaceDE w:val="0"/>
      <w:autoSpaceDN w:val="0"/>
    </w:pPr>
    <w:rPr>
      <w:rFonts w:ascii="DejaVu Serif" w:eastAsia="DejaVu Serif" w:hAnsi="DejaVu Serif" w:cs="DejaVu Serif"/>
      <w:sz w:val="22"/>
      <w:szCs w:val="22"/>
      <w:lang w:eastAsia="en-US"/>
    </w:rPr>
  </w:style>
  <w:style w:type="character" w:styleId="Kpr">
    <w:name w:val="Hyperlink"/>
    <w:basedOn w:val="VarsaylanParagrafYazTipi"/>
    <w:uiPriority w:val="99"/>
    <w:unhideWhenUsed/>
    <w:rsid w:val="00A226F6"/>
    <w:rPr>
      <w:color w:val="0563C1" w:themeColor="hyperlink"/>
      <w:u w:val="single"/>
    </w:rPr>
  </w:style>
  <w:style w:type="character" w:styleId="YerTutucuMetni">
    <w:name w:val="Placeholder Text"/>
    <w:basedOn w:val="VarsaylanParagrafYazTipi"/>
    <w:uiPriority w:val="99"/>
    <w:semiHidden/>
    <w:rsid w:val="00AA0BE8"/>
    <w:rPr>
      <w:color w:val="808080"/>
    </w:rPr>
  </w:style>
  <w:style w:type="paragraph" w:styleId="stBilgi">
    <w:name w:val="header"/>
    <w:basedOn w:val="Normal"/>
    <w:link w:val="stBilgiChar"/>
    <w:uiPriority w:val="99"/>
    <w:unhideWhenUsed/>
    <w:rsid w:val="00732828"/>
    <w:pPr>
      <w:tabs>
        <w:tab w:val="center" w:pos="4536"/>
        <w:tab w:val="right" w:pos="9072"/>
      </w:tabs>
    </w:pPr>
  </w:style>
  <w:style w:type="character" w:customStyle="1" w:styleId="stBilgiChar">
    <w:name w:val="Üst Bilgi Char"/>
    <w:basedOn w:val="VarsaylanParagrafYazTipi"/>
    <w:link w:val="stBilgi"/>
    <w:uiPriority w:val="99"/>
    <w:rsid w:val="00732828"/>
  </w:style>
  <w:style w:type="paragraph" w:styleId="AltBilgi">
    <w:name w:val="footer"/>
    <w:basedOn w:val="Normal"/>
    <w:link w:val="AltBilgiChar"/>
    <w:uiPriority w:val="99"/>
    <w:unhideWhenUsed/>
    <w:rsid w:val="00732828"/>
    <w:pPr>
      <w:tabs>
        <w:tab w:val="center" w:pos="4536"/>
        <w:tab w:val="right" w:pos="9072"/>
      </w:tabs>
    </w:pPr>
  </w:style>
  <w:style w:type="character" w:customStyle="1" w:styleId="AltBilgiChar">
    <w:name w:val="Alt Bilgi Char"/>
    <w:basedOn w:val="VarsaylanParagrafYazTipi"/>
    <w:link w:val="AltBilgi"/>
    <w:uiPriority w:val="99"/>
    <w:rsid w:val="00732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mailto:esma.ibis@btu.edu.tr"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ehmet.ozbalci@btu.edu.tr"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2187</Words>
  <Characters>12470</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Haydar ÖZKAN</dc:creator>
  <cp:keywords/>
  <cp:lastModifiedBy>Haydar ÖZKAN</cp:lastModifiedBy>
  <cp:revision>4</cp:revision>
  <dcterms:created xsi:type="dcterms:W3CDTF">2021-10-14T06:18:00Z</dcterms:created>
  <dcterms:modified xsi:type="dcterms:W3CDTF">2021-10-16T08:34:00Z</dcterms:modified>
</cp:coreProperties>
</file>